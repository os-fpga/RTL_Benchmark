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47A8F" w:rsidRDefault="008647FC">
      <w:r>
        <w:rPr>
          <w:noProof/>
          <w:lang w:eastAsia="zh-CN"/>
        </w:rPr>
        <w:drawing>
          <wp:inline distT="0" distB="0" distL="0" distR="0">
            <wp:extent cx="357187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1152525"/>
                    </a:xfrm>
                    <a:prstGeom prst="rect">
                      <a:avLst/>
                    </a:prstGeom>
                    <a:noFill/>
                    <a:ln>
                      <a:noFill/>
                    </a:ln>
                  </pic:spPr>
                </pic:pic>
              </a:graphicData>
            </a:graphic>
          </wp:inline>
        </w:drawing>
      </w:r>
    </w:p>
    <w:p w:rsidR="00A47A8F" w:rsidRDefault="00A47A8F"/>
    <w:p w:rsidR="00A47A8F" w:rsidRDefault="00A47A8F"/>
    <w:p w:rsidR="00A47A8F" w:rsidRDefault="008647FC">
      <w:pPr>
        <w:pStyle w:val="Title"/>
      </w:pPr>
      <w:r>
        <w:t>AES Behavioral Model</w:t>
      </w:r>
      <w:r>
        <w:br/>
        <w:t>Specification</w:t>
      </w:r>
    </w:p>
    <w:p w:rsidR="00A47A8F" w:rsidRDefault="00A47A8F">
      <w:pPr>
        <w:tabs>
          <w:tab w:val="right" w:pos="8550"/>
        </w:tabs>
        <w:jc w:val="right"/>
        <w:rPr>
          <w:b/>
          <w:sz w:val="52"/>
        </w:rPr>
      </w:pPr>
    </w:p>
    <w:p w:rsidR="00A47A8F" w:rsidRDefault="00A47A8F">
      <w:pPr>
        <w:tabs>
          <w:tab w:val="right" w:pos="8550"/>
        </w:tabs>
        <w:jc w:val="right"/>
        <w:rPr>
          <w:b/>
          <w:sz w:val="52"/>
        </w:rPr>
      </w:pPr>
    </w:p>
    <w:p w:rsidR="00A47A8F" w:rsidRDefault="00A47A8F">
      <w:pPr>
        <w:tabs>
          <w:tab w:val="right" w:pos="8550"/>
        </w:tabs>
        <w:jc w:val="right"/>
        <w:rPr>
          <w:b/>
          <w:sz w:val="52"/>
        </w:rPr>
      </w:pPr>
    </w:p>
    <w:p w:rsidR="00A47A8F" w:rsidRDefault="008647FC">
      <w:pPr>
        <w:jc w:val="right"/>
        <w:rPr>
          <w:i/>
          <w:sz w:val="32"/>
        </w:rPr>
      </w:pPr>
      <w:r>
        <w:rPr>
          <w:i/>
          <w:sz w:val="32"/>
        </w:rPr>
        <w:t xml:space="preserve">Author: </w:t>
      </w:r>
      <w:proofErr w:type="spellStart"/>
      <w:r>
        <w:rPr>
          <w:i/>
          <w:sz w:val="32"/>
        </w:rPr>
        <w:t>scheng</w:t>
      </w:r>
      <w:proofErr w:type="spellEnd"/>
    </w:p>
    <w:p w:rsidR="00A47A8F" w:rsidRDefault="008647FC">
      <w:pPr>
        <w:jc w:val="right"/>
      </w:pPr>
      <w:r>
        <w:rPr>
          <w:i/>
          <w:sz w:val="32"/>
        </w:rPr>
        <w:t>schengopencores@opencores.org</w:t>
      </w:r>
    </w:p>
    <w:p w:rsidR="00A47A8F" w:rsidRDefault="00A47A8F">
      <w:pPr>
        <w:tabs>
          <w:tab w:val="right" w:pos="8550"/>
        </w:tabs>
        <w:jc w:val="right"/>
        <w:rPr>
          <w:i/>
          <w:sz w:val="32"/>
        </w:rPr>
      </w:pPr>
    </w:p>
    <w:p w:rsidR="00A47A8F" w:rsidRDefault="00A47A8F">
      <w:pPr>
        <w:tabs>
          <w:tab w:val="right" w:pos="8550"/>
        </w:tabs>
        <w:jc w:val="right"/>
        <w:rPr>
          <w:i/>
          <w:sz w:val="32"/>
        </w:rPr>
      </w:pPr>
    </w:p>
    <w:p w:rsidR="00A47A8F" w:rsidRDefault="00A47A8F">
      <w:pPr>
        <w:tabs>
          <w:tab w:val="right" w:pos="8550"/>
        </w:tabs>
        <w:jc w:val="right"/>
        <w:rPr>
          <w:i/>
          <w:sz w:val="32"/>
        </w:rPr>
      </w:pPr>
    </w:p>
    <w:p w:rsidR="00A47A8F" w:rsidRDefault="00A47A8F">
      <w:pPr>
        <w:tabs>
          <w:tab w:val="right" w:pos="8550"/>
        </w:tabs>
        <w:jc w:val="right"/>
        <w:rPr>
          <w:i/>
          <w:sz w:val="32"/>
        </w:rPr>
      </w:pPr>
    </w:p>
    <w:p w:rsidR="00A47A8F" w:rsidRDefault="007D5E50">
      <w:pPr>
        <w:tabs>
          <w:tab w:val="right" w:pos="8550"/>
        </w:tabs>
        <w:jc w:val="right"/>
        <w:rPr>
          <w:b/>
          <w:sz w:val="32"/>
        </w:rPr>
      </w:pPr>
      <w:r>
        <w:rPr>
          <w:b/>
          <w:sz w:val="32"/>
        </w:rPr>
        <w:t>Rev. 0.2</w:t>
      </w:r>
    </w:p>
    <w:p w:rsidR="00A47A8F" w:rsidRDefault="008647FC">
      <w:pPr>
        <w:tabs>
          <w:tab w:val="right" w:pos="8550"/>
        </w:tabs>
        <w:jc w:val="right"/>
        <w:rPr>
          <w:b/>
          <w:sz w:val="32"/>
        </w:rPr>
      </w:pPr>
      <w:r>
        <w:rPr>
          <w:b/>
          <w:sz w:val="32"/>
        </w:rPr>
        <w:fldChar w:fldCharType="begin"/>
      </w:r>
      <w:r>
        <w:rPr>
          <w:b/>
          <w:sz w:val="32"/>
        </w:rPr>
        <w:instrText xml:space="preserve"> TIME \@ "MMMM d, yyyy" </w:instrText>
      </w:r>
      <w:r>
        <w:rPr>
          <w:b/>
          <w:sz w:val="32"/>
        </w:rPr>
        <w:fldChar w:fldCharType="separate"/>
      </w:r>
      <w:r w:rsidR="00635A33">
        <w:rPr>
          <w:b/>
          <w:noProof/>
          <w:sz w:val="32"/>
        </w:rPr>
        <w:t>August 12, 2013</w:t>
      </w:r>
      <w:r>
        <w:rPr>
          <w:b/>
          <w:sz w:val="32"/>
        </w:rPr>
        <w:fldChar w:fldCharType="end"/>
      </w:r>
    </w:p>
    <w:p w:rsidR="00A47A8F" w:rsidRDefault="008647FC">
      <w:pPr>
        <w:tabs>
          <w:tab w:val="right" w:pos="8550"/>
        </w:tabs>
        <w:jc w:val="right"/>
        <w:rPr>
          <w:i/>
          <w:sz w:val="32"/>
        </w:rPr>
      </w:pPr>
      <w:r>
        <w:rPr>
          <w:b/>
          <w:sz w:val="32"/>
        </w:rPr>
        <w:br w:type="page"/>
      </w:r>
    </w:p>
    <w:p w:rsidR="00A47A8F" w:rsidRDefault="00A47A8F">
      <w:pPr>
        <w:tabs>
          <w:tab w:val="right" w:pos="8550"/>
        </w:tabs>
        <w:jc w:val="right"/>
        <w:rPr>
          <w:i/>
          <w:sz w:val="32"/>
        </w:rPr>
        <w:sectPr w:rsidR="00A47A8F">
          <w:headerReference w:type="even" r:id="rId9"/>
          <w:headerReference w:type="default" r:id="rId10"/>
          <w:footerReference w:type="even" r:id="rId11"/>
          <w:footerReference w:type="default" r:id="rId12"/>
          <w:headerReference w:type="first" r:id="rId13"/>
          <w:footerReference w:type="first" r:id="rId14"/>
          <w:pgSz w:w="12240" w:h="15840"/>
          <w:pgMar w:top="1440" w:right="1797" w:bottom="1440" w:left="1797" w:header="720" w:footer="720" w:gutter="0"/>
          <w:pgNumType w:fmt="lowerRoman" w:start="1"/>
          <w:cols w:space="720"/>
          <w:titlePg/>
        </w:sectPr>
      </w:pPr>
    </w:p>
    <w:p w:rsidR="00A47A8F" w:rsidRDefault="00A47A8F"/>
    <w:p w:rsidR="00A47A8F" w:rsidRDefault="00A47A8F"/>
    <w:p w:rsidR="00A47A8F" w:rsidRDefault="00A47A8F"/>
    <w:p w:rsidR="00A47A8F" w:rsidRDefault="00A47A8F"/>
    <w:p w:rsidR="00A47A8F" w:rsidRDefault="00A47A8F"/>
    <w:p w:rsidR="00A47A8F" w:rsidRDefault="00A47A8F"/>
    <w:p w:rsidR="00A47A8F" w:rsidRDefault="00A47A8F"/>
    <w:p w:rsidR="00A47A8F" w:rsidRDefault="00A47A8F"/>
    <w:p w:rsidR="00A47A8F" w:rsidRDefault="00A47A8F">
      <w:pPr>
        <w:pStyle w:val="DateCharChar"/>
      </w:pPr>
    </w:p>
    <w:p w:rsidR="00A47A8F" w:rsidRDefault="00A47A8F"/>
    <w:p w:rsidR="00A47A8F" w:rsidRDefault="00A47A8F"/>
    <w:p w:rsidR="00A47A8F" w:rsidRDefault="00A47A8F"/>
    <w:p w:rsidR="00A47A8F" w:rsidRDefault="00A47A8F">
      <w:pPr>
        <w:pStyle w:val="Heading5"/>
      </w:pPr>
    </w:p>
    <w:p w:rsidR="00A47A8F" w:rsidRDefault="008647FC">
      <w:pPr>
        <w:jc w:val="center"/>
        <w:rPr>
          <w:i/>
          <w:color w:val="FF0000"/>
          <w:sz w:val="32"/>
        </w:rPr>
      </w:pPr>
      <w:r>
        <w:rPr>
          <w:i/>
          <w:color w:val="FF0000"/>
          <w:sz w:val="32"/>
        </w:rPr>
        <w:t>This page has been intentionally left blank.</w:t>
      </w:r>
    </w:p>
    <w:p w:rsidR="00A47A8F" w:rsidRDefault="008647FC">
      <w:pPr>
        <w:spacing w:before="480" w:after="240"/>
        <w:jc w:val="right"/>
        <w:rPr>
          <w:rFonts w:ascii="Arial" w:hAnsi="Arial"/>
          <w:b/>
          <w:sz w:val="36"/>
        </w:rPr>
      </w:pPr>
      <w:r>
        <w:rPr>
          <w:sz w:val="40"/>
        </w:rPr>
        <w:br w:type="page"/>
      </w:r>
      <w:r>
        <w:rPr>
          <w:rFonts w:ascii="Arial" w:hAnsi="Arial"/>
          <w:b/>
          <w:sz w:val="36"/>
        </w:rPr>
        <w:lastRenderedPageBreak/>
        <w:t>Revision History</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675"/>
        <w:gridCol w:w="1418"/>
        <w:gridCol w:w="1525"/>
        <w:gridCol w:w="5130"/>
      </w:tblGrid>
      <w:tr w:rsidR="00A47A8F">
        <w:trPr>
          <w:tblHeader/>
        </w:trPr>
        <w:tc>
          <w:tcPr>
            <w:tcW w:w="675" w:type="dxa"/>
            <w:tcBorders>
              <w:top w:val="single" w:sz="12" w:space="0" w:color="000000"/>
              <w:bottom w:val="double" w:sz="4" w:space="0" w:color="auto"/>
              <w:right w:val="single" w:sz="6" w:space="0" w:color="auto"/>
            </w:tcBorders>
            <w:shd w:val="pct10" w:color="auto" w:fill="auto"/>
          </w:tcPr>
          <w:p w:rsidR="00A47A8F" w:rsidRDefault="008647FC">
            <w:pPr>
              <w:pStyle w:val="Table"/>
              <w:rPr>
                <w:b/>
              </w:rPr>
            </w:pPr>
            <w:r>
              <w:rPr>
                <w:b/>
              </w:rPr>
              <w:t>Rev.</w:t>
            </w:r>
          </w:p>
        </w:tc>
        <w:tc>
          <w:tcPr>
            <w:tcW w:w="1418" w:type="dxa"/>
            <w:tcBorders>
              <w:top w:val="single" w:sz="12" w:space="0" w:color="000000"/>
              <w:left w:val="single" w:sz="6" w:space="0" w:color="auto"/>
              <w:bottom w:val="double" w:sz="4" w:space="0" w:color="auto"/>
              <w:right w:val="single" w:sz="6" w:space="0" w:color="auto"/>
            </w:tcBorders>
            <w:shd w:val="pct10" w:color="auto" w:fill="auto"/>
          </w:tcPr>
          <w:p w:rsidR="00A47A8F" w:rsidRDefault="008647FC">
            <w:pPr>
              <w:pStyle w:val="Table"/>
              <w:rPr>
                <w:b/>
              </w:rPr>
            </w:pPr>
            <w:r>
              <w:rPr>
                <w:b/>
              </w:rPr>
              <w:t>Date</w:t>
            </w:r>
          </w:p>
        </w:tc>
        <w:tc>
          <w:tcPr>
            <w:tcW w:w="1525" w:type="dxa"/>
            <w:tcBorders>
              <w:top w:val="single" w:sz="12" w:space="0" w:color="000000"/>
              <w:left w:val="single" w:sz="6" w:space="0" w:color="auto"/>
              <w:bottom w:val="double" w:sz="4" w:space="0" w:color="auto"/>
              <w:right w:val="single" w:sz="6" w:space="0" w:color="auto"/>
            </w:tcBorders>
            <w:shd w:val="pct10" w:color="auto" w:fill="auto"/>
          </w:tcPr>
          <w:p w:rsidR="00A47A8F" w:rsidRDefault="008647FC">
            <w:pPr>
              <w:pStyle w:val="Table"/>
              <w:rPr>
                <w:b/>
              </w:rPr>
            </w:pPr>
            <w:r>
              <w:rPr>
                <w:b/>
              </w:rPr>
              <w:t>Author</w:t>
            </w:r>
          </w:p>
        </w:tc>
        <w:tc>
          <w:tcPr>
            <w:tcW w:w="5130" w:type="dxa"/>
            <w:tcBorders>
              <w:top w:val="single" w:sz="12" w:space="0" w:color="000000"/>
              <w:left w:val="single" w:sz="6" w:space="0" w:color="auto"/>
              <w:bottom w:val="double" w:sz="4" w:space="0" w:color="auto"/>
            </w:tcBorders>
            <w:shd w:val="pct10" w:color="auto" w:fill="auto"/>
          </w:tcPr>
          <w:p w:rsidR="00A47A8F" w:rsidRDefault="008647FC">
            <w:pPr>
              <w:pStyle w:val="Table"/>
              <w:rPr>
                <w:b/>
              </w:rPr>
            </w:pPr>
            <w:r>
              <w:rPr>
                <w:b/>
              </w:rPr>
              <w:t xml:space="preserve">Description </w:t>
            </w:r>
          </w:p>
        </w:tc>
      </w:tr>
      <w:tr w:rsidR="00A47A8F">
        <w:tc>
          <w:tcPr>
            <w:tcW w:w="675" w:type="dxa"/>
            <w:tcBorders>
              <w:top w:val="nil"/>
            </w:tcBorders>
          </w:tcPr>
          <w:p w:rsidR="00A47A8F" w:rsidRDefault="008647FC">
            <w:pPr>
              <w:pStyle w:val="Table"/>
            </w:pPr>
            <w:r>
              <w:t>0.1</w:t>
            </w:r>
          </w:p>
        </w:tc>
        <w:tc>
          <w:tcPr>
            <w:tcW w:w="1418" w:type="dxa"/>
            <w:tcBorders>
              <w:top w:val="nil"/>
            </w:tcBorders>
          </w:tcPr>
          <w:p w:rsidR="00A47A8F" w:rsidRDefault="008647FC">
            <w:pPr>
              <w:pStyle w:val="Table"/>
            </w:pPr>
            <w:r>
              <w:t>07/04/2013</w:t>
            </w:r>
          </w:p>
        </w:tc>
        <w:tc>
          <w:tcPr>
            <w:tcW w:w="1525" w:type="dxa"/>
            <w:tcBorders>
              <w:top w:val="nil"/>
            </w:tcBorders>
          </w:tcPr>
          <w:p w:rsidR="00A47A8F" w:rsidRDefault="008647FC">
            <w:pPr>
              <w:pStyle w:val="Table"/>
            </w:pPr>
            <w:proofErr w:type="spellStart"/>
            <w:r>
              <w:t>scheng</w:t>
            </w:r>
            <w:proofErr w:type="spellEnd"/>
          </w:p>
        </w:tc>
        <w:tc>
          <w:tcPr>
            <w:tcW w:w="5130" w:type="dxa"/>
            <w:tcBorders>
              <w:top w:val="nil"/>
            </w:tcBorders>
          </w:tcPr>
          <w:p w:rsidR="00A47A8F" w:rsidRPr="0094665D" w:rsidRDefault="008647FC">
            <w:pPr>
              <w:pStyle w:val="Table"/>
            </w:pPr>
            <w:r w:rsidRPr="0094665D">
              <w:t>Initial release</w:t>
            </w:r>
            <w:r w:rsidR="0094665D" w:rsidRPr="0094665D">
              <w:t>. Decryption only.</w:t>
            </w:r>
          </w:p>
        </w:tc>
      </w:tr>
      <w:tr w:rsidR="00A47A8F">
        <w:tc>
          <w:tcPr>
            <w:tcW w:w="675" w:type="dxa"/>
          </w:tcPr>
          <w:p w:rsidR="00A47A8F" w:rsidRDefault="008647FC">
            <w:pPr>
              <w:pStyle w:val="Table"/>
            </w:pPr>
            <w:r>
              <w:t>0.2</w:t>
            </w:r>
          </w:p>
        </w:tc>
        <w:tc>
          <w:tcPr>
            <w:tcW w:w="1418" w:type="dxa"/>
          </w:tcPr>
          <w:p w:rsidR="00A47A8F" w:rsidRDefault="008647FC">
            <w:pPr>
              <w:pStyle w:val="Table"/>
            </w:pPr>
            <w:r>
              <w:t>08/12/2013</w:t>
            </w:r>
          </w:p>
        </w:tc>
        <w:tc>
          <w:tcPr>
            <w:tcW w:w="1525" w:type="dxa"/>
          </w:tcPr>
          <w:p w:rsidR="00A47A8F" w:rsidRDefault="008647FC">
            <w:pPr>
              <w:pStyle w:val="Table"/>
            </w:pPr>
            <w:proofErr w:type="spellStart"/>
            <w:r>
              <w:t>scheng</w:t>
            </w:r>
            <w:proofErr w:type="spellEnd"/>
          </w:p>
        </w:tc>
        <w:tc>
          <w:tcPr>
            <w:tcW w:w="5130" w:type="dxa"/>
          </w:tcPr>
          <w:p w:rsidR="00A47A8F" w:rsidRDefault="008647FC">
            <w:pPr>
              <w:pStyle w:val="Table"/>
            </w:pPr>
            <w:r>
              <w:t>Added support for encryption.</w:t>
            </w:r>
          </w:p>
          <w:p w:rsidR="00A47A8F" w:rsidRDefault="0094665D">
            <w:pPr>
              <w:pStyle w:val="Table"/>
            </w:pPr>
            <w:proofErr w:type="spellStart"/>
            <w:r>
              <w:t>Typedefs</w:t>
            </w:r>
            <w:proofErr w:type="spellEnd"/>
            <w:r w:rsidR="00625703">
              <w:t xml:space="preserve"> for decryption unchanged. Three new </w:t>
            </w:r>
            <w:proofErr w:type="spellStart"/>
            <w:r w:rsidR="00625703">
              <w:t>typedef</w:t>
            </w:r>
            <w:r>
              <w:t>s</w:t>
            </w:r>
            <w:proofErr w:type="spellEnd"/>
            <w:r w:rsidR="00625703">
              <w:t xml:space="preserve"> added for encryption</w:t>
            </w:r>
            <w:r>
              <w:t>.</w:t>
            </w:r>
          </w:p>
          <w:p w:rsidR="0094665D" w:rsidRDefault="0094665D">
            <w:pPr>
              <w:pStyle w:val="Table"/>
            </w:pPr>
            <w:r>
              <w:t xml:space="preserve">Additional </w:t>
            </w:r>
            <w:proofErr w:type="spellStart"/>
            <w:r>
              <w:t>testbench</w:t>
            </w:r>
            <w:proofErr w:type="spellEnd"/>
            <w:r>
              <w:t xml:space="preserve"> and t</w:t>
            </w:r>
            <w:r w:rsidR="00D14F47">
              <w:t>est vectors for encryption included</w:t>
            </w:r>
            <w:r>
              <w:t>.</w:t>
            </w:r>
          </w:p>
        </w:tc>
      </w:tr>
      <w:tr w:rsidR="00A47A8F">
        <w:tc>
          <w:tcPr>
            <w:tcW w:w="675" w:type="dxa"/>
          </w:tcPr>
          <w:p w:rsidR="00A47A8F" w:rsidRDefault="00A47A8F">
            <w:pPr>
              <w:pStyle w:val="Table"/>
            </w:pPr>
          </w:p>
        </w:tc>
        <w:tc>
          <w:tcPr>
            <w:tcW w:w="1418" w:type="dxa"/>
          </w:tcPr>
          <w:p w:rsidR="00A47A8F" w:rsidRDefault="00A47A8F">
            <w:pPr>
              <w:pStyle w:val="Table"/>
            </w:pPr>
          </w:p>
        </w:tc>
        <w:tc>
          <w:tcPr>
            <w:tcW w:w="1525" w:type="dxa"/>
          </w:tcPr>
          <w:p w:rsidR="00A47A8F" w:rsidRDefault="00A47A8F">
            <w:pPr>
              <w:pStyle w:val="Table"/>
            </w:pPr>
          </w:p>
        </w:tc>
        <w:tc>
          <w:tcPr>
            <w:tcW w:w="5130" w:type="dxa"/>
          </w:tcPr>
          <w:p w:rsidR="00A47A8F" w:rsidRDefault="00A47A8F">
            <w:pPr>
              <w:pStyle w:val="Table"/>
              <w:rPr>
                <w:b/>
              </w:rPr>
            </w:pPr>
          </w:p>
        </w:tc>
      </w:tr>
      <w:tr w:rsidR="00A47A8F">
        <w:tc>
          <w:tcPr>
            <w:tcW w:w="675" w:type="dxa"/>
          </w:tcPr>
          <w:p w:rsidR="00A47A8F" w:rsidRDefault="00A47A8F">
            <w:pPr>
              <w:pStyle w:val="Table"/>
            </w:pPr>
          </w:p>
        </w:tc>
        <w:tc>
          <w:tcPr>
            <w:tcW w:w="1418" w:type="dxa"/>
          </w:tcPr>
          <w:p w:rsidR="00A47A8F" w:rsidRDefault="00A47A8F">
            <w:pPr>
              <w:pStyle w:val="Table"/>
            </w:pPr>
          </w:p>
        </w:tc>
        <w:tc>
          <w:tcPr>
            <w:tcW w:w="1525" w:type="dxa"/>
          </w:tcPr>
          <w:p w:rsidR="00A47A8F" w:rsidRDefault="00A47A8F">
            <w:pPr>
              <w:pStyle w:val="Table"/>
            </w:pPr>
          </w:p>
        </w:tc>
        <w:tc>
          <w:tcPr>
            <w:tcW w:w="5130" w:type="dxa"/>
          </w:tcPr>
          <w:p w:rsidR="00A47A8F" w:rsidRDefault="00A47A8F">
            <w:pPr>
              <w:pStyle w:val="Table"/>
            </w:pPr>
          </w:p>
        </w:tc>
      </w:tr>
      <w:tr w:rsidR="00A47A8F">
        <w:tc>
          <w:tcPr>
            <w:tcW w:w="675" w:type="dxa"/>
          </w:tcPr>
          <w:p w:rsidR="00A47A8F" w:rsidRDefault="00A47A8F">
            <w:pPr>
              <w:pStyle w:val="Table"/>
            </w:pPr>
          </w:p>
        </w:tc>
        <w:tc>
          <w:tcPr>
            <w:tcW w:w="1418" w:type="dxa"/>
          </w:tcPr>
          <w:p w:rsidR="00A47A8F" w:rsidRDefault="00A47A8F">
            <w:pPr>
              <w:pStyle w:val="Table"/>
            </w:pPr>
          </w:p>
        </w:tc>
        <w:tc>
          <w:tcPr>
            <w:tcW w:w="1525" w:type="dxa"/>
          </w:tcPr>
          <w:p w:rsidR="00A47A8F" w:rsidRDefault="00A47A8F">
            <w:pPr>
              <w:pStyle w:val="Table"/>
            </w:pPr>
          </w:p>
        </w:tc>
        <w:tc>
          <w:tcPr>
            <w:tcW w:w="5130" w:type="dxa"/>
          </w:tcPr>
          <w:p w:rsidR="00A47A8F" w:rsidRDefault="00A47A8F">
            <w:pPr>
              <w:pStyle w:val="Table"/>
            </w:pPr>
          </w:p>
        </w:tc>
      </w:tr>
      <w:tr w:rsidR="00A47A8F">
        <w:tc>
          <w:tcPr>
            <w:tcW w:w="675" w:type="dxa"/>
          </w:tcPr>
          <w:p w:rsidR="00A47A8F" w:rsidRDefault="00A47A8F">
            <w:pPr>
              <w:pStyle w:val="Table"/>
            </w:pPr>
          </w:p>
        </w:tc>
        <w:tc>
          <w:tcPr>
            <w:tcW w:w="1418" w:type="dxa"/>
          </w:tcPr>
          <w:p w:rsidR="00A47A8F" w:rsidRDefault="00A47A8F">
            <w:pPr>
              <w:pStyle w:val="Table"/>
            </w:pPr>
          </w:p>
        </w:tc>
        <w:tc>
          <w:tcPr>
            <w:tcW w:w="1525" w:type="dxa"/>
          </w:tcPr>
          <w:p w:rsidR="00A47A8F" w:rsidRDefault="00A47A8F">
            <w:pPr>
              <w:pStyle w:val="Table"/>
            </w:pPr>
          </w:p>
        </w:tc>
        <w:tc>
          <w:tcPr>
            <w:tcW w:w="5130" w:type="dxa"/>
          </w:tcPr>
          <w:p w:rsidR="00A47A8F" w:rsidRDefault="00A47A8F">
            <w:pPr>
              <w:pStyle w:val="Table"/>
            </w:pPr>
          </w:p>
        </w:tc>
      </w:tr>
      <w:tr w:rsidR="00A47A8F">
        <w:tc>
          <w:tcPr>
            <w:tcW w:w="675" w:type="dxa"/>
          </w:tcPr>
          <w:p w:rsidR="00A47A8F" w:rsidRDefault="00A47A8F">
            <w:pPr>
              <w:pStyle w:val="Table"/>
            </w:pPr>
          </w:p>
        </w:tc>
        <w:tc>
          <w:tcPr>
            <w:tcW w:w="1418" w:type="dxa"/>
          </w:tcPr>
          <w:p w:rsidR="00A47A8F" w:rsidRDefault="00A47A8F">
            <w:pPr>
              <w:pStyle w:val="Table"/>
            </w:pPr>
          </w:p>
        </w:tc>
        <w:tc>
          <w:tcPr>
            <w:tcW w:w="1525" w:type="dxa"/>
          </w:tcPr>
          <w:p w:rsidR="00A47A8F" w:rsidRDefault="00A47A8F">
            <w:pPr>
              <w:pStyle w:val="Table"/>
            </w:pPr>
          </w:p>
        </w:tc>
        <w:tc>
          <w:tcPr>
            <w:tcW w:w="5130" w:type="dxa"/>
          </w:tcPr>
          <w:p w:rsidR="00A47A8F" w:rsidRDefault="00A47A8F">
            <w:pPr>
              <w:pStyle w:val="Table"/>
            </w:pPr>
          </w:p>
        </w:tc>
      </w:tr>
      <w:tr w:rsidR="00A47A8F">
        <w:tc>
          <w:tcPr>
            <w:tcW w:w="675" w:type="dxa"/>
          </w:tcPr>
          <w:p w:rsidR="00A47A8F" w:rsidRDefault="00A47A8F">
            <w:pPr>
              <w:pStyle w:val="Table"/>
            </w:pPr>
          </w:p>
        </w:tc>
        <w:tc>
          <w:tcPr>
            <w:tcW w:w="1418" w:type="dxa"/>
          </w:tcPr>
          <w:p w:rsidR="00A47A8F" w:rsidRDefault="00A47A8F">
            <w:pPr>
              <w:pStyle w:val="Table"/>
            </w:pPr>
          </w:p>
        </w:tc>
        <w:tc>
          <w:tcPr>
            <w:tcW w:w="1525" w:type="dxa"/>
          </w:tcPr>
          <w:p w:rsidR="00A47A8F" w:rsidRDefault="00A47A8F">
            <w:pPr>
              <w:pStyle w:val="Table"/>
            </w:pPr>
          </w:p>
        </w:tc>
        <w:tc>
          <w:tcPr>
            <w:tcW w:w="5130" w:type="dxa"/>
          </w:tcPr>
          <w:p w:rsidR="00A47A8F" w:rsidRDefault="00A47A8F">
            <w:pPr>
              <w:pStyle w:val="Table"/>
            </w:pPr>
          </w:p>
        </w:tc>
      </w:tr>
      <w:tr w:rsidR="00A47A8F">
        <w:tc>
          <w:tcPr>
            <w:tcW w:w="675" w:type="dxa"/>
          </w:tcPr>
          <w:p w:rsidR="00A47A8F" w:rsidRDefault="00A47A8F">
            <w:pPr>
              <w:pStyle w:val="Table"/>
            </w:pPr>
          </w:p>
        </w:tc>
        <w:tc>
          <w:tcPr>
            <w:tcW w:w="1418" w:type="dxa"/>
          </w:tcPr>
          <w:p w:rsidR="00A47A8F" w:rsidRDefault="00A47A8F">
            <w:pPr>
              <w:pStyle w:val="Table"/>
            </w:pPr>
          </w:p>
        </w:tc>
        <w:tc>
          <w:tcPr>
            <w:tcW w:w="1525" w:type="dxa"/>
          </w:tcPr>
          <w:p w:rsidR="00A47A8F" w:rsidRDefault="00A47A8F">
            <w:pPr>
              <w:pStyle w:val="Table"/>
            </w:pPr>
          </w:p>
        </w:tc>
        <w:tc>
          <w:tcPr>
            <w:tcW w:w="5130" w:type="dxa"/>
          </w:tcPr>
          <w:p w:rsidR="00A47A8F" w:rsidRDefault="00A47A8F">
            <w:pPr>
              <w:pStyle w:val="Table"/>
            </w:pPr>
          </w:p>
        </w:tc>
      </w:tr>
    </w:tbl>
    <w:p w:rsidR="00A47A8F" w:rsidRDefault="00A47A8F"/>
    <w:p w:rsidR="00A47A8F" w:rsidRDefault="008647FC">
      <w:pPr>
        <w:spacing w:before="480" w:after="240"/>
        <w:jc w:val="right"/>
        <w:rPr>
          <w:rFonts w:ascii="Arial" w:hAnsi="Arial"/>
          <w:b/>
          <w:sz w:val="72"/>
        </w:rPr>
      </w:pPr>
      <w:r>
        <w:br w:type="page"/>
      </w:r>
      <w:r>
        <w:rPr>
          <w:rFonts w:ascii="Arial" w:hAnsi="Arial"/>
          <w:b/>
          <w:sz w:val="72"/>
        </w:rPr>
        <w:lastRenderedPageBreak/>
        <w:t>Contents</w:t>
      </w:r>
    </w:p>
    <w:p w:rsidR="00A47A8F" w:rsidRDefault="008647FC">
      <w:pPr>
        <w:pStyle w:val="TOC1"/>
        <w:tabs>
          <w:tab w:val="right" w:leader="dot" w:pos="8630"/>
        </w:tabs>
      </w:pPr>
      <w:r>
        <w:fldChar w:fldCharType="begin"/>
      </w:r>
      <w:r>
        <w:instrText xml:space="preserve"> TOC \t "Heading 3,2,Index,1,Appendix A,1,Heading 2 name,1,Appendix B,1" </w:instrText>
      </w:r>
      <w:r>
        <w:fldChar w:fldCharType="separate"/>
      </w:r>
      <w:r>
        <w:t>Introduction</w:t>
      </w:r>
      <w:r>
        <w:tab/>
        <w:t>1</w:t>
      </w:r>
    </w:p>
    <w:p w:rsidR="00A47A8F" w:rsidRDefault="008647FC">
      <w:pPr>
        <w:pStyle w:val="TOC1"/>
        <w:tabs>
          <w:tab w:val="right" w:leader="dot" w:pos="8630"/>
        </w:tabs>
      </w:pPr>
      <w:r>
        <w:t>Usage</w:t>
      </w:r>
      <w:r>
        <w:tab/>
        <w:t>2</w:t>
      </w:r>
    </w:p>
    <w:p w:rsidR="00A47A8F" w:rsidRDefault="008647FC">
      <w:pPr>
        <w:pStyle w:val="TOC1"/>
        <w:tabs>
          <w:tab w:val="right" w:leader="dot" w:pos="8630"/>
        </w:tabs>
      </w:pPr>
      <w:r>
        <w:t>Class properties and methods</w:t>
      </w:r>
      <w:r>
        <w:tab/>
        <w:t>4</w:t>
      </w:r>
    </w:p>
    <w:p w:rsidR="00A47A8F" w:rsidRDefault="008647FC">
      <w:pPr>
        <w:pStyle w:val="TOC2"/>
        <w:tabs>
          <w:tab w:val="right" w:leader="dot" w:pos="8630"/>
        </w:tabs>
      </w:pPr>
      <w:r>
        <w:t>properties</w:t>
      </w:r>
      <w:r>
        <w:tab/>
        <w:t>4</w:t>
      </w:r>
    </w:p>
    <w:p w:rsidR="00A47A8F" w:rsidRDefault="008647FC">
      <w:pPr>
        <w:pStyle w:val="TOC2"/>
        <w:tabs>
          <w:tab w:val="right" w:leader="dot" w:pos="8630"/>
        </w:tabs>
      </w:pPr>
      <w:r>
        <w:t>methods</w:t>
      </w:r>
      <w:r>
        <w:tab/>
        <w:t>5</w:t>
      </w:r>
    </w:p>
    <w:p w:rsidR="00A47A8F" w:rsidRDefault="008647FC">
      <w:pPr>
        <w:pStyle w:val="TOC1"/>
        <w:tabs>
          <w:tab w:val="right" w:leader="dot" w:pos="8630"/>
        </w:tabs>
      </w:pPr>
      <w:r>
        <w:t>examples</w:t>
      </w:r>
      <w:r>
        <w:tab/>
        <w:t>8</w:t>
      </w:r>
    </w:p>
    <w:p w:rsidR="00A47A8F" w:rsidRDefault="008647FC">
      <w:pPr>
        <w:pStyle w:val="TOC2"/>
        <w:tabs>
          <w:tab w:val="right" w:leader="dot" w:pos="8630"/>
        </w:tabs>
      </w:pPr>
      <w:r>
        <w:t>Example1 - verification of an aes decryption ip</w:t>
      </w:r>
      <w:r>
        <w:tab/>
        <w:t>8</w:t>
      </w:r>
    </w:p>
    <w:p w:rsidR="00A47A8F" w:rsidRDefault="008647FC">
      <w:pPr>
        <w:pStyle w:val="TOC2"/>
        <w:tabs>
          <w:tab w:val="right" w:leader="dot" w:pos="8630"/>
        </w:tabs>
      </w:pPr>
      <w:r>
        <w:t>example 2 - verification of per cycle (round) output of an aes IP</w:t>
      </w:r>
      <w:r>
        <w:tab/>
        <w:t>10</w:t>
      </w:r>
    </w:p>
    <w:p w:rsidR="00A47A8F" w:rsidRDefault="008647FC">
      <w:pPr>
        <w:pStyle w:val="TOC1"/>
        <w:tabs>
          <w:tab w:val="right" w:leader="dot" w:pos="8630"/>
        </w:tabs>
      </w:pPr>
      <w:r>
        <w:t>verification</w:t>
      </w:r>
      <w:r>
        <w:tab/>
        <w:t>14</w:t>
      </w:r>
    </w:p>
    <w:p w:rsidR="00A47A8F" w:rsidRDefault="008647FC">
      <w:pPr>
        <w:pStyle w:val="TOC1"/>
        <w:tabs>
          <w:tab w:val="right" w:leader="dot" w:pos="8630"/>
        </w:tabs>
      </w:pPr>
      <w:r>
        <w:t>references</w:t>
      </w:r>
      <w:r>
        <w:tab/>
        <w:t>15</w:t>
      </w:r>
    </w:p>
    <w:p w:rsidR="00A47A8F" w:rsidRDefault="008647FC">
      <w:pPr>
        <w:pStyle w:val="Contents"/>
        <w:spacing w:line="360" w:lineRule="auto"/>
      </w:pPr>
      <w:r>
        <w:rPr>
          <w:sz w:val="24"/>
        </w:rPr>
        <w:fldChar w:fldCharType="end"/>
      </w:r>
    </w:p>
    <w:p w:rsidR="00A47A8F" w:rsidRDefault="00A47A8F">
      <w:pPr>
        <w:pStyle w:val="Header"/>
        <w:tabs>
          <w:tab w:val="clear" w:pos="4320"/>
          <w:tab w:val="clear" w:pos="8640"/>
          <w:tab w:val="left" w:pos="1843"/>
          <w:tab w:val="left" w:pos="7371"/>
        </w:tabs>
        <w:sectPr w:rsidR="00A47A8F">
          <w:headerReference w:type="default" r:id="rId15"/>
          <w:footerReference w:type="default" r:id="rId16"/>
          <w:type w:val="continuous"/>
          <w:pgSz w:w="12240" w:h="15840"/>
          <w:pgMar w:top="1440" w:right="1800" w:bottom="1440" w:left="1800" w:header="720" w:footer="720" w:gutter="0"/>
          <w:pgNumType w:fmt="lowerRoman"/>
          <w:cols w:space="720"/>
        </w:sectPr>
      </w:pPr>
    </w:p>
    <w:p w:rsidR="00A47A8F" w:rsidRDefault="00A47A8F">
      <w:pPr>
        <w:pStyle w:val="Heading2"/>
      </w:pPr>
    </w:p>
    <w:p w:rsidR="00A47A8F" w:rsidRDefault="008647FC">
      <w:pPr>
        <w:pStyle w:val="Heading2name"/>
      </w:pPr>
      <w:bookmarkStart w:id="1" w:name="Introduction"/>
      <w:bookmarkStart w:id="2" w:name="_Toc518887500"/>
      <w:r>
        <w:t>Introduction</w:t>
      </w:r>
      <w:bookmarkEnd w:id="1"/>
      <w:bookmarkEnd w:id="2"/>
    </w:p>
    <w:p w:rsidR="00A47A8F" w:rsidRDefault="008647FC">
      <w:r>
        <w:t xml:space="preserve">The AES behavioral model is an un-timed </w:t>
      </w:r>
      <w:proofErr w:type="spellStart"/>
      <w:r>
        <w:t>SystemVerilog</w:t>
      </w:r>
      <w:proofErr w:type="spellEnd"/>
      <w:r>
        <w:t xml:space="preserve"> class which implements the encryption and decryption algorithm described in the FIPS-197 specification. The objective is to provide a tool to facilitate the verification of AES IPs developed in HDL. The model can be used as a golden model or test vector generator in HDL simulation of AES designs. It provides a quick and easy way to output known good values (plaintext / </w:t>
      </w:r>
      <w:proofErr w:type="spellStart"/>
      <w:r>
        <w:t>ciphertext</w:t>
      </w:r>
      <w:proofErr w:type="spellEnd"/>
      <w:r>
        <w:t>) to be compared with the output of the unit under test (</w:t>
      </w:r>
      <w:proofErr w:type="spellStart"/>
      <w:r>
        <w:t>uut</w:t>
      </w:r>
      <w:proofErr w:type="spellEnd"/>
      <w:r>
        <w:t xml:space="preserve">). Unlike other reference models written in C/C++, this model is implemented purely in </w:t>
      </w:r>
      <w:proofErr w:type="spellStart"/>
      <w:r>
        <w:t>SystemVerilog</w:t>
      </w:r>
      <w:proofErr w:type="spellEnd"/>
      <w:r>
        <w:t xml:space="preserve"> and can be instantiated directly in the </w:t>
      </w:r>
      <w:proofErr w:type="spellStart"/>
      <w:r>
        <w:t>testbench</w:t>
      </w:r>
      <w:proofErr w:type="spellEnd"/>
      <w:r>
        <w:t xml:space="preserve">, eliminating the need to interface with an external language in an HDL simulation environment. The model is an un-timed </w:t>
      </w:r>
      <w:proofErr w:type="spellStart"/>
      <w:r>
        <w:t>SystemVeriog</w:t>
      </w:r>
      <w:proofErr w:type="spellEnd"/>
      <w:r>
        <w:t xml:space="preserve"> class with no timing information hard-coded. This allows the flexibility to further enclose the model in a wrapper with timing details to form a timed AES behavioral model to cope with various simulation scenarios.</w:t>
      </w:r>
    </w:p>
    <w:p w:rsidR="00A47A8F" w:rsidRDefault="00A47A8F"/>
    <w:p w:rsidR="00A47A8F" w:rsidRDefault="008647FC">
      <w:pPr>
        <w:pStyle w:val="Heading3"/>
      </w:pPr>
      <w:r>
        <w:t>Highlights</w:t>
      </w:r>
    </w:p>
    <w:p w:rsidR="00A47A8F" w:rsidRDefault="008647FC">
      <w:pPr>
        <w:pStyle w:val="ListParagraph"/>
        <w:numPr>
          <w:ilvl w:val="0"/>
          <w:numId w:val="16"/>
        </w:numPr>
        <w:rPr>
          <w:rFonts w:ascii="Times New Roman" w:hAnsi="Times New Roman"/>
          <w:color w:val="auto"/>
          <w:sz w:val="24"/>
          <w:szCs w:val="24"/>
        </w:rPr>
      </w:pPr>
      <w:r>
        <w:rPr>
          <w:rFonts w:ascii="Times New Roman" w:hAnsi="Times New Roman"/>
          <w:color w:val="auto"/>
          <w:sz w:val="24"/>
          <w:szCs w:val="24"/>
        </w:rPr>
        <w:t>Implements AES encryption and decryption algorithm defined in FIPS-197</w:t>
      </w:r>
    </w:p>
    <w:p w:rsidR="00A47A8F" w:rsidRDefault="008647FC">
      <w:pPr>
        <w:pStyle w:val="ListParagraph"/>
        <w:numPr>
          <w:ilvl w:val="0"/>
          <w:numId w:val="16"/>
        </w:numPr>
        <w:rPr>
          <w:rFonts w:ascii="Times New Roman" w:hAnsi="Times New Roman"/>
          <w:color w:val="auto"/>
          <w:sz w:val="24"/>
          <w:szCs w:val="24"/>
        </w:rPr>
      </w:pPr>
      <w:r>
        <w:rPr>
          <w:rFonts w:ascii="Times New Roman" w:hAnsi="Times New Roman"/>
          <w:color w:val="auto"/>
          <w:sz w:val="24"/>
          <w:szCs w:val="24"/>
        </w:rPr>
        <w:t>Supports 128/192/256 bit key length</w:t>
      </w:r>
    </w:p>
    <w:p w:rsidR="00A47A8F" w:rsidRDefault="008647FC">
      <w:pPr>
        <w:pStyle w:val="ListParagraph"/>
        <w:numPr>
          <w:ilvl w:val="0"/>
          <w:numId w:val="16"/>
        </w:numPr>
        <w:rPr>
          <w:rFonts w:ascii="Times New Roman" w:hAnsi="Times New Roman"/>
          <w:color w:val="auto"/>
          <w:sz w:val="24"/>
          <w:szCs w:val="24"/>
        </w:rPr>
      </w:pPr>
      <w:r>
        <w:rPr>
          <w:rFonts w:ascii="Times New Roman" w:hAnsi="Times New Roman"/>
          <w:color w:val="auto"/>
          <w:sz w:val="24"/>
          <w:szCs w:val="24"/>
        </w:rPr>
        <w:t xml:space="preserve">Native </w:t>
      </w:r>
      <w:proofErr w:type="spellStart"/>
      <w:r>
        <w:rPr>
          <w:rFonts w:ascii="Times New Roman" w:hAnsi="Times New Roman"/>
          <w:color w:val="auto"/>
          <w:sz w:val="24"/>
          <w:szCs w:val="24"/>
        </w:rPr>
        <w:t>SystemVerilog</w:t>
      </w:r>
      <w:proofErr w:type="spellEnd"/>
      <w:r>
        <w:rPr>
          <w:rFonts w:ascii="Times New Roman" w:hAnsi="Times New Roman"/>
          <w:color w:val="auto"/>
          <w:sz w:val="24"/>
          <w:szCs w:val="24"/>
        </w:rPr>
        <w:t xml:space="preserve"> class eliminates the need to interface with external language in HDL </w:t>
      </w:r>
      <w:proofErr w:type="spellStart"/>
      <w:r>
        <w:rPr>
          <w:rFonts w:ascii="Times New Roman" w:hAnsi="Times New Roman"/>
          <w:color w:val="auto"/>
          <w:sz w:val="24"/>
          <w:szCs w:val="24"/>
        </w:rPr>
        <w:t>testbench</w:t>
      </w:r>
      <w:proofErr w:type="spellEnd"/>
    </w:p>
    <w:p w:rsidR="00A47A8F" w:rsidRDefault="008647FC">
      <w:pPr>
        <w:pStyle w:val="ListParagraph"/>
        <w:numPr>
          <w:ilvl w:val="0"/>
          <w:numId w:val="16"/>
        </w:numPr>
        <w:rPr>
          <w:rFonts w:ascii="Times New Roman" w:hAnsi="Times New Roman"/>
          <w:color w:val="auto"/>
          <w:sz w:val="24"/>
          <w:szCs w:val="24"/>
        </w:rPr>
      </w:pPr>
      <w:r>
        <w:rPr>
          <w:rFonts w:ascii="Times New Roman" w:hAnsi="Times New Roman"/>
          <w:color w:val="auto"/>
          <w:sz w:val="24"/>
          <w:szCs w:val="24"/>
        </w:rPr>
        <w:t xml:space="preserve">Runtime selectable single-round mode to generate per round intermediate result or run-through mode to generate the final </w:t>
      </w:r>
      <w:proofErr w:type="spellStart"/>
      <w:r>
        <w:rPr>
          <w:rFonts w:ascii="Times New Roman" w:hAnsi="Times New Roman"/>
          <w:color w:val="auto"/>
          <w:sz w:val="24"/>
          <w:szCs w:val="24"/>
        </w:rPr>
        <w:t>ciphertext</w:t>
      </w:r>
      <w:proofErr w:type="spellEnd"/>
      <w:r>
        <w:rPr>
          <w:rFonts w:ascii="Times New Roman" w:hAnsi="Times New Roman"/>
          <w:color w:val="auto"/>
          <w:sz w:val="24"/>
          <w:szCs w:val="24"/>
        </w:rPr>
        <w:t>/plaintext directly</w:t>
      </w:r>
    </w:p>
    <w:p w:rsidR="00A47A8F" w:rsidRDefault="008647FC">
      <w:pPr>
        <w:pStyle w:val="ListParagraph"/>
        <w:numPr>
          <w:ilvl w:val="0"/>
          <w:numId w:val="16"/>
        </w:numPr>
        <w:rPr>
          <w:rFonts w:ascii="Times New Roman" w:hAnsi="Times New Roman"/>
          <w:color w:val="auto"/>
          <w:sz w:val="24"/>
          <w:szCs w:val="24"/>
        </w:rPr>
      </w:pPr>
      <w:r>
        <w:rPr>
          <w:rFonts w:ascii="Times New Roman" w:hAnsi="Times New Roman"/>
          <w:color w:val="auto"/>
          <w:sz w:val="24"/>
          <w:szCs w:val="24"/>
        </w:rPr>
        <w:t xml:space="preserve">Verified against selected test vectors provided in FIPS-197, SP800-38a, and AESAVS. </w:t>
      </w:r>
      <w:proofErr w:type="spellStart"/>
      <w:r>
        <w:rPr>
          <w:rFonts w:ascii="Times New Roman" w:hAnsi="Times New Roman"/>
          <w:color w:val="auto"/>
          <w:sz w:val="24"/>
          <w:szCs w:val="24"/>
        </w:rPr>
        <w:t>Testbench</w:t>
      </w:r>
      <w:proofErr w:type="spellEnd"/>
      <w:r>
        <w:rPr>
          <w:rFonts w:ascii="Times New Roman" w:hAnsi="Times New Roman"/>
          <w:color w:val="auto"/>
          <w:sz w:val="24"/>
          <w:szCs w:val="24"/>
        </w:rPr>
        <w:t xml:space="preserve"> provided.</w:t>
      </w:r>
    </w:p>
    <w:p w:rsidR="00A47A8F" w:rsidRDefault="00A47A8F"/>
    <w:p w:rsidR="00A47A8F" w:rsidRDefault="00A47A8F"/>
    <w:p w:rsidR="00A47A8F" w:rsidRDefault="00A47A8F">
      <w:pPr>
        <w:pStyle w:val="Heading2"/>
      </w:pPr>
    </w:p>
    <w:p w:rsidR="00A47A8F" w:rsidRDefault="008647FC">
      <w:pPr>
        <w:pStyle w:val="Heading2name"/>
      </w:pPr>
      <w:r>
        <w:t>Usage</w:t>
      </w:r>
    </w:p>
    <w:p w:rsidR="00A47A8F" w:rsidRDefault="008647FC">
      <w:r>
        <w:t xml:space="preserve">The following pre-defined data types are provided for use in the </w:t>
      </w:r>
      <w:proofErr w:type="spellStart"/>
      <w:r>
        <w:t>testbench</w:t>
      </w:r>
      <w:proofErr w:type="spellEnd"/>
      <w:r>
        <w:t xml:space="preserve">, each </w:t>
      </w:r>
      <w:proofErr w:type="gramStart"/>
      <w:r>
        <w:t>represents</w:t>
      </w:r>
      <w:proofErr w:type="gramEnd"/>
      <w:r>
        <w:t xml:space="preserve"> a </w:t>
      </w:r>
      <w:proofErr w:type="spellStart"/>
      <w:r>
        <w:t>SystemVerilog</w:t>
      </w:r>
      <w:proofErr w:type="spellEnd"/>
      <w:r>
        <w:t xml:space="preserve"> class of the corresponding key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31"/>
        <w:gridCol w:w="4431"/>
      </w:tblGrid>
      <w:tr w:rsidR="00A47A8F">
        <w:tc>
          <w:tcPr>
            <w:tcW w:w="4431" w:type="dxa"/>
            <w:tcBorders>
              <w:top w:val="nil"/>
              <w:left w:val="nil"/>
              <w:bottom w:val="nil"/>
              <w:right w:val="nil"/>
            </w:tcBorders>
          </w:tcPr>
          <w:p w:rsidR="00A47A8F" w:rsidRDefault="008647FC">
            <w:pPr>
              <w:rPr>
                <w:rFonts w:ascii="Arial Narrow" w:hAnsi="Arial Narrow" w:cs="Courier New"/>
              </w:rPr>
            </w:pPr>
            <w:r>
              <w:t>Encryption</w:t>
            </w:r>
          </w:p>
        </w:tc>
        <w:tc>
          <w:tcPr>
            <w:tcW w:w="4431" w:type="dxa"/>
            <w:tcBorders>
              <w:top w:val="nil"/>
              <w:left w:val="nil"/>
              <w:bottom w:val="nil"/>
              <w:right w:val="nil"/>
            </w:tcBorders>
          </w:tcPr>
          <w:p w:rsidR="00A47A8F" w:rsidRDefault="008647FC">
            <w:pPr>
              <w:rPr>
                <w:rFonts w:ascii="Arial Narrow" w:hAnsi="Arial Narrow" w:cs="Courier New"/>
              </w:rPr>
            </w:pPr>
            <w:r>
              <w:t>Decryption</w:t>
            </w:r>
          </w:p>
        </w:tc>
      </w:tr>
      <w:tr w:rsidR="00A47A8F">
        <w:tc>
          <w:tcPr>
            <w:tcW w:w="4431" w:type="dxa"/>
            <w:tcBorders>
              <w:top w:val="nil"/>
              <w:left w:val="nil"/>
              <w:bottom w:val="nil"/>
              <w:right w:val="nil"/>
            </w:tcBorders>
          </w:tcPr>
          <w:p w:rsidR="00A47A8F" w:rsidRDefault="008647FC">
            <w:pPr>
              <w:rPr>
                <w:rFonts w:ascii="Arial Narrow" w:hAnsi="Arial Narrow" w:cs="Courier New"/>
              </w:rPr>
            </w:pPr>
            <w:r>
              <w:rPr>
                <w:rFonts w:ascii="Arial Narrow" w:hAnsi="Arial Narrow" w:cs="Courier New"/>
              </w:rPr>
              <w:t>aes128_encrypt_t</w:t>
            </w:r>
          </w:p>
        </w:tc>
        <w:tc>
          <w:tcPr>
            <w:tcW w:w="4431" w:type="dxa"/>
            <w:tcBorders>
              <w:top w:val="nil"/>
              <w:left w:val="nil"/>
              <w:bottom w:val="nil"/>
              <w:right w:val="nil"/>
            </w:tcBorders>
          </w:tcPr>
          <w:p w:rsidR="00A47A8F" w:rsidRDefault="008647FC">
            <w:pPr>
              <w:rPr>
                <w:rFonts w:ascii="Arial Narrow" w:hAnsi="Arial Narrow" w:cs="Courier New"/>
              </w:rPr>
            </w:pPr>
            <w:r>
              <w:rPr>
                <w:rFonts w:ascii="Arial Narrow" w:hAnsi="Arial Narrow" w:cs="Courier New"/>
              </w:rPr>
              <w:t>aes128_decrypt_t</w:t>
            </w:r>
          </w:p>
        </w:tc>
      </w:tr>
      <w:tr w:rsidR="00A47A8F">
        <w:tc>
          <w:tcPr>
            <w:tcW w:w="4431" w:type="dxa"/>
            <w:tcBorders>
              <w:top w:val="nil"/>
              <w:left w:val="nil"/>
              <w:bottom w:val="nil"/>
              <w:right w:val="nil"/>
            </w:tcBorders>
          </w:tcPr>
          <w:p w:rsidR="00A47A8F" w:rsidRDefault="008647FC">
            <w:pPr>
              <w:rPr>
                <w:rFonts w:ascii="Arial Narrow" w:hAnsi="Arial Narrow" w:cs="Courier New"/>
              </w:rPr>
            </w:pPr>
            <w:r>
              <w:rPr>
                <w:rFonts w:ascii="Arial Narrow" w:hAnsi="Arial Narrow" w:cs="Courier New"/>
              </w:rPr>
              <w:t>aes192_encrypt_t</w:t>
            </w:r>
          </w:p>
        </w:tc>
        <w:tc>
          <w:tcPr>
            <w:tcW w:w="4431" w:type="dxa"/>
            <w:tcBorders>
              <w:top w:val="nil"/>
              <w:left w:val="nil"/>
              <w:bottom w:val="nil"/>
              <w:right w:val="nil"/>
            </w:tcBorders>
          </w:tcPr>
          <w:p w:rsidR="00A47A8F" w:rsidRDefault="008647FC">
            <w:pPr>
              <w:rPr>
                <w:rFonts w:ascii="Arial Narrow" w:hAnsi="Arial Narrow" w:cs="Courier New"/>
              </w:rPr>
            </w:pPr>
            <w:r>
              <w:rPr>
                <w:rFonts w:ascii="Arial Narrow" w:hAnsi="Arial Narrow" w:cs="Courier New"/>
              </w:rPr>
              <w:t>aes192_decrypt_t</w:t>
            </w:r>
          </w:p>
        </w:tc>
      </w:tr>
      <w:tr w:rsidR="00A47A8F">
        <w:tc>
          <w:tcPr>
            <w:tcW w:w="4431" w:type="dxa"/>
            <w:tcBorders>
              <w:top w:val="nil"/>
              <w:left w:val="nil"/>
              <w:bottom w:val="nil"/>
              <w:right w:val="nil"/>
            </w:tcBorders>
          </w:tcPr>
          <w:p w:rsidR="00A47A8F" w:rsidRDefault="008647FC">
            <w:pPr>
              <w:rPr>
                <w:rFonts w:ascii="Arial Narrow" w:hAnsi="Arial Narrow" w:cs="Courier New"/>
              </w:rPr>
            </w:pPr>
            <w:r>
              <w:rPr>
                <w:rFonts w:ascii="Arial Narrow" w:hAnsi="Arial Narrow" w:cs="Courier New"/>
              </w:rPr>
              <w:t>aes256_encrypt_t</w:t>
            </w:r>
          </w:p>
        </w:tc>
        <w:tc>
          <w:tcPr>
            <w:tcW w:w="4431" w:type="dxa"/>
            <w:tcBorders>
              <w:top w:val="nil"/>
              <w:left w:val="nil"/>
              <w:bottom w:val="nil"/>
              <w:right w:val="nil"/>
            </w:tcBorders>
          </w:tcPr>
          <w:p w:rsidR="00A47A8F" w:rsidRDefault="008647FC">
            <w:pPr>
              <w:rPr>
                <w:rFonts w:ascii="Arial Narrow" w:hAnsi="Arial Narrow" w:cs="Courier New"/>
              </w:rPr>
            </w:pPr>
            <w:r>
              <w:rPr>
                <w:rFonts w:ascii="Arial Narrow" w:hAnsi="Arial Narrow" w:cs="Courier New"/>
              </w:rPr>
              <w:t>aes256_decrypt_t</w:t>
            </w:r>
          </w:p>
        </w:tc>
      </w:tr>
    </w:tbl>
    <w:p w:rsidR="00A47A8F" w:rsidRDefault="00A47A8F"/>
    <w:p w:rsidR="00A47A8F" w:rsidRDefault="008647FC">
      <w:r>
        <w:t xml:space="preserve">To use the model in your </w:t>
      </w:r>
      <w:proofErr w:type="spellStart"/>
      <w:r>
        <w:t>testbench</w:t>
      </w:r>
      <w:proofErr w:type="spellEnd"/>
      <w:r>
        <w:t>, declare a variable of the appropriate type and run the constructor, as shown in the example below</w:t>
      </w:r>
    </w:p>
    <w:p w:rsidR="00A47A8F" w:rsidRDefault="008647FC">
      <w:pPr>
        <w:pStyle w:val="NoSpacing"/>
        <w:rPr>
          <w:rFonts w:ascii="Arial Narrow" w:hAnsi="Arial Narrow" w:cs="Courier New"/>
          <w:sz w:val="24"/>
          <w:szCs w:val="24"/>
        </w:rPr>
      </w:pPr>
      <w:proofErr w:type="gramStart"/>
      <w:r>
        <w:rPr>
          <w:rFonts w:ascii="Arial Narrow" w:hAnsi="Arial Narrow" w:cs="Courier New"/>
          <w:sz w:val="24"/>
          <w:szCs w:val="24"/>
        </w:rPr>
        <w:t>module</w:t>
      </w:r>
      <w:proofErr w:type="gramEnd"/>
      <w:r>
        <w:rPr>
          <w:rFonts w:ascii="Arial Narrow" w:eastAsia="Arial Narrow" w:hAnsi="Arial Narrow" w:cs="Courier New"/>
          <w:sz w:val="24"/>
          <w:szCs w:val="24"/>
        </w:rPr>
        <w:t xml:space="preserve"> </w:t>
      </w:r>
      <w:proofErr w:type="spellStart"/>
      <w:r>
        <w:rPr>
          <w:rFonts w:ascii="Arial Narrow" w:hAnsi="Arial Narrow" w:cs="Courier New"/>
          <w:sz w:val="24"/>
          <w:szCs w:val="24"/>
        </w:rPr>
        <w:t>my_testbench</w:t>
      </w:r>
      <w:proofErr w:type="spellEnd"/>
      <w:r>
        <w:rPr>
          <w:rFonts w:ascii="Arial Narrow" w:hAnsi="Arial Narrow" w:cs="Courier New"/>
          <w:sz w:val="24"/>
          <w:szCs w:val="24"/>
        </w:rPr>
        <w:t>;</w:t>
      </w:r>
    </w:p>
    <w:p w:rsidR="00A47A8F" w:rsidRDefault="008647FC">
      <w:pPr>
        <w:pStyle w:val="NoSpacing"/>
        <w:rPr>
          <w:rFonts w:ascii="Arial Narrow" w:hAnsi="Arial Narrow" w:cs="Courier New"/>
          <w:sz w:val="24"/>
          <w:szCs w:val="24"/>
        </w:rPr>
      </w:pPr>
      <w:r>
        <w:rPr>
          <w:rFonts w:ascii="Arial Narrow" w:hAnsi="Arial Narrow" w:cs="Courier New"/>
          <w:sz w:val="24"/>
          <w:szCs w:val="24"/>
        </w:rPr>
        <w:t>....</w:t>
      </w:r>
    </w:p>
    <w:p w:rsidR="00A47A8F" w:rsidRDefault="008647FC">
      <w:pPr>
        <w:pStyle w:val="NoSpacing"/>
        <w:rPr>
          <w:rFonts w:ascii="Arial Narrow" w:hAnsi="Arial Narrow" w:cs="Courier New"/>
          <w:sz w:val="24"/>
          <w:szCs w:val="24"/>
        </w:rPr>
      </w:pPr>
      <w:r>
        <w:rPr>
          <w:rFonts w:ascii="Arial Narrow" w:hAnsi="Arial Narrow" w:cs="Courier New"/>
          <w:sz w:val="24"/>
          <w:szCs w:val="24"/>
        </w:rPr>
        <w:tab/>
        <w:t>aes128_decrypt_t</w:t>
      </w:r>
      <w:r>
        <w:rPr>
          <w:rFonts w:ascii="Arial Narrow" w:eastAsia="Arial Narrow" w:hAnsi="Arial Narrow" w:cs="Courier New"/>
          <w:sz w:val="24"/>
          <w:szCs w:val="24"/>
        </w:rPr>
        <w:t xml:space="preserve"> </w:t>
      </w:r>
      <w:proofErr w:type="spellStart"/>
      <w:r>
        <w:rPr>
          <w:rFonts w:ascii="Arial Narrow" w:hAnsi="Arial Narrow" w:cs="Courier New"/>
          <w:sz w:val="24"/>
          <w:szCs w:val="24"/>
        </w:rPr>
        <w:t>my_decryptor</w:t>
      </w:r>
      <w:proofErr w:type="spellEnd"/>
      <w:r>
        <w:rPr>
          <w:rFonts w:ascii="Arial Narrow" w:hAnsi="Arial Narrow" w:cs="Courier New"/>
          <w:sz w:val="24"/>
          <w:szCs w:val="24"/>
        </w:rPr>
        <w:t>;</w:t>
      </w:r>
      <w:r>
        <w:rPr>
          <w:rFonts w:ascii="Arial Narrow" w:eastAsia="Arial Narrow" w:hAnsi="Arial Narrow" w:cs="Courier New"/>
          <w:sz w:val="24"/>
          <w:szCs w:val="24"/>
        </w:rPr>
        <w:t xml:space="preserve"> </w:t>
      </w:r>
      <w:r>
        <w:rPr>
          <w:rFonts w:ascii="Arial Narrow" w:hAnsi="Arial Narrow" w:cs="Courier New"/>
          <w:sz w:val="24"/>
          <w:szCs w:val="24"/>
        </w:rPr>
        <w:t>//</w:t>
      </w:r>
      <w:r>
        <w:rPr>
          <w:rFonts w:ascii="Arial Narrow" w:eastAsia="Arial Narrow" w:hAnsi="Arial Narrow" w:cs="Courier New"/>
          <w:sz w:val="24"/>
          <w:szCs w:val="24"/>
        </w:rPr>
        <w:t xml:space="preserve"> </w:t>
      </w:r>
      <w:r>
        <w:rPr>
          <w:rFonts w:ascii="Arial Narrow" w:hAnsi="Arial Narrow" w:cs="Courier New"/>
          <w:sz w:val="24"/>
          <w:szCs w:val="24"/>
        </w:rPr>
        <w:t>Declare</w:t>
      </w:r>
      <w:r>
        <w:rPr>
          <w:rFonts w:ascii="Arial Narrow" w:eastAsia="Arial Narrow" w:hAnsi="Arial Narrow" w:cs="Courier New"/>
          <w:sz w:val="24"/>
          <w:szCs w:val="24"/>
        </w:rPr>
        <w:t xml:space="preserve"> </w:t>
      </w:r>
      <w:r>
        <w:rPr>
          <w:rFonts w:ascii="Arial Narrow" w:hAnsi="Arial Narrow" w:cs="Courier New"/>
          <w:sz w:val="24"/>
          <w:szCs w:val="24"/>
        </w:rPr>
        <w:t>class</w:t>
      </w:r>
      <w:r>
        <w:rPr>
          <w:rFonts w:ascii="Arial Narrow" w:eastAsia="Arial Narrow" w:hAnsi="Arial Narrow" w:cs="Courier New"/>
          <w:sz w:val="24"/>
          <w:szCs w:val="24"/>
        </w:rPr>
        <w:t xml:space="preserve"> </w:t>
      </w:r>
      <w:r>
        <w:rPr>
          <w:rFonts w:ascii="Arial Narrow" w:hAnsi="Arial Narrow" w:cs="Courier New"/>
          <w:sz w:val="24"/>
          <w:szCs w:val="24"/>
        </w:rPr>
        <w:t>variable</w:t>
      </w:r>
    </w:p>
    <w:p w:rsidR="00A47A8F" w:rsidRDefault="008647FC">
      <w:pPr>
        <w:pStyle w:val="NoSpacing"/>
        <w:rPr>
          <w:rFonts w:ascii="Arial Narrow" w:hAnsi="Arial Narrow" w:cs="Courier New"/>
          <w:sz w:val="24"/>
          <w:szCs w:val="24"/>
        </w:rPr>
      </w:pPr>
      <w:r>
        <w:rPr>
          <w:rFonts w:ascii="Arial Narrow" w:hAnsi="Arial Narrow" w:cs="Courier New"/>
          <w:sz w:val="24"/>
          <w:szCs w:val="24"/>
        </w:rPr>
        <w:tab/>
        <w:t>....</w:t>
      </w:r>
    </w:p>
    <w:p w:rsidR="00A47A8F" w:rsidRDefault="008647FC">
      <w:pPr>
        <w:pStyle w:val="NoSpacing"/>
        <w:rPr>
          <w:rFonts w:ascii="Arial Narrow" w:hAnsi="Arial Narrow" w:cs="Courier New"/>
          <w:sz w:val="24"/>
          <w:szCs w:val="24"/>
        </w:rPr>
      </w:pPr>
      <w:r>
        <w:rPr>
          <w:rFonts w:ascii="Arial Narrow" w:hAnsi="Arial Narrow" w:cs="Courier New"/>
          <w:sz w:val="24"/>
          <w:szCs w:val="24"/>
        </w:rPr>
        <w:tab/>
      </w:r>
      <w:proofErr w:type="gramStart"/>
      <w:r>
        <w:rPr>
          <w:rFonts w:ascii="Arial Narrow" w:hAnsi="Arial Narrow" w:cs="Courier New"/>
          <w:sz w:val="24"/>
          <w:szCs w:val="24"/>
        </w:rPr>
        <w:t>initial</w:t>
      </w:r>
      <w:proofErr w:type="gramEnd"/>
      <w:r>
        <w:rPr>
          <w:rFonts w:ascii="Arial Narrow" w:eastAsia="Arial Narrow" w:hAnsi="Arial Narrow" w:cs="Courier New"/>
          <w:sz w:val="24"/>
          <w:szCs w:val="24"/>
        </w:rPr>
        <w:t xml:space="preserve"> </w:t>
      </w:r>
      <w:r>
        <w:rPr>
          <w:rFonts w:ascii="Arial Narrow" w:hAnsi="Arial Narrow" w:cs="Courier New"/>
          <w:sz w:val="24"/>
          <w:szCs w:val="24"/>
        </w:rPr>
        <w:t>begin</w:t>
      </w:r>
    </w:p>
    <w:p w:rsidR="00A47A8F" w:rsidRDefault="008647FC">
      <w:pPr>
        <w:pStyle w:val="NoSpacing"/>
        <w:rPr>
          <w:rFonts w:ascii="Arial Narrow" w:hAnsi="Arial Narrow" w:cs="Courier New"/>
          <w:sz w:val="24"/>
          <w:szCs w:val="24"/>
        </w:rPr>
      </w:pPr>
      <w:r>
        <w:rPr>
          <w:rFonts w:ascii="Arial Narrow" w:hAnsi="Arial Narrow" w:cs="Courier New"/>
          <w:sz w:val="24"/>
          <w:szCs w:val="24"/>
        </w:rPr>
        <w:tab/>
      </w:r>
      <w:r>
        <w:rPr>
          <w:rFonts w:ascii="Arial Narrow" w:hAnsi="Arial Narrow" w:cs="Courier New"/>
          <w:sz w:val="24"/>
          <w:szCs w:val="24"/>
        </w:rPr>
        <w:tab/>
      </w:r>
      <w:proofErr w:type="spellStart"/>
      <w:r>
        <w:rPr>
          <w:rFonts w:ascii="Arial Narrow" w:hAnsi="Arial Narrow" w:cs="Courier New"/>
          <w:sz w:val="24"/>
          <w:szCs w:val="24"/>
        </w:rPr>
        <w:t>my_decryptor</w:t>
      </w:r>
      <w:proofErr w:type="spellEnd"/>
      <w:r>
        <w:rPr>
          <w:rFonts w:ascii="Arial Narrow" w:eastAsia="Arial Narrow" w:hAnsi="Arial Narrow" w:cs="Courier New"/>
          <w:sz w:val="24"/>
          <w:szCs w:val="24"/>
        </w:rPr>
        <w:t xml:space="preserve"> </w:t>
      </w:r>
      <w:r>
        <w:rPr>
          <w:rFonts w:ascii="Arial Narrow" w:hAnsi="Arial Narrow" w:cs="Courier New"/>
          <w:sz w:val="24"/>
          <w:szCs w:val="24"/>
        </w:rPr>
        <w:t>=</w:t>
      </w:r>
      <w:r>
        <w:rPr>
          <w:rFonts w:ascii="Arial Narrow" w:eastAsia="Arial Narrow" w:hAnsi="Arial Narrow" w:cs="Courier New"/>
          <w:sz w:val="24"/>
          <w:szCs w:val="24"/>
        </w:rPr>
        <w:t xml:space="preserve"> </w:t>
      </w:r>
      <w:r>
        <w:rPr>
          <w:rFonts w:ascii="Arial Narrow" w:hAnsi="Arial Narrow" w:cs="Courier New"/>
          <w:sz w:val="24"/>
          <w:szCs w:val="24"/>
        </w:rPr>
        <w:t>new;</w:t>
      </w:r>
      <w:r>
        <w:rPr>
          <w:rFonts w:ascii="Arial Narrow" w:eastAsia="Arial Narrow" w:hAnsi="Arial Narrow" w:cs="Courier New"/>
          <w:sz w:val="24"/>
          <w:szCs w:val="24"/>
        </w:rPr>
        <w:t xml:space="preserve"> </w:t>
      </w:r>
      <w:r>
        <w:rPr>
          <w:rFonts w:ascii="Arial Narrow" w:hAnsi="Arial Narrow" w:cs="Courier New"/>
          <w:sz w:val="24"/>
          <w:szCs w:val="24"/>
        </w:rPr>
        <w:t>//</w:t>
      </w:r>
      <w:r>
        <w:rPr>
          <w:rFonts w:ascii="Arial Narrow" w:eastAsia="Arial Narrow" w:hAnsi="Arial Narrow" w:cs="Courier New"/>
          <w:sz w:val="24"/>
          <w:szCs w:val="24"/>
        </w:rPr>
        <w:t xml:space="preserve"> </w:t>
      </w:r>
      <w:r>
        <w:rPr>
          <w:rFonts w:ascii="Arial Narrow" w:hAnsi="Arial Narrow" w:cs="Courier New"/>
          <w:sz w:val="24"/>
          <w:szCs w:val="24"/>
        </w:rPr>
        <w:t>Run</w:t>
      </w:r>
      <w:r>
        <w:rPr>
          <w:rFonts w:ascii="Arial Narrow" w:eastAsia="Arial Narrow" w:hAnsi="Arial Narrow" w:cs="Courier New"/>
          <w:sz w:val="24"/>
          <w:szCs w:val="24"/>
        </w:rPr>
        <w:t xml:space="preserve"> </w:t>
      </w:r>
      <w:r>
        <w:rPr>
          <w:rFonts w:ascii="Arial Narrow" w:hAnsi="Arial Narrow" w:cs="Courier New"/>
          <w:sz w:val="24"/>
          <w:szCs w:val="24"/>
        </w:rPr>
        <w:t>constructor</w:t>
      </w:r>
    </w:p>
    <w:p w:rsidR="00A47A8F" w:rsidRDefault="00A47A8F"/>
    <w:p w:rsidR="00A47A8F" w:rsidRDefault="00A8397C">
      <w:r>
        <w:t xml:space="preserve">Example calling sequences for use in </w:t>
      </w:r>
      <w:proofErr w:type="spellStart"/>
      <w:r>
        <w:t>testbench</w:t>
      </w:r>
      <w:proofErr w:type="spellEnd"/>
      <w:r>
        <w:t xml:space="preserve"> are shown below</w:t>
      </w:r>
      <w:r w:rsidR="008647FC">
        <w:t>.</w:t>
      </w:r>
    </w:p>
    <w:p w:rsidR="00A47A8F" w:rsidRDefault="00A47A8F"/>
    <w:p w:rsidR="00A47A8F" w:rsidRDefault="008647FC">
      <w:pPr>
        <w:rPr>
          <w:u w:val="single"/>
        </w:rPr>
      </w:pPr>
      <w:proofErr w:type="gramStart"/>
      <w:r>
        <w:rPr>
          <w:u w:val="single"/>
        </w:rPr>
        <w:t>Example for 256-bit decryption, run-through mode.</w:t>
      </w:r>
      <w:proofErr w:type="gramEnd"/>
    </w:p>
    <w:p w:rsidR="00A47A8F" w:rsidRDefault="008647FC">
      <w:pPr>
        <w:pStyle w:val="NoSpacing"/>
        <w:rPr>
          <w:rFonts w:ascii="Arial Narrow" w:hAnsi="Arial Narrow" w:cs="Arial Narrow"/>
        </w:rPr>
      </w:pPr>
      <w:r>
        <w:rPr>
          <w:rFonts w:ascii="Arial Narrow" w:hAnsi="Arial Narrow" w:cs="Arial Narrow"/>
        </w:rPr>
        <w:t>aes256_decrypt_t</w:t>
      </w:r>
      <w:r>
        <w:rPr>
          <w:rFonts w:ascii="Arial Narrow" w:hAnsi="Arial Narrow" w:cs="Arial Narrow"/>
        </w:rPr>
        <w:tab/>
      </w:r>
      <w:proofErr w:type="spellStart"/>
      <w:r>
        <w:rPr>
          <w:rFonts w:ascii="Arial Narrow" w:hAnsi="Arial Narrow" w:cs="Arial Narrow"/>
        </w:rPr>
        <w:t>my_aes_decryptor</w:t>
      </w:r>
      <w:proofErr w:type="spellEnd"/>
      <w:r>
        <w:rPr>
          <w:rFonts w:ascii="Arial Narrow" w:hAnsi="Arial Narrow" w:cs="Arial Narrow"/>
        </w:rPr>
        <w:t>;</w:t>
      </w:r>
      <w:r>
        <w:rPr>
          <w:rFonts w:ascii="Arial Narrow" w:hAnsi="Arial Narrow" w:cs="Arial Narrow"/>
        </w:rPr>
        <w:tab/>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Class</w:t>
      </w:r>
      <w:r>
        <w:rPr>
          <w:rFonts w:ascii="Arial Narrow" w:eastAsia="Arial Narrow" w:hAnsi="Arial Narrow" w:cs="Arial Narrow"/>
        </w:rPr>
        <w:t xml:space="preserve"> </w:t>
      </w:r>
      <w:r>
        <w:rPr>
          <w:rFonts w:ascii="Arial Narrow" w:hAnsi="Arial Narrow" w:cs="Arial Narrow"/>
        </w:rPr>
        <w:t>variable</w:t>
      </w:r>
      <w:r>
        <w:rPr>
          <w:rFonts w:ascii="Arial Narrow" w:eastAsia="Arial Narrow" w:hAnsi="Arial Narrow" w:cs="Arial Narrow"/>
        </w:rPr>
        <w:t xml:space="preserve"> </w:t>
      </w:r>
      <w:r>
        <w:rPr>
          <w:rFonts w:ascii="Arial Narrow" w:hAnsi="Arial Narrow" w:cs="Arial Narrow"/>
        </w:rPr>
        <w:t>for</w:t>
      </w:r>
      <w:r>
        <w:rPr>
          <w:rFonts w:ascii="Arial Narrow" w:eastAsia="Arial Narrow" w:hAnsi="Arial Narrow" w:cs="Arial Narrow"/>
        </w:rPr>
        <w:t xml:space="preserve"> </w:t>
      </w:r>
      <w:r>
        <w:rPr>
          <w:rFonts w:ascii="Arial Narrow" w:hAnsi="Arial Narrow" w:cs="Arial Narrow"/>
        </w:rPr>
        <w:t>256-bit</w:t>
      </w:r>
      <w:r>
        <w:rPr>
          <w:rFonts w:ascii="Arial Narrow" w:eastAsia="Arial Narrow" w:hAnsi="Arial Narrow" w:cs="Arial Narrow"/>
        </w:rPr>
        <w:t xml:space="preserve"> </w:t>
      </w:r>
      <w:proofErr w:type="spellStart"/>
      <w:r>
        <w:rPr>
          <w:rFonts w:ascii="Arial Narrow" w:hAnsi="Arial Narrow" w:cs="Arial Narrow"/>
        </w:rPr>
        <w:t>decryptor</w:t>
      </w:r>
      <w:proofErr w:type="spellEnd"/>
    </w:p>
    <w:p w:rsidR="00A47A8F" w:rsidRDefault="008647FC">
      <w:pPr>
        <w:pStyle w:val="NoSpacing"/>
        <w:rPr>
          <w:rFonts w:ascii="Arial Narrow" w:hAnsi="Arial Narrow" w:cs="Arial Narrow"/>
        </w:rPr>
      </w:pPr>
      <w:proofErr w:type="gramStart"/>
      <w:r>
        <w:rPr>
          <w:rFonts w:ascii="Arial Narrow" w:hAnsi="Arial Narrow" w:cs="Arial Narrow"/>
        </w:rPr>
        <w:t>bit</w:t>
      </w:r>
      <w:proofErr w:type="gramEnd"/>
      <w:r>
        <w:rPr>
          <w:rFonts w:ascii="Arial Narrow" w:eastAsia="Arial Narrow" w:hAnsi="Arial Narrow" w:cs="Arial Narrow"/>
        </w:rPr>
        <w:t xml:space="preserve"> </w:t>
      </w:r>
      <w:r>
        <w:rPr>
          <w:rFonts w:ascii="Arial Narrow" w:hAnsi="Arial Narrow" w:cs="Arial Narrow"/>
        </w:rPr>
        <w:t>[0:127]</w:t>
      </w:r>
      <w:r>
        <w:rPr>
          <w:rFonts w:ascii="Arial Narrow" w:eastAsia="Arial Narrow" w:hAnsi="Arial Narrow" w:cs="Arial Narrow"/>
        </w:rPr>
        <w:t xml:space="preserve"> </w:t>
      </w:r>
      <w:r>
        <w:rPr>
          <w:rFonts w:ascii="Arial Narrow" w:hAnsi="Arial Narrow" w:cs="Arial Narrow"/>
        </w:rPr>
        <w:tab/>
      </w:r>
      <w:proofErr w:type="spellStart"/>
      <w:r>
        <w:rPr>
          <w:rFonts w:ascii="Arial Narrow" w:hAnsi="Arial Narrow" w:cs="Arial Narrow"/>
        </w:rPr>
        <w:t>pt</w:t>
      </w:r>
      <w:proofErr w:type="spellEnd"/>
      <w:r>
        <w:rPr>
          <w:rFonts w:ascii="Arial Narrow" w:hAnsi="Arial Narrow" w:cs="Arial Narrow"/>
        </w:rPr>
        <w:t>;</w:t>
      </w:r>
      <w:r>
        <w:rPr>
          <w:rFonts w:ascii="Arial Narrow" w:hAnsi="Arial Narrow" w:cs="Arial Narrow"/>
        </w:rPr>
        <w:tab/>
      </w:r>
      <w:r>
        <w:rPr>
          <w:rFonts w:ascii="Arial Narrow" w:hAnsi="Arial Narrow" w:cs="Arial Narrow"/>
        </w:rPr>
        <w:tab/>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Plaintext</w:t>
      </w:r>
    </w:p>
    <w:p w:rsidR="00A47A8F" w:rsidRDefault="008647FC">
      <w:pPr>
        <w:pStyle w:val="NoSpacing"/>
        <w:rPr>
          <w:rFonts w:ascii="Arial Narrow" w:hAnsi="Arial Narrow" w:cs="Arial Narrow"/>
        </w:rPr>
      </w:pPr>
      <w:r>
        <w:rPr>
          <w:rFonts w:ascii="Arial Narrow" w:hAnsi="Arial Narrow" w:cs="Arial Narrow"/>
        </w:rPr>
        <w:tab/>
      </w:r>
      <w:r>
        <w:rPr>
          <w:rFonts w:ascii="Arial Narrow" w:hAnsi="Arial Narrow" w:cs="Arial Narrow"/>
        </w:rPr>
        <w:tab/>
        <w:t>....</w:t>
      </w:r>
    </w:p>
    <w:p w:rsidR="00A47A8F" w:rsidRDefault="008647FC">
      <w:pPr>
        <w:pStyle w:val="NoSpacing"/>
        <w:rPr>
          <w:rFonts w:ascii="Arial Narrow" w:hAnsi="Arial Narrow" w:cs="Arial Narrow"/>
        </w:rPr>
      </w:pPr>
      <w:proofErr w:type="spellStart"/>
      <w:r>
        <w:rPr>
          <w:rFonts w:ascii="Arial Narrow" w:hAnsi="Arial Narrow" w:cs="Arial Narrow"/>
        </w:rPr>
        <w:t>my_aes_decryptor</w:t>
      </w:r>
      <w:proofErr w:type="spellEnd"/>
      <w:r>
        <w:rPr>
          <w:rFonts w:ascii="Arial Narrow" w:eastAsia="Arial Narrow" w:hAnsi="Arial Narrow" w:cs="Arial Narrow"/>
        </w:rPr>
        <w:t xml:space="preserve"> </w:t>
      </w:r>
      <w:r>
        <w:rPr>
          <w:rFonts w:ascii="Arial Narrow" w:hAnsi="Arial Narrow" w:cs="Arial Narrow"/>
        </w:rPr>
        <w:t>=</w:t>
      </w:r>
      <w:r>
        <w:rPr>
          <w:rFonts w:ascii="Arial Narrow" w:eastAsia="Arial Narrow" w:hAnsi="Arial Narrow" w:cs="Arial Narrow"/>
        </w:rPr>
        <w:t xml:space="preserve"> </w:t>
      </w:r>
      <w:r>
        <w:rPr>
          <w:rFonts w:ascii="Arial Narrow" w:hAnsi="Arial Narrow" w:cs="Arial Narrow"/>
        </w:rPr>
        <w:t>new;</w:t>
      </w:r>
      <w:r>
        <w:rPr>
          <w:rFonts w:ascii="Arial Narrow" w:hAnsi="Arial Narrow" w:cs="Arial Narrow"/>
        </w:rPr>
        <w:tab/>
      </w:r>
      <w:r>
        <w:rPr>
          <w:rFonts w:ascii="Arial Narrow" w:hAnsi="Arial Narrow" w:cs="Arial Narrow"/>
        </w:rPr>
        <w:tab/>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Create</w:t>
      </w:r>
      <w:r>
        <w:rPr>
          <w:rFonts w:ascii="Arial Narrow" w:eastAsia="Arial Narrow" w:hAnsi="Arial Narrow" w:cs="Arial Narrow"/>
        </w:rPr>
        <w:t xml:space="preserve"> </w:t>
      </w:r>
      <w:r>
        <w:rPr>
          <w:rFonts w:ascii="Arial Narrow" w:hAnsi="Arial Narrow" w:cs="Arial Narrow"/>
        </w:rPr>
        <w:t>a</w:t>
      </w:r>
      <w:r>
        <w:rPr>
          <w:rFonts w:ascii="Arial Narrow" w:eastAsia="Arial Narrow" w:hAnsi="Arial Narrow" w:cs="Arial Narrow"/>
        </w:rPr>
        <w:t xml:space="preserve"> </w:t>
      </w:r>
      <w:proofErr w:type="spellStart"/>
      <w:r>
        <w:rPr>
          <w:rFonts w:ascii="Arial Narrow" w:hAnsi="Arial Narrow" w:cs="Arial Narrow"/>
        </w:rPr>
        <w:t>decryptor</w:t>
      </w:r>
      <w:proofErr w:type="spellEnd"/>
      <w:r>
        <w:rPr>
          <w:rFonts w:ascii="Arial Narrow" w:eastAsia="Arial Narrow" w:hAnsi="Arial Narrow" w:cs="Arial Narrow"/>
        </w:rPr>
        <w:t xml:space="preserve"> </w:t>
      </w:r>
      <w:r>
        <w:rPr>
          <w:rFonts w:ascii="Arial Narrow" w:hAnsi="Arial Narrow" w:cs="Arial Narrow"/>
        </w:rPr>
        <w:t>instance</w:t>
      </w:r>
    </w:p>
    <w:p w:rsidR="00A47A8F" w:rsidRDefault="008647FC">
      <w:pPr>
        <w:pStyle w:val="NoSpacing"/>
        <w:rPr>
          <w:rFonts w:ascii="Arial Narrow" w:hAnsi="Arial Narrow" w:cs="Arial Narrow"/>
        </w:rPr>
      </w:pPr>
      <w:proofErr w:type="spellStart"/>
      <w:r>
        <w:rPr>
          <w:rFonts w:ascii="Arial Narrow" w:hAnsi="Arial Narrow" w:cs="Arial Narrow"/>
        </w:rPr>
        <w:t>my_aes_</w:t>
      </w:r>
      <w:proofErr w:type="gramStart"/>
      <w:r>
        <w:rPr>
          <w:rFonts w:ascii="Arial Narrow" w:hAnsi="Arial Narrow" w:cs="Arial Narrow"/>
        </w:rPr>
        <w:t>decryptor.KeyExpand</w:t>
      </w:r>
      <w:proofErr w:type="spellEnd"/>
      <w:r>
        <w:rPr>
          <w:rFonts w:ascii="Arial Narrow" w:hAnsi="Arial Narrow" w:cs="Arial Narrow"/>
        </w:rPr>
        <w:t>(</w:t>
      </w:r>
      <w:proofErr w:type="gramEnd"/>
      <w:r>
        <w:rPr>
          <w:rFonts w:ascii="Arial Narrow" w:hAnsi="Arial Narrow" w:cs="Arial Narrow"/>
        </w:rPr>
        <w:t>256'h.......);</w:t>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Load</w:t>
      </w:r>
      <w:r>
        <w:rPr>
          <w:rFonts w:ascii="Arial Narrow" w:eastAsia="Arial Narrow" w:hAnsi="Arial Narrow" w:cs="Arial Narrow"/>
        </w:rPr>
        <w:t xml:space="preserve"> 256-bit </w:t>
      </w:r>
      <w:r>
        <w:rPr>
          <w:rFonts w:ascii="Arial Narrow" w:hAnsi="Arial Narrow" w:cs="Arial Narrow"/>
        </w:rPr>
        <w:t>crypto</w:t>
      </w:r>
      <w:r>
        <w:rPr>
          <w:rFonts w:ascii="Arial Narrow" w:eastAsia="Arial Narrow" w:hAnsi="Arial Narrow" w:cs="Arial Narrow"/>
        </w:rPr>
        <w:t xml:space="preserve"> </w:t>
      </w:r>
      <w:r>
        <w:rPr>
          <w:rFonts w:ascii="Arial Narrow" w:hAnsi="Arial Narrow" w:cs="Arial Narrow"/>
        </w:rPr>
        <w:t>key</w:t>
      </w:r>
      <w:r>
        <w:rPr>
          <w:rFonts w:ascii="Arial Narrow" w:eastAsia="Arial Narrow" w:hAnsi="Arial Narrow" w:cs="Arial Narrow"/>
        </w:rPr>
        <w:t xml:space="preserve"> </w:t>
      </w:r>
      <w:r>
        <w:rPr>
          <w:rFonts w:ascii="Arial Narrow" w:hAnsi="Arial Narrow" w:cs="Arial Narrow"/>
        </w:rPr>
        <w:t>to</w:t>
      </w:r>
      <w:r>
        <w:rPr>
          <w:rFonts w:ascii="Arial Narrow" w:eastAsia="Arial Narrow" w:hAnsi="Arial Narrow" w:cs="Arial Narrow"/>
        </w:rPr>
        <w:t xml:space="preserve"> </w:t>
      </w:r>
      <w:r>
        <w:rPr>
          <w:rFonts w:ascii="Arial Narrow" w:hAnsi="Arial Narrow" w:cs="Arial Narrow"/>
        </w:rPr>
        <w:t>model</w:t>
      </w:r>
    </w:p>
    <w:p w:rsidR="00A47A8F" w:rsidRDefault="008647FC">
      <w:pPr>
        <w:pStyle w:val="NoSpacing"/>
        <w:rPr>
          <w:rFonts w:ascii="Arial Narrow" w:hAnsi="Arial Narrow" w:cs="Arial Narrow"/>
        </w:rPr>
      </w:pPr>
      <w:proofErr w:type="spellStart"/>
      <w:r>
        <w:rPr>
          <w:rFonts w:ascii="Arial Narrow" w:hAnsi="Arial Narrow" w:cs="Arial Narrow"/>
        </w:rPr>
        <w:t>my_aes_</w:t>
      </w:r>
      <w:proofErr w:type="gramStart"/>
      <w:r>
        <w:rPr>
          <w:rFonts w:ascii="Arial Narrow" w:hAnsi="Arial Narrow" w:cs="Arial Narrow"/>
        </w:rPr>
        <w:t>decryptor.LoadCt</w:t>
      </w:r>
      <w:proofErr w:type="spellEnd"/>
      <w:r>
        <w:rPr>
          <w:rFonts w:ascii="Arial Narrow" w:hAnsi="Arial Narrow" w:cs="Arial Narrow"/>
        </w:rPr>
        <w:t>(</w:t>
      </w:r>
      <w:proofErr w:type="gramEnd"/>
      <w:r>
        <w:rPr>
          <w:rFonts w:ascii="Arial Narrow" w:hAnsi="Arial Narrow" w:cs="Arial Narrow"/>
        </w:rPr>
        <w:t>128'h.........);</w:t>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Load</w:t>
      </w:r>
      <w:r>
        <w:rPr>
          <w:rFonts w:ascii="Arial Narrow" w:eastAsia="Arial Narrow" w:hAnsi="Arial Narrow" w:cs="Arial Narrow"/>
        </w:rPr>
        <w:t xml:space="preserve"> </w:t>
      </w:r>
      <w:proofErr w:type="spellStart"/>
      <w:r>
        <w:rPr>
          <w:rFonts w:ascii="Arial Narrow" w:hAnsi="Arial Narrow" w:cs="Arial Narrow"/>
        </w:rPr>
        <w:t>ciphertext</w:t>
      </w:r>
      <w:proofErr w:type="spellEnd"/>
    </w:p>
    <w:p w:rsidR="00A47A8F" w:rsidRDefault="008647FC">
      <w:pPr>
        <w:pStyle w:val="NoSpacing"/>
        <w:rPr>
          <w:rFonts w:ascii="Arial Narrow" w:hAnsi="Arial Narrow" w:cs="Arial Narrow"/>
        </w:rPr>
      </w:pPr>
      <w:proofErr w:type="spellStart"/>
      <w:r>
        <w:rPr>
          <w:rFonts w:ascii="Arial Narrow" w:hAnsi="Arial Narrow" w:cs="Arial Narrow"/>
        </w:rPr>
        <w:t>my_aes_</w:t>
      </w:r>
      <w:proofErr w:type="gramStart"/>
      <w:r>
        <w:rPr>
          <w:rFonts w:ascii="Arial Narrow" w:hAnsi="Arial Narrow" w:cs="Arial Narrow"/>
        </w:rPr>
        <w:t>descryptor.run</w:t>
      </w:r>
      <w:proofErr w:type="spellEnd"/>
      <w:r>
        <w:rPr>
          <w:rFonts w:ascii="Arial Narrow" w:hAnsi="Arial Narrow" w:cs="Arial Narrow"/>
        </w:rPr>
        <w:t>(</w:t>
      </w:r>
      <w:proofErr w:type="gramEnd"/>
      <w:r>
        <w:rPr>
          <w:rFonts w:ascii="Arial Narrow" w:hAnsi="Arial Narrow" w:cs="Arial Narrow"/>
        </w:rPr>
        <w:t>0);</w:t>
      </w:r>
      <w:r>
        <w:rPr>
          <w:rFonts w:ascii="Arial Narrow" w:hAnsi="Arial Narrow" w:cs="Arial Narrow"/>
        </w:rPr>
        <w:tab/>
      </w:r>
      <w:r>
        <w:rPr>
          <w:rFonts w:ascii="Arial Narrow" w:hAnsi="Arial Narrow" w:cs="Arial Narrow"/>
        </w:rPr>
        <w:tab/>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Run</w:t>
      </w:r>
      <w:r>
        <w:rPr>
          <w:rFonts w:ascii="Arial Narrow" w:eastAsia="Arial Narrow" w:hAnsi="Arial Narrow" w:cs="Arial Narrow"/>
        </w:rPr>
        <w:t xml:space="preserve"> </w:t>
      </w:r>
      <w:r>
        <w:rPr>
          <w:rFonts w:ascii="Arial Narrow" w:hAnsi="Arial Narrow" w:cs="Arial Narrow"/>
        </w:rPr>
        <w:t>through</w:t>
      </w:r>
      <w:r>
        <w:rPr>
          <w:rFonts w:ascii="Arial Narrow" w:eastAsia="Arial Narrow" w:hAnsi="Arial Narrow" w:cs="Arial Narrow"/>
        </w:rPr>
        <w:t xml:space="preserve"> </w:t>
      </w:r>
      <w:r>
        <w:rPr>
          <w:rFonts w:ascii="Arial Narrow" w:hAnsi="Arial Narrow" w:cs="Arial Narrow"/>
        </w:rPr>
        <w:t>all</w:t>
      </w:r>
      <w:r>
        <w:rPr>
          <w:rFonts w:ascii="Arial Narrow" w:eastAsia="Arial Narrow" w:hAnsi="Arial Narrow" w:cs="Arial Narrow"/>
        </w:rPr>
        <w:t xml:space="preserve"> </w:t>
      </w:r>
      <w:r>
        <w:rPr>
          <w:rFonts w:ascii="Arial Narrow" w:hAnsi="Arial Narrow" w:cs="Arial Narrow"/>
        </w:rPr>
        <w:t>decryption</w:t>
      </w:r>
      <w:r>
        <w:rPr>
          <w:rFonts w:ascii="Arial Narrow" w:eastAsia="Arial Narrow" w:hAnsi="Arial Narrow" w:cs="Arial Narrow"/>
        </w:rPr>
        <w:t xml:space="preserve"> </w:t>
      </w:r>
      <w:r>
        <w:rPr>
          <w:rFonts w:ascii="Arial Narrow" w:hAnsi="Arial Narrow" w:cs="Arial Narrow"/>
        </w:rPr>
        <w:t>round</w:t>
      </w:r>
    </w:p>
    <w:p w:rsidR="00A47A8F" w:rsidRDefault="008647FC">
      <w:pPr>
        <w:rPr>
          <w:rFonts w:ascii="Arial Narrow" w:hAnsi="Arial Narrow" w:cs="Arial Narrow"/>
          <w:sz w:val="20"/>
        </w:rPr>
      </w:pPr>
      <w:proofErr w:type="spellStart"/>
      <w:proofErr w:type="gramStart"/>
      <w:r>
        <w:rPr>
          <w:rFonts w:ascii="Arial Narrow" w:hAnsi="Arial Narrow" w:cs="Arial Narrow"/>
          <w:sz w:val="20"/>
        </w:rPr>
        <w:t>pt</w:t>
      </w:r>
      <w:proofErr w:type="spellEnd"/>
      <w:proofErr w:type="gramEnd"/>
      <w:r>
        <w:rPr>
          <w:rFonts w:ascii="Arial Narrow" w:eastAsia="Arial Narrow" w:hAnsi="Arial Narrow" w:cs="Arial Narrow"/>
          <w:sz w:val="20"/>
        </w:rPr>
        <w:t xml:space="preserve"> </w:t>
      </w:r>
      <w:r>
        <w:rPr>
          <w:rFonts w:ascii="Arial Narrow" w:hAnsi="Arial Narrow" w:cs="Arial Narrow"/>
          <w:sz w:val="20"/>
        </w:rPr>
        <w:t>=</w:t>
      </w:r>
      <w:r>
        <w:rPr>
          <w:rFonts w:ascii="Arial Narrow" w:eastAsia="Arial Narrow" w:hAnsi="Arial Narrow" w:cs="Arial Narrow"/>
          <w:sz w:val="20"/>
        </w:rPr>
        <w:t xml:space="preserve"> </w:t>
      </w:r>
      <w:proofErr w:type="spellStart"/>
      <w:r>
        <w:rPr>
          <w:rFonts w:ascii="Arial Narrow" w:hAnsi="Arial Narrow" w:cs="Arial Narrow"/>
          <w:sz w:val="20"/>
        </w:rPr>
        <w:t>my_aes_descryptor.GetState</w:t>
      </w:r>
      <w:proofErr w:type="spellEnd"/>
      <w:r>
        <w:rPr>
          <w:rFonts w:ascii="Arial Narrow" w:hAnsi="Arial Narrow" w:cs="Arial Narrow"/>
          <w:sz w:val="20"/>
        </w:rPr>
        <w:t>();</w:t>
      </w:r>
      <w:r>
        <w:rPr>
          <w:rFonts w:ascii="Arial Narrow" w:hAnsi="Arial Narrow" w:cs="Arial Narrow"/>
          <w:sz w:val="20"/>
        </w:rPr>
        <w:tab/>
      </w:r>
      <w:r>
        <w:rPr>
          <w:rFonts w:ascii="Arial Narrow" w:hAnsi="Arial Narrow" w:cs="Arial Narrow"/>
          <w:sz w:val="20"/>
        </w:rPr>
        <w:tab/>
        <w:t>//</w:t>
      </w:r>
      <w:r>
        <w:rPr>
          <w:rFonts w:ascii="Arial Narrow" w:eastAsia="Arial Narrow" w:hAnsi="Arial Narrow" w:cs="Arial Narrow"/>
          <w:sz w:val="20"/>
        </w:rPr>
        <w:t xml:space="preserve"> </w:t>
      </w:r>
      <w:r>
        <w:rPr>
          <w:rFonts w:ascii="Arial Narrow" w:hAnsi="Arial Narrow" w:cs="Arial Narrow"/>
          <w:sz w:val="20"/>
        </w:rPr>
        <w:t>Get</w:t>
      </w:r>
      <w:r>
        <w:rPr>
          <w:rFonts w:ascii="Arial Narrow" w:eastAsia="Arial Narrow" w:hAnsi="Arial Narrow" w:cs="Arial Narrow"/>
          <w:sz w:val="20"/>
        </w:rPr>
        <w:t xml:space="preserve"> </w:t>
      </w:r>
      <w:r>
        <w:rPr>
          <w:rFonts w:ascii="Arial Narrow" w:hAnsi="Arial Narrow" w:cs="Arial Narrow"/>
          <w:sz w:val="20"/>
        </w:rPr>
        <w:t>plaintext</w:t>
      </w:r>
    </w:p>
    <w:p w:rsidR="00A47A8F" w:rsidRDefault="008647FC">
      <w:pPr>
        <w:rPr>
          <w:rFonts w:ascii="Arial Narrow" w:hAnsi="Arial Narrow" w:cs="Arial Narrow"/>
          <w:sz w:val="20"/>
        </w:rPr>
      </w:pPr>
      <w:r>
        <w:rPr>
          <w:rFonts w:ascii="Arial Narrow" w:hAnsi="Arial Narrow" w:cs="Arial Narrow"/>
          <w:sz w:val="20"/>
        </w:rPr>
        <w:t>…..</w:t>
      </w:r>
    </w:p>
    <w:p w:rsidR="00A47A8F" w:rsidRDefault="008647FC">
      <w:pPr>
        <w:spacing w:after="0"/>
        <w:jc w:val="left"/>
        <w:rPr>
          <w:rFonts w:ascii="Arial Narrow" w:hAnsi="Arial Narrow" w:cs="Arial Narrow"/>
          <w:sz w:val="20"/>
        </w:rPr>
      </w:pPr>
      <w:r>
        <w:rPr>
          <w:rFonts w:ascii="Arial Narrow" w:hAnsi="Arial Narrow" w:cs="Arial Narrow"/>
          <w:sz w:val="20"/>
        </w:rPr>
        <w:br w:type="page"/>
      </w:r>
    </w:p>
    <w:p w:rsidR="00A47A8F" w:rsidRDefault="008647FC">
      <w:pPr>
        <w:rPr>
          <w:u w:val="single"/>
        </w:rPr>
      </w:pPr>
      <w:proofErr w:type="gramStart"/>
      <w:r>
        <w:rPr>
          <w:u w:val="single"/>
        </w:rPr>
        <w:t>Example for 128-bit encryption, single-round mode.</w:t>
      </w:r>
      <w:proofErr w:type="gramEnd"/>
    </w:p>
    <w:p w:rsidR="00A47A8F" w:rsidRDefault="008647FC">
      <w:pPr>
        <w:pStyle w:val="NoSpacing"/>
        <w:rPr>
          <w:rFonts w:ascii="Arial Narrow" w:hAnsi="Arial Narrow" w:cs="Arial Narrow"/>
        </w:rPr>
      </w:pPr>
      <w:r>
        <w:rPr>
          <w:rFonts w:ascii="Arial Narrow" w:hAnsi="Arial Narrow" w:cs="Arial Narrow"/>
        </w:rPr>
        <w:t>aes128_encrypt_t</w:t>
      </w:r>
      <w:r>
        <w:rPr>
          <w:rFonts w:ascii="Arial Narrow" w:hAnsi="Arial Narrow" w:cs="Arial Narrow"/>
        </w:rPr>
        <w:tab/>
      </w:r>
      <w:r>
        <w:rPr>
          <w:rFonts w:ascii="Arial Narrow" w:eastAsia="Arial Narrow" w:hAnsi="Arial Narrow" w:cs="Arial Narrow"/>
        </w:rPr>
        <w:t xml:space="preserve">  </w:t>
      </w:r>
      <w:proofErr w:type="spellStart"/>
      <w:r>
        <w:rPr>
          <w:rFonts w:ascii="Arial Narrow" w:hAnsi="Arial Narrow" w:cs="Arial Narrow"/>
        </w:rPr>
        <w:t>my_aes_encryptor</w:t>
      </w:r>
      <w:proofErr w:type="spellEnd"/>
      <w:r>
        <w:rPr>
          <w:rFonts w:ascii="Arial Narrow" w:hAnsi="Arial Narrow" w:cs="Arial Narrow"/>
        </w:rPr>
        <w:t>;</w:t>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Class</w:t>
      </w:r>
      <w:r>
        <w:rPr>
          <w:rFonts w:ascii="Arial Narrow" w:eastAsia="Arial Narrow" w:hAnsi="Arial Narrow" w:cs="Arial Narrow"/>
        </w:rPr>
        <w:t xml:space="preserve"> </w:t>
      </w:r>
      <w:r>
        <w:rPr>
          <w:rFonts w:ascii="Arial Narrow" w:hAnsi="Arial Narrow" w:cs="Arial Narrow"/>
        </w:rPr>
        <w:t>variable</w:t>
      </w:r>
      <w:r>
        <w:rPr>
          <w:rFonts w:ascii="Arial Narrow" w:eastAsia="Arial Narrow" w:hAnsi="Arial Narrow" w:cs="Arial Narrow"/>
        </w:rPr>
        <w:t xml:space="preserve"> </w:t>
      </w:r>
      <w:r>
        <w:rPr>
          <w:rFonts w:ascii="Arial Narrow" w:hAnsi="Arial Narrow" w:cs="Arial Narrow"/>
        </w:rPr>
        <w:t>for</w:t>
      </w:r>
      <w:r>
        <w:rPr>
          <w:rFonts w:ascii="Arial Narrow" w:eastAsia="Arial Narrow" w:hAnsi="Arial Narrow" w:cs="Arial Narrow"/>
        </w:rPr>
        <w:t xml:space="preserve"> </w:t>
      </w:r>
      <w:r>
        <w:rPr>
          <w:rFonts w:ascii="Arial Narrow" w:hAnsi="Arial Narrow" w:cs="Arial Narrow"/>
        </w:rPr>
        <w:t>128-bit</w:t>
      </w:r>
      <w:r>
        <w:rPr>
          <w:rFonts w:ascii="Arial Narrow" w:eastAsia="Arial Narrow" w:hAnsi="Arial Narrow" w:cs="Arial Narrow"/>
        </w:rPr>
        <w:t xml:space="preserve"> </w:t>
      </w:r>
      <w:proofErr w:type="spellStart"/>
      <w:r>
        <w:rPr>
          <w:rFonts w:ascii="Arial Narrow" w:eastAsia="Arial Narrow" w:hAnsi="Arial Narrow" w:cs="Arial Narrow"/>
        </w:rPr>
        <w:t>en</w:t>
      </w:r>
      <w:r>
        <w:rPr>
          <w:rFonts w:ascii="Arial Narrow" w:hAnsi="Arial Narrow" w:cs="Arial Narrow"/>
        </w:rPr>
        <w:t>cryptor</w:t>
      </w:r>
      <w:proofErr w:type="spellEnd"/>
    </w:p>
    <w:p w:rsidR="00A47A8F" w:rsidRDefault="008647FC">
      <w:pPr>
        <w:pStyle w:val="NoSpacing"/>
        <w:rPr>
          <w:rFonts w:ascii="Arial Narrow" w:hAnsi="Arial Narrow" w:cs="Arial Narrow"/>
        </w:rPr>
      </w:pPr>
      <w:proofErr w:type="gramStart"/>
      <w:r>
        <w:rPr>
          <w:rFonts w:ascii="Arial Narrow" w:hAnsi="Arial Narrow" w:cs="Arial Narrow"/>
        </w:rPr>
        <w:t>bit</w:t>
      </w:r>
      <w:proofErr w:type="gramEnd"/>
      <w:r>
        <w:rPr>
          <w:rFonts w:ascii="Arial Narrow" w:eastAsia="Arial Narrow" w:hAnsi="Arial Narrow" w:cs="Arial Narrow"/>
        </w:rPr>
        <w:t xml:space="preserve"> </w:t>
      </w:r>
      <w:r>
        <w:rPr>
          <w:rFonts w:ascii="Arial Narrow" w:hAnsi="Arial Narrow" w:cs="Arial Narrow"/>
        </w:rPr>
        <w:t>[0:127]</w:t>
      </w:r>
      <w:r>
        <w:rPr>
          <w:rFonts w:ascii="Arial Narrow" w:eastAsia="Arial Narrow" w:hAnsi="Arial Narrow" w:cs="Arial Narrow"/>
        </w:rPr>
        <w:t xml:space="preserve"> </w:t>
      </w:r>
      <w:r>
        <w:rPr>
          <w:rFonts w:ascii="Arial Narrow" w:hAnsi="Arial Narrow" w:cs="Arial Narrow"/>
        </w:rPr>
        <w:tab/>
      </w:r>
      <w:r>
        <w:rPr>
          <w:rFonts w:ascii="Arial Narrow" w:eastAsia="Arial Narrow" w:hAnsi="Arial Narrow" w:cs="Arial Narrow"/>
        </w:rPr>
        <w:t xml:space="preserve">  </w:t>
      </w:r>
      <w:proofErr w:type="spellStart"/>
      <w:r>
        <w:rPr>
          <w:rFonts w:ascii="Arial Narrow" w:eastAsia="Arial Narrow" w:hAnsi="Arial Narrow" w:cs="Arial Narrow"/>
        </w:rPr>
        <w:t>c</w:t>
      </w:r>
      <w:r>
        <w:rPr>
          <w:rFonts w:ascii="Arial Narrow" w:hAnsi="Arial Narrow" w:cs="Arial Narrow"/>
        </w:rPr>
        <w:t>t</w:t>
      </w:r>
      <w:proofErr w:type="spellEnd"/>
      <w:r>
        <w:rPr>
          <w:rFonts w:ascii="Arial Narrow" w:hAnsi="Arial Narrow" w:cs="Arial Narrow"/>
        </w:rPr>
        <w:t>;</w:t>
      </w:r>
      <w:r>
        <w:rPr>
          <w:rFonts w:ascii="Arial Narrow" w:hAnsi="Arial Narrow" w:cs="Arial Narrow"/>
        </w:rPr>
        <w:tab/>
      </w:r>
      <w:r>
        <w:rPr>
          <w:rFonts w:ascii="Arial Narrow" w:hAnsi="Arial Narrow" w:cs="Arial Narrow"/>
        </w:rPr>
        <w:tab/>
      </w:r>
      <w:r>
        <w:rPr>
          <w:rFonts w:ascii="Arial Narrow" w:hAnsi="Arial Narrow" w:cs="Arial Narrow"/>
        </w:rPr>
        <w:tab/>
        <w:t>//</w:t>
      </w:r>
      <w:r>
        <w:rPr>
          <w:rFonts w:ascii="Arial Narrow" w:eastAsia="Arial Narrow" w:hAnsi="Arial Narrow" w:cs="Arial Narrow"/>
        </w:rPr>
        <w:t xml:space="preserve"> </w:t>
      </w:r>
      <w:proofErr w:type="spellStart"/>
      <w:r>
        <w:rPr>
          <w:rFonts w:ascii="Arial Narrow" w:hAnsi="Arial Narrow" w:cs="Arial Narrow"/>
        </w:rPr>
        <w:t>Ciphertext</w:t>
      </w:r>
      <w:proofErr w:type="spellEnd"/>
    </w:p>
    <w:p w:rsidR="00A47A8F" w:rsidRDefault="008647FC">
      <w:pPr>
        <w:pStyle w:val="NoSpacing"/>
        <w:rPr>
          <w:rFonts w:ascii="Arial Narrow" w:hAnsi="Arial Narrow" w:cs="Arial Narrow"/>
        </w:rPr>
      </w:pPr>
      <w:r>
        <w:rPr>
          <w:rFonts w:ascii="Arial Narrow" w:hAnsi="Arial Narrow" w:cs="Arial Narrow"/>
        </w:rPr>
        <w:tab/>
      </w:r>
      <w:r>
        <w:rPr>
          <w:rFonts w:ascii="Arial Narrow" w:hAnsi="Arial Narrow" w:cs="Arial Narrow"/>
        </w:rPr>
        <w:tab/>
        <w:t>....</w:t>
      </w:r>
    </w:p>
    <w:p w:rsidR="00A47A8F" w:rsidRDefault="008647FC">
      <w:pPr>
        <w:pStyle w:val="NoSpacing"/>
        <w:rPr>
          <w:rFonts w:ascii="Arial Narrow" w:hAnsi="Arial Narrow" w:cs="Arial Narrow"/>
        </w:rPr>
      </w:pPr>
      <w:proofErr w:type="spellStart"/>
      <w:r>
        <w:rPr>
          <w:rFonts w:ascii="Arial Narrow" w:hAnsi="Arial Narrow" w:cs="Arial Narrow"/>
        </w:rPr>
        <w:t>my_aes_encryptor</w:t>
      </w:r>
      <w:proofErr w:type="spellEnd"/>
      <w:r>
        <w:rPr>
          <w:rFonts w:ascii="Arial Narrow" w:eastAsia="Arial Narrow" w:hAnsi="Arial Narrow" w:cs="Arial Narrow"/>
        </w:rPr>
        <w:t xml:space="preserve"> </w:t>
      </w:r>
      <w:r>
        <w:rPr>
          <w:rFonts w:ascii="Arial Narrow" w:hAnsi="Arial Narrow" w:cs="Arial Narrow"/>
        </w:rPr>
        <w:t>=</w:t>
      </w:r>
      <w:r>
        <w:rPr>
          <w:rFonts w:ascii="Arial Narrow" w:eastAsia="Arial Narrow" w:hAnsi="Arial Narrow" w:cs="Arial Narrow"/>
        </w:rPr>
        <w:t xml:space="preserve"> </w:t>
      </w:r>
      <w:r>
        <w:rPr>
          <w:rFonts w:ascii="Arial Narrow" w:hAnsi="Arial Narrow" w:cs="Arial Narrow"/>
        </w:rPr>
        <w:t>new;</w:t>
      </w:r>
      <w:r>
        <w:rPr>
          <w:rFonts w:ascii="Arial Narrow" w:hAnsi="Arial Narrow" w:cs="Arial Narrow"/>
        </w:rPr>
        <w:tab/>
      </w:r>
      <w:r>
        <w:rPr>
          <w:rFonts w:ascii="Arial Narrow" w:hAnsi="Arial Narrow" w:cs="Arial Narrow"/>
        </w:rPr>
        <w:tab/>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Create</w:t>
      </w:r>
      <w:r>
        <w:rPr>
          <w:rFonts w:ascii="Arial Narrow" w:eastAsia="Arial Narrow" w:hAnsi="Arial Narrow" w:cs="Arial Narrow"/>
        </w:rPr>
        <w:t xml:space="preserve"> </w:t>
      </w:r>
      <w:r>
        <w:rPr>
          <w:rFonts w:ascii="Arial Narrow" w:hAnsi="Arial Narrow" w:cs="Arial Narrow"/>
        </w:rPr>
        <w:t>a</w:t>
      </w:r>
      <w:r>
        <w:rPr>
          <w:rFonts w:ascii="Arial Narrow" w:eastAsia="Arial Narrow" w:hAnsi="Arial Narrow" w:cs="Arial Narrow"/>
        </w:rPr>
        <w:t xml:space="preserve"> </w:t>
      </w:r>
      <w:proofErr w:type="spellStart"/>
      <w:r>
        <w:rPr>
          <w:rFonts w:ascii="Arial Narrow" w:hAnsi="Arial Narrow" w:cs="Arial Narrow"/>
        </w:rPr>
        <w:t>encryptor</w:t>
      </w:r>
      <w:proofErr w:type="spellEnd"/>
      <w:r>
        <w:rPr>
          <w:rFonts w:ascii="Arial Narrow" w:eastAsia="Arial Narrow" w:hAnsi="Arial Narrow" w:cs="Arial Narrow"/>
        </w:rPr>
        <w:t xml:space="preserve"> </w:t>
      </w:r>
      <w:r>
        <w:rPr>
          <w:rFonts w:ascii="Arial Narrow" w:hAnsi="Arial Narrow" w:cs="Arial Narrow"/>
        </w:rPr>
        <w:t>instance</w:t>
      </w:r>
    </w:p>
    <w:p w:rsidR="00A47A8F" w:rsidRDefault="008647FC">
      <w:pPr>
        <w:pStyle w:val="NoSpacing"/>
        <w:rPr>
          <w:rFonts w:ascii="Arial Narrow" w:hAnsi="Arial Narrow" w:cs="Arial Narrow"/>
        </w:rPr>
      </w:pPr>
      <w:proofErr w:type="spellStart"/>
      <w:r>
        <w:rPr>
          <w:rFonts w:ascii="Arial Narrow" w:hAnsi="Arial Narrow" w:cs="Arial Narrow"/>
        </w:rPr>
        <w:t>my_aes_</w:t>
      </w:r>
      <w:proofErr w:type="gramStart"/>
      <w:r>
        <w:rPr>
          <w:rFonts w:ascii="Arial Narrow" w:hAnsi="Arial Narrow" w:cs="Arial Narrow"/>
        </w:rPr>
        <w:t>encryptor.KeyExpand</w:t>
      </w:r>
      <w:proofErr w:type="spellEnd"/>
      <w:r>
        <w:rPr>
          <w:rFonts w:ascii="Arial Narrow" w:hAnsi="Arial Narrow" w:cs="Arial Narrow"/>
        </w:rPr>
        <w:t>(</w:t>
      </w:r>
      <w:proofErr w:type="gramEnd"/>
      <w:r>
        <w:rPr>
          <w:rFonts w:ascii="Arial Narrow" w:hAnsi="Arial Narrow" w:cs="Arial Narrow"/>
        </w:rPr>
        <w:t>128'h.......);</w:t>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Load</w:t>
      </w:r>
      <w:r>
        <w:rPr>
          <w:rFonts w:ascii="Arial Narrow" w:eastAsia="Arial Narrow" w:hAnsi="Arial Narrow" w:cs="Arial Narrow"/>
        </w:rPr>
        <w:t xml:space="preserve"> 128-bit </w:t>
      </w:r>
      <w:r>
        <w:rPr>
          <w:rFonts w:ascii="Arial Narrow" w:hAnsi="Arial Narrow" w:cs="Arial Narrow"/>
        </w:rPr>
        <w:t>crypto</w:t>
      </w:r>
      <w:r>
        <w:rPr>
          <w:rFonts w:ascii="Arial Narrow" w:eastAsia="Arial Narrow" w:hAnsi="Arial Narrow" w:cs="Arial Narrow"/>
        </w:rPr>
        <w:t xml:space="preserve"> </w:t>
      </w:r>
      <w:r>
        <w:rPr>
          <w:rFonts w:ascii="Arial Narrow" w:hAnsi="Arial Narrow" w:cs="Arial Narrow"/>
        </w:rPr>
        <w:t>key</w:t>
      </w:r>
      <w:r>
        <w:rPr>
          <w:rFonts w:ascii="Arial Narrow" w:eastAsia="Arial Narrow" w:hAnsi="Arial Narrow" w:cs="Arial Narrow"/>
        </w:rPr>
        <w:t xml:space="preserve"> </w:t>
      </w:r>
      <w:r>
        <w:rPr>
          <w:rFonts w:ascii="Arial Narrow" w:hAnsi="Arial Narrow" w:cs="Arial Narrow"/>
        </w:rPr>
        <w:t>to</w:t>
      </w:r>
      <w:r>
        <w:rPr>
          <w:rFonts w:ascii="Arial Narrow" w:eastAsia="Arial Narrow" w:hAnsi="Arial Narrow" w:cs="Arial Narrow"/>
        </w:rPr>
        <w:t xml:space="preserve"> </w:t>
      </w:r>
      <w:r>
        <w:rPr>
          <w:rFonts w:ascii="Arial Narrow" w:hAnsi="Arial Narrow" w:cs="Arial Narrow"/>
        </w:rPr>
        <w:t>model</w:t>
      </w:r>
    </w:p>
    <w:p w:rsidR="00A47A8F" w:rsidRDefault="008647FC">
      <w:pPr>
        <w:pStyle w:val="NoSpacing"/>
        <w:rPr>
          <w:rFonts w:ascii="Arial Narrow" w:hAnsi="Arial Narrow" w:cs="Arial Narrow"/>
        </w:rPr>
      </w:pPr>
      <w:proofErr w:type="spellStart"/>
      <w:r>
        <w:rPr>
          <w:rFonts w:ascii="Arial Narrow" w:hAnsi="Arial Narrow" w:cs="Arial Narrow"/>
        </w:rPr>
        <w:t>my_aes_</w:t>
      </w:r>
      <w:proofErr w:type="gramStart"/>
      <w:r>
        <w:rPr>
          <w:rFonts w:ascii="Arial Narrow" w:hAnsi="Arial Narrow" w:cs="Arial Narrow"/>
        </w:rPr>
        <w:t>encryptor.LoadPt</w:t>
      </w:r>
      <w:proofErr w:type="spellEnd"/>
      <w:r>
        <w:rPr>
          <w:rFonts w:ascii="Arial Narrow" w:hAnsi="Arial Narrow" w:cs="Arial Narrow"/>
        </w:rPr>
        <w:t>(</w:t>
      </w:r>
      <w:proofErr w:type="gramEnd"/>
      <w:r>
        <w:rPr>
          <w:rFonts w:ascii="Arial Narrow" w:hAnsi="Arial Narrow" w:cs="Arial Narrow"/>
        </w:rPr>
        <w:t>128'h.........);</w:t>
      </w:r>
      <w:r w:rsidR="007D5E50">
        <w:rPr>
          <w:rFonts w:ascii="Arial Narrow" w:hAnsi="Arial Narrow" w:cs="Arial Narrow"/>
        </w:rPr>
        <w:tab/>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Load</w:t>
      </w:r>
      <w:r>
        <w:rPr>
          <w:rFonts w:ascii="Arial Narrow" w:eastAsia="Arial Narrow" w:hAnsi="Arial Narrow" w:cs="Arial Narrow"/>
        </w:rPr>
        <w:t xml:space="preserve"> </w:t>
      </w:r>
      <w:r>
        <w:rPr>
          <w:rFonts w:ascii="Arial Narrow" w:hAnsi="Arial Narrow" w:cs="Arial Narrow"/>
        </w:rPr>
        <w:t>plaintext</w:t>
      </w:r>
    </w:p>
    <w:p w:rsidR="00A47A8F" w:rsidRDefault="008647FC">
      <w:pPr>
        <w:pStyle w:val="NoSpacing"/>
        <w:rPr>
          <w:rFonts w:ascii="Arial Narrow" w:hAnsi="Arial Narrow" w:cs="Arial Narrow"/>
        </w:rPr>
      </w:pPr>
      <w:proofErr w:type="gramStart"/>
      <w:r>
        <w:rPr>
          <w:rFonts w:ascii="Arial Narrow" w:hAnsi="Arial Narrow" w:cs="Arial Narrow"/>
        </w:rPr>
        <w:t>do</w:t>
      </w:r>
      <w:proofErr w:type="gramEnd"/>
    </w:p>
    <w:p w:rsidR="00A47A8F" w:rsidRDefault="008647FC">
      <w:pPr>
        <w:pStyle w:val="NoSpacing"/>
        <w:rPr>
          <w:rFonts w:ascii="Arial Narrow" w:hAnsi="Arial Narrow" w:cs="Arial Narrow"/>
        </w:rPr>
      </w:pPr>
      <w:proofErr w:type="gramStart"/>
      <w:r>
        <w:rPr>
          <w:rFonts w:ascii="Arial Narrow" w:hAnsi="Arial Narrow" w:cs="Arial Narrow"/>
        </w:rPr>
        <w:t>begin</w:t>
      </w:r>
      <w:proofErr w:type="gramEnd"/>
    </w:p>
    <w:p w:rsidR="00A47A8F" w:rsidRDefault="008647FC">
      <w:pPr>
        <w:pStyle w:val="NoSpacing"/>
        <w:ind w:firstLine="720"/>
        <w:rPr>
          <w:rFonts w:ascii="Arial Narrow" w:hAnsi="Arial Narrow" w:cs="Arial Narrow"/>
        </w:rPr>
      </w:pPr>
      <w:proofErr w:type="spellStart"/>
      <w:r>
        <w:rPr>
          <w:rFonts w:ascii="Arial Narrow" w:hAnsi="Arial Narrow" w:cs="Arial Narrow"/>
        </w:rPr>
        <w:t>my_aes_</w:t>
      </w:r>
      <w:proofErr w:type="gramStart"/>
      <w:r>
        <w:rPr>
          <w:rFonts w:ascii="Arial Narrow" w:hAnsi="Arial Narrow" w:cs="Arial Narrow"/>
        </w:rPr>
        <w:t>encryptor.run</w:t>
      </w:r>
      <w:proofErr w:type="spellEnd"/>
      <w:r>
        <w:rPr>
          <w:rFonts w:ascii="Arial Narrow" w:hAnsi="Arial Narrow" w:cs="Arial Narrow"/>
        </w:rPr>
        <w:t>(</w:t>
      </w:r>
      <w:proofErr w:type="gramEnd"/>
      <w:r>
        <w:rPr>
          <w:rFonts w:ascii="Arial Narrow" w:hAnsi="Arial Narrow" w:cs="Arial Narrow"/>
        </w:rPr>
        <w:t>1);</w:t>
      </w:r>
      <w:r>
        <w:rPr>
          <w:rFonts w:ascii="Arial Narrow" w:hAnsi="Arial Narrow" w:cs="Arial Narrow"/>
        </w:rPr>
        <w:tab/>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Run</w:t>
      </w:r>
      <w:r>
        <w:rPr>
          <w:rFonts w:ascii="Arial Narrow" w:eastAsia="Arial Narrow" w:hAnsi="Arial Narrow" w:cs="Arial Narrow"/>
        </w:rPr>
        <w:t xml:space="preserve"> </w:t>
      </w:r>
      <w:r>
        <w:rPr>
          <w:rFonts w:ascii="Arial Narrow" w:hAnsi="Arial Narrow" w:cs="Arial Narrow"/>
        </w:rPr>
        <w:t>one</w:t>
      </w:r>
      <w:r>
        <w:rPr>
          <w:rFonts w:ascii="Arial Narrow" w:eastAsia="Arial Narrow" w:hAnsi="Arial Narrow" w:cs="Arial Narrow"/>
        </w:rPr>
        <w:t xml:space="preserve"> </w:t>
      </w:r>
      <w:r>
        <w:rPr>
          <w:rFonts w:ascii="Arial Narrow" w:hAnsi="Arial Narrow" w:cs="Arial Narrow"/>
        </w:rPr>
        <w:t>round</w:t>
      </w:r>
      <w:r>
        <w:rPr>
          <w:rFonts w:ascii="Arial Narrow" w:eastAsia="Arial Narrow" w:hAnsi="Arial Narrow" w:cs="Arial Narrow"/>
        </w:rPr>
        <w:t xml:space="preserve"> </w:t>
      </w:r>
      <w:r>
        <w:rPr>
          <w:rFonts w:ascii="Arial Narrow" w:hAnsi="Arial Narrow" w:cs="Arial Narrow"/>
        </w:rPr>
        <w:t>only</w:t>
      </w:r>
    </w:p>
    <w:p w:rsidR="00A47A8F" w:rsidRDefault="008647FC">
      <w:pPr>
        <w:pStyle w:val="NoSpacing"/>
        <w:ind w:firstLine="720"/>
        <w:rPr>
          <w:rFonts w:ascii="Arial Narrow" w:hAnsi="Arial Narrow" w:cs="Arial Narrow"/>
        </w:rPr>
      </w:pPr>
      <w:r>
        <w:rPr>
          <w:rFonts w:ascii="Arial Narrow" w:hAnsi="Arial Narrow" w:cs="Arial Narrow"/>
        </w:rPr>
        <w:t>$</w:t>
      </w:r>
      <w:proofErr w:type="gramStart"/>
      <w:r>
        <w:rPr>
          <w:rFonts w:ascii="Arial Narrow" w:hAnsi="Arial Narrow" w:cs="Arial Narrow"/>
        </w:rPr>
        <w:t>display(</w:t>
      </w:r>
      <w:proofErr w:type="gramEnd"/>
      <w:r>
        <w:rPr>
          <w:rFonts w:ascii="Arial Narrow" w:eastAsia="Arial Narrow" w:hAnsi="Arial Narrow" w:cs="Arial Narrow"/>
        </w:rPr>
        <w:t>“</w:t>
      </w:r>
      <w:r>
        <w:rPr>
          <w:rFonts w:ascii="Arial Narrow" w:hAnsi="Arial Narrow" w:cs="Arial Narrow"/>
        </w:rPr>
        <w:t>State=%h</w:t>
      </w:r>
      <w:r>
        <w:rPr>
          <w:rFonts w:ascii="Arial Narrow" w:eastAsia="Arial Narrow" w:hAnsi="Arial Narrow" w:cs="Arial Narrow"/>
        </w:rPr>
        <w:t>”</w:t>
      </w:r>
      <w:r>
        <w:rPr>
          <w:rFonts w:ascii="Arial Narrow" w:hAnsi="Arial Narrow" w:cs="Arial Narrow"/>
        </w:rPr>
        <w:t>,</w:t>
      </w:r>
      <w:proofErr w:type="spellStart"/>
      <w:r>
        <w:rPr>
          <w:rFonts w:ascii="Arial Narrow" w:hAnsi="Arial Narrow" w:cs="Arial Narrow"/>
        </w:rPr>
        <w:t>my_aes_encryptor.GetState</w:t>
      </w:r>
      <w:proofErr w:type="spellEnd"/>
      <w:r>
        <w:rPr>
          <w:rFonts w:ascii="Arial Narrow" w:hAnsi="Arial Narrow" w:cs="Arial Narrow"/>
        </w:rPr>
        <w:t>());</w:t>
      </w:r>
      <w:r>
        <w:rPr>
          <w:rFonts w:ascii="Arial Narrow" w:hAnsi="Arial Narrow" w:cs="Arial Narrow"/>
        </w:rPr>
        <w:tab/>
        <w:t>//</w:t>
      </w:r>
      <w:r>
        <w:rPr>
          <w:rFonts w:ascii="Arial Narrow" w:eastAsia="Arial Narrow" w:hAnsi="Arial Narrow" w:cs="Arial Narrow"/>
        </w:rPr>
        <w:t xml:space="preserve"> </w:t>
      </w:r>
      <w:r>
        <w:rPr>
          <w:rFonts w:ascii="Arial Narrow" w:hAnsi="Arial Narrow" w:cs="Arial Narrow"/>
        </w:rPr>
        <w:t>Print</w:t>
      </w:r>
      <w:r>
        <w:rPr>
          <w:rFonts w:ascii="Arial Narrow" w:eastAsia="Arial Narrow" w:hAnsi="Arial Narrow" w:cs="Arial Narrow"/>
        </w:rPr>
        <w:t xml:space="preserve"> </w:t>
      </w:r>
      <w:r>
        <w:rPr>
          <w:rFonts w:ascii="Arial Narrow" w:hAnsi="Arial Narrow" w:cs="Arial Narrow"/>
        </w:rPr>
        <w:t>per-round</w:t>
      </w:r>
      <w:r>
        <w:rPr>
          <w:rFonts w:ascii="Arial Narrow" w:eastAsia="Arial Narrow" w:hAnsi="Arial Narrow" w:cs="Arial Narrow"/>
        </w:rPr>
        <w:t xml:space="preserve"> </w:t>
      </w:r>
      <w:r>
        <w:rPr>
          <w:rFonts w:ascii="Arial Narrow" w:hAnsi="Arial Narrow" w:cs="Arial Narrow"/>
        </w:rPr>
        <w:t>result</w:t>
      </w:r>
    </w:p>
    <w:p w:rsidR="00A47A8F" w:rsidRDefault="008647FC">
      <w:pPr>
        <w:pStyle w:val="NoSpacing"/>
        <w:rPr>
          <w:rFonts w:ascii="Arial Narrow" w:hAnsi="Arial Narrow" w:cs="Arial Narrow"/>
        </w:rPr>
      </w:pPr>
      <w:proofErr w:type="gramStart"/>
      <w:r>
        <w:rPr>
          <w:rFonts w:ascii="Arial Narrow" w:hAnsi="Arial Narrow" w:cs="Arial Narrow"/>
        </w:rPr>
        <w:t>end</w:t>
      </w:r>
      <w:proofErr w:type="gramEnd"/>
    </w:p>
    <w:p w:rsidR="00A47A8F" w:rsidRDefault="008647FC">
      <w:pPr>
        <w:pStyle w:val="NoSpacing"/>
        <w:rPr>
          <w:rFonts w:ascii="Arial Narrow" w:hAnsi="Arial Narrow" w:cs="Arial Narrow"/>
        </w:rPr>
      </w:pPr>
      <w:proofErr w:type="gramStart"/>
      <w:r>
        <w:rPr>
          <w:rFonts w:ascii="Arial Narrow" w:hAnsi="Arial Narrow" w:cs="Arial Narrow"/>
        </w:rPr>
        <w:t>while</w:t>
      </w:r>
      <w:proofErr w:type="gramEnd"/>
      <w:r>
        <w:rPr>
          <w:rFonts w:ascii="Arial Narrow" w:eastAsia="Arial Narrow" w:hAnsi="Arial Narrow" w:cs="Arial Narrow"/>
        </w:rPr>
        <w:t xml:space="preserve"> </w:t>
      </w:r>
      <w:r>
        <w:rPr>
          <w:rFonts w:ascii="Arial Narrow" w:hAnsi="Arial Narrow" w:cs="Arial Narrow"/>
        </w:rPr>
        <w:t>(</w:t>
      </w:r>
      <w:proofErr w:type="spellStart"/>
      <w:r>
        <w:rPr>
          <w:rFonts w:ascii="Arial Narrow" w:hAnsi="Arial Narrow" w:cs="Arial Narrow"/>
        </w:rPr>
        <w:t>my_aes_encryptor.done</w:t>
      </w:r>
      <w:proofErr w:type="spellEnd"/>
      <w:r>
        <w:rPr>
          <w:rFonts w:ascii="Arial Narrow" w:eastAsia="Arial Narrow" w:hAnsi="Arial Narrow" w:cs="Arial Narrow"/>
        </w:rPr>
        <w:t xml:space="preserve"> </w:t>
      </w:r>
      <w:r>
        <w:rPr>
          <w:rFonts w:ascii="Arial Narrow" w:hAnsi="Arial Narrow" w:cs="Arial Narrow"/>
        </w:rPr>
        <w:t>==</w:t>
      </w:r>
      <w:r>
        <w:rPr>
          <w:rFonts w:ascii="Arial Narrow" w:eastAsia="Arial Narrow" w:hAnsi="Arial Narrow" w:cs="Arial Narrow"/>
        </w:rPr>
        <w:t xml:space="preserve"> </w:t>
      </w:r>
      <w:r>
        <w:rPr>
          <w:rFonts w:ascii="Arial Narrow" w:hAnsi="Arial Narrow" w:cs="Arial Narrow"/>
        </w:rPr>
        <w:t>0);</w:t>
      </w:r>
    </w:p>
    <w:p w:rsidR="00A47A8F" w:rsidRDefault="008647FC">
      <w:pPr>
        <w:rPr>
          <w:rFonts w:ascii="Arial Narrow" w:hAnsi="Arial Narrow" w:cs="Arial Narrow"/>
          <w:sz w:val="20"/>
        </w:rPr>
      </w:pPr>
      <w:proofErr w:type="spellStart"/>
      <w:proofErr w:type="gramStart"/>
      <w:r>
        <w:rPr>
          <w:rFonts w:ascii="Arial Narrow" w:hAnsi="Arial Narrow" w:cs="Arial Narrow"/>
          <w:sz w:val="20"/>
        </w:rPr>
        <w:t>ct</w:t>
      </w:r>
      <w:proofErr w:type="spellEnd"/>
      <w:proofErr w:type="gramEnd"/>
      <w:r>
        <w:rPr>
          <w:rFonts w:ascii="Arial Narrow" w:eastAsia="Arial Narrow" w:hAnsi="Arial Narrow" w:cs="Arial Narrow"/>
          <w:sz w:val="20"/>
        </w:rPr>
        <w:t xml:space="preserve"> </w:t>
      </w:r>
      <w:r>
        <w:rPr>
          <w:rFonts w:ascii="Arial Narrow" w:hAnsi="Arial Narrow" w:cs="Arial Narrow"/>
          <w:sz w:val="20"/>
        </w:rPr>
        <w:t>=</w:t>
      </w:r>
      <w:r>
        <w:rPr>
          <w:rFonts w:ascii="Arial Narrow" w:eastAsia="Arial Narrow" w:hAnsi="Arial Narrow" w:cs="Arial Narrow"/>
          <w:sz w:val="20"/>
        </w:rPr>
        <w:t xml:space="preserve"> </w:t>
      </w:r>
      <w:proofErr w:type="spellStart"/>
      <w:r>
        <w:rPr>
          <w:rFonts w:ascii="Arial Narrow" w:hAnsi="Arial Narrow" w:cs="Arial Narrow"/>
          <w:sz w:val="20"/>
        </w:rPr>
        <w:t>my_aes_encryptor.GetState</w:t>
      </w:r>
      <w:proofErr w:type="spellEnd"/>
      <w:r>
        <w:rPr>
          <w:rFonts w:ascii="Arial Narrow" w:hAnsi="Arial Narrow" w:cs="Arial Narrow"/>
          <w:sz w:val="20"/>
        </w:rPr>
        <w:t>();</w:t>
      </w:r>
      <w:r>
        <w:rPr>
          <w:rFonts w:ascii="Arial Narrow" w:hAnsi="Arial Narrow" w:cs="Arial Narrow"/>
          <w:sz w:val="20"/>
        </w:rPr>
        <w:tab/>
      </w:r>
      <w:r>
        <w:rPr>
          <w:rFonts w:ascii="Arial Narrow" w:hAnsi="Arial Narrow" w:cs="Arial Narrow"/>
          <w:sz w:val="20"/>
        </w:rPr>
        <w:tab/>
        <w:t>//</w:t>
      </w:r>
      <w:r>
        <w:rPr>
          <w:rFonts w:ascii="Arial Narrow" w:eastAsia="Arial Narrow" w:hAnsi="Arial Narrow" w:cs="Arial Narrow"/>
          <w:sz w:val="20"/>
        </w:rPr>
        <w:t xml:space="preserve"> </w:t>
      </w:r>
      <w:r>
        <w:rPr>
          <w:rFonts w:ascii="Arial Narrow" w:hAnsi="Arial Narrow" w:cs="Arial Narrow"/>
          <w:sz w:val="20"/>
        </w:rPr>
        <w:t>Get</w:t>
      </w:r>
      <w:r>
        <w:rPr>
          <w:rFonts w:ascii="Arial Narrow" w:eastAsia="Arial Narrow" w:hAnsi="Arial Narrow" w:cs="Arial Narrow"/>
          <w:sz w:val="20"/>
        </w:rPr>
        <w:t xml:space="preserve"> </w:t>
      </w:r>
      <w:proofErr w:type="spellStart"/>
      <w:r>
        <w:rPr>
          <w:rFonts w:ascii="Arial Narrow" w:hAnsi="Arial Narrow" w:cs="Arial Narrow"/>
          <w:sz w:val="20"/>
        </w:rPr>
        <w:t>ciphertext</w:t>
      </w:r>
      <w:proofErr w:type="spellEnd"/>
    </w:p>
    <w:p w:rsidR="00A47A8F" w:rsidRDefault="008647FC">
      <w:pPr>
        <w:rPr>
          <w:sz w:val="20"/>
        </w:rPr>
      </w:pPr>
      <w:r>
        <w:t>….</w:t>
      </w:r>
    </w:p>
    <w:p w:rsidR="00A47A8F" w:rsidRDefault="00A47A8F">
      <w:pPr>
        <w:pStyle w:val="Heading2"/>
        <w:pBdr>
          <w:bottom w:val="single" w:sz="4" w:space="1" w:color="auto"/>
        </w:pBdr>
      </w:pPr>
    </w:p>
    <w:p w:rsidR="00A47A8F" w:rsidRDefault="008647FC">
      <w:pPr>
        <w:pStyle w:val="Heading2name"/>
      </w:pPr>
      <w:bookmarkStart w:id="3" w:name="Clocks"/>
      <w:r>
        <w:t>Class Properties and Methods</w:t>
      </w:r>
    </w:p>
    <w:p w:rsidR="00A47A8F" w:rsidRDefault="008647FC">
      <w:r>
        <w:t xml:space="preserve">Inside the model the State, Key Schedule, and round counter are maintained as protected </w:t>
      </w:r>
      <w:proofErr w:type="gramStart"/>
      <w:r>
        <w:t>properties  which</w:t>
      </w:r>
      <w:proofErr w:type="gramEnd"/>
      <w:r>
        <w:t xml:space="preserve"> can be accessed through dedicated methods. Other properties like the done and loaded flags are exposed to the outside world and can be accessed directly. By calling the exposed methods the model can be driven to generate known good results at different point during simulation for verification of the </w:t>
      </w:r>
      <w:proofErr w:type="spellStart"/>
      <w:r>
        <w:t>uut</w:t>
      </w:r>
      <w:proofErr w:type="spellEnd"/>
      <w:r>
        <w:t>.</w:t>
      </w:r>
    </w:p>
    <w:p w:rsidR="00A47A8F" w:rsidRDefault="00A47A8F"/>
    <w:p w:rsidR="00A47A8F" w:rsidRDefault="008647FC">
      <w:pPr>
        <w:pStyle w:val="Heading3"/>
      </w:pPr>
      <w:r>
        <w:t>Properties</w:t>
      </w:r>
    </w:p>
    <w:tbl>
      <w:tblPr>
        <w:tblW w:w="0" w:type="auto"/>
        <w:tblLayout w:type="fixed"/>
        <w:tblLook w:val="0000" w:firstRow="0" w:lastRow="0" w:firstColumn="0" w:lastColumn="0" w:noHBand="0" w:noVBand="0"/>
      </w:tblPr>
      <w:tblGrid>
        <w:gridCol w:w="1998"/>
        <w:gridCol w:w="7578"/>
      </w:tblGrid>
      <w:tr w:rsidR="00A47A8F">
        <w:tc>
          <w:tcPr>
            <w:tcW w:w="1998" w:type="dxa"/>
          </w:tcPr>
          <w:p w:rsidR="00A47A8F" w:rsidRDefault="008647FC">
            <w:pPr>
              <w:snapToGrid w:val="0"/>
            </w:pPr>
            <w:r>
              <w:t>Name</w:t>
            </w:r>
          </w:p>
        </w:tc>
        <w:tc>
          <w:tcPr>
            <w:tcW w:w="7578" w:type="dxa"/>
          </w:tcPr>
          <w:p w:rsidR="00A47A8F" w:rsidRDefault="008647FC">
            <w:pPr>
              <w:snapToGrid w:val="0"/>
              <w:rPr>
                <w:rFonts w:ascii="Arial Narrow" w:hAnsi="Arial Narrow" w:cs="Arial Narrow"/>
              </w:rPr>
            </w:pPr>
            <w:r>
              <w:rPr>
                <w:rFonts w:ascii="Arial Narrow" w:hAnsi="Arial Narrow" w:cs="Arial Narrow"/>
              </w:rPr>
              <w:t>done</w:t>
            </w:r>
          </w:p>
        </w:tc>
      </w:tr>
      <w:tr w:rsidR="00A47A8F">
        <w:tc>
          <w:tcPr>
            <w:tcW w:w="1998" w:type="dxa"/>
          </w:tcPr>
          <w:p w:rsidR="00A47A8F" w:rsidRDefault="008647FC">
            <w:pPr>
              <w:snapToGrid w:val="0"/>
            </w:pPr>
            <w:r>
              <w:t>Declaration</w:t>
            </w:r>
          </w:p>
        </w:tc>
        <w:tc>
          <w:tcPr>
            <w:tcW w:w="7578" w:type="dxa"/>
          </w:tcPr>
          <w:p w:rsidR="00A47A8F" w:rsidRDefault="008647FC">
            <w:pPr>
              <w:snapToGrid w:val="0"/>
              <w:rPr>
                <w:rFonts w:ascii="Arial Narrow" w:hAnsi="Arial Narrow" w:cs="Arial Narrow"/>
              </w:rPr>
            </w:pPr>
            <w:r>
              <w:rPr>
                <w:rFonts w:ascii="Arial Narrow" w:hAnsi="Arial Narrow" w:cs="Arial Narrow"/>
              </w:rPr>
              <w:t>bit</w:t>
            </w:r>
            <w:r>
              <w:rPr>
                <w:rFonts w:ascii="Arial Narrow" w:eastAsia="Arial Narrow" w:hAnsi="Arial Narrow" w:cs="Arial Narrow"/>
              </w:rPr>
              <w:t xml:space="preserve"> </w:t>
            </w:r>
            <w:r>
              <w:rPr>
                <w:rFonts w:ascii="Arial Narrow" w:hAnsi="Arial Narrow" w:cs="Arial Narrow"/>
              </w:rPr>
              <w:t>done</w:t>
            </w:r>
          </w:p>
        </w:tc>
      </w:tr>
      <w:tr w:rsidR="00A47A8F">
        <w:tc>
          <w:tcPr>
            <w:tcW w:w="1998" w:type="dxa"/>
          </w:tcPr>
          <w:p w:rsidR="00A47A8F" w:rsidRDefault="008647FC">
            <w:pPr>
              <w:snapToGrid w:val="0"/>
            </w:pPr>
            <w:r>
              <w:t>Description</w:t>
            </w:r>
          </w:p>
        </w:tc>
        <w:tc>
          <w:tcPr>
            <w:tcW w:w="7578" w:type="dxa"/>
          </w:tcPr>
          <w:p w:rsidR="00A47A8F" w:rsidRDefault="008647FC">
            <w:pPr>
              <w:snapToGrid w:val="0"/>
            </w:pPr>
            <w:r>
              <w:t xml:space="preserve">Done flag indicated the end of decryption. Initialized to ‘0’ in </w:t>
            </w:r>
            <w:proofErr w:type="gramStart"/>
            <w:r>
              <w:rPr>
                <w:rFonts w:ascii="Arial Narrow" w:hAnsi="Arial Narrow" w:cs="Arial Narrow"/>
              </w:rPr>
              <w:t>new(</w:t>
            </w:r>
            <w:proofErr w:type="gramEnd"/>
            <w:r>
              <w:rPr>
                <w:rFonts w:ascii="Arial Narrow" w:hAnsi="Arial Narrow" w:cs="Arial Narrow"/>
              </w:rPr>
              <w:t>)</w:t>
            </w:r>
            <w:r w:rsidR="00D66933">
              <w:t>,</w:t>
            </w:r>
            <w:r>
              <w:t xml:space="preserve"> </w:t>
            </w:r>
            <w:proofErr w:type="spellStart"/>
            <w:r>
              <w:rPr>
                <w:rFonts w:ascii="Arial Narrow" w:hAnsi="Arial Narrow" w:cs="Arial Narrow"/>
              </w:rPr>
              <w:t>LoadCt</w:t>
            </w:r>
            <w:proofErr w:type="spellEnd"/>
            <w:r>
              <w:rPr>
                <w:rFonts w:ascii="Arial Narrow" w:hAnsi="Arial Narrow" w:cs="Arial Narrow"/>
              </w:rPr>
              <w:t>()</w:t>
            </w:r>
            <w:r w:rsidR="00D66933">
              <w:rPr>
                <w:rFonts w:ascii="Arial Narrow" w:hAnsi="Arial Narrow" w:cs="Arial Narrow"/>
              </w:rPr>
              <w:t xml:space="preserve"> </w:t>
            </w:r>
            <w:r w:rsidR="00D66933" w:rsidRPr="00D66933">
              <w:t>and</w:t>
            </w:r>
            <w:r w:rsidR="00D66933">
              <w:rPr>
                <w:rFonts w:ascii="Arial Narrow" w:hAnsi="Arial Narrow" w:cs="Arial Narrow"/>
              </w:rPr>
              <w:t xml:space="preserve"> </w:t>
            </w:r>
            <w:proofErr w:type="spellStart"/>
            <w:r w:rsidR="00D66933">
              <w:rPr>
                <w:rFonts w:ascii="Arial Narrow" w:hAnsi="Arial Narrow" w:cs="Arial Narrow"/>
              </w:rPr>
              <w:t>LoadPt</w:t>
            </w:r>
            <w:proofErr w:type="spellEnd"/>
            <w:r w:rsidR="00D66933">
              <w:rPr>
                <w:rFonts w:ascii="Arial Narrow" w:hAnsi="Arial Narrow" w:cs="Arial Narrow"/>
              </w:rPr>
              <w:t>()</w:t>
            </w:r>
            <w:r>
              <w:t xml:space="preserve">. Set to ‘1’ in </w:t>
            </w:r>
            <w:proofErr w:type="gramStart"/>
            <w:r>
              <w:rPr>
                <w:rFonts w:ascii="Arial Narrow" w:hAnsi="Arial Narrow" w:cs="Arial Narrow"/>
              </w:rPr>
              <w:t>run(</w:t>
            </w:r>
            <w:proofErr w:type="gramEnd"/>
            <w:r>
              <w:rPr>
                <w:rFonts w:ascii="Arial Narrow" w:hAnsi="Arial Narrow" w:cs="Arial Narrow"/>
              </w:rPr>
              <w:t>)</w:t>
            </w:r>
            <w:r>
              <w:t xml:space="preserve"> after the last round is completed. When </w:t>
            </w:r>
            <w:r>
              <w:rPr>
                <w:rFonts w:ascii="Arial Narrow" w:hAnsi="Arial Narrow" w:cs="Arial Narrow"/>
              </w:rPr>
              <w:t>done</w:t>
            </w:r>
            <w:r>
              <w:t xml:space="preserve">=’1’, </w:t>
            </w:r>
            <w:r>
              <w:rPr>
                <w:rFonts w:ascii="Arial Narrow" w:hAnsi="Arial Narrow" w:cs="Arial Narrow"/>
              </w:rPr>
              <w:t>state</w:t>
            </w:r>
            <w:r>
              <w:t xml:space="preserve"> contains valid plaintext. </w:t>
            </w:r>
            <w:proofErr w:type="spellStart"/>
            <w:r>
              <w:t>Testbench</w:t>
            </w:r>
            <w:proofErr w:type="spellEnd"/>
            <w:r>
              <w:t xml:space="preserve"> codes can check this flag to determine if the last round is completed.</w:t>
            </w:r>
          </w:p>
        </w:tc>
      </w:tr>
    </w:tbl>
    <w:p w:rsidR="00A47A8F" w:rsidRDefault="00A47A8F"/>
    <w:tbl>
      <w:tblPr>
        <w:tblW w:w="0" w:type="auto"/>
        <w:tblLayout w:type="fixed"/>
        <w:tblLook w:val="0000" w:firstRow="0" w:lastRow="0" w:firstColumn="0" w:lastColumn="0" w:noHBand="0" w:noVBand="0"/>
      </w:tblPr>
      <w:tblGrid>
        <w:gridCol w:w="1998"/>
        <w:gridCol w:w="7578"/>
      </w:tblGrid>
      <w:tr w:rsidR="00A47A8F">
        <w:tc>
          <w:tcPr>
            <w:tcW w:w="1998" w:type="dxa"/>
          </w:tcPr>
          <w:p w:rsidR="00A47A8F" w:rsidRDefault="008647FC">
            <w:pPr>
              <w:snapToGrid w:val="0"/>
            </w:pPr>
            <w:r>
              <w:t>Name</w:t>
            </w:r>
          </w:p>
        </w:tc>
        <w:tc>
          <w:tcPr>
            <w:tcW w:w="7578" w:type="dxa"/>
          </w:tcPr>
          <w:p w:rsidR="00A47A8F" w:rsidRDefault="008647FC">
            <w:pPr>
              <w:snapToGrid w:val="0"/>
              <w:rPr>
                <w:rFonts w:ascii="Arial Narrow" w:hAnsi="Arial Narrow" w:cs="Arial Narrow"/>
              </w:rPr>
            </w:pPr>
            <w:r>
              <w:rPr>
                <w:rFonts w:ascii="Arial Narrow" w:hAnsi="Arial Narrow" w:cs="Arial Narrow"/>
              </w:rPr>
              <w:t>loaded</w:t>
            </w:r>
          </w:p>
        </w:tc>
      </w:tr>
      <w:tr w:rsidR="00A47A8F">
        <w:tc>
          <w:tcPr>
            <w:tcW w:w="1998" w:type="dxa"/>
          </w:tcPr>
          <w:p w:rsidR="00A47A8F" w:rsidRDefault="008647FC">
            <w:pPr>
              <w:snapToGrid w:val="0"/>
            </w:pPr>
            <w:r>
              <w:t>Declaration</w:t>
            </w:r>
          </w:p>
        </w:tc>
        <w:tc>
          <w:tcPr>
            <w:tcW w:w="7578" w:type="dxa"/>
          </w:tcPr>
          <w:p w:rsidR="00A47A8F" w:rsidRDefault="008647FC">
            <w:pPr>
              <w:snapToGrid w:val="0"/>
              <w:rPr>
                <w:rFonts w:ascii="Arial Narrow" w:hAnsi="Arial Narrow" w:cs="Arial Narrow"/>
              </w:rPr>
            </w:pPr>
            <w:r>
              <w:rPr>
                <w:rFonts w:ascii="Arial Narrow" w:hAnsi="Arial Narrow" w:cs="Arial Narrow"/>
              </w:rPr>
              <w:t>bit</w:t>
            </w:r>
            <w:r>
              <w:rPr>
                <w:rFonts w:ascii="Arial Narrow" w:eastAsia="Arial Narrow" w:hAnsi="Arial Narrow" w:cs="Arial Narrow"/>
              </w:rPr>
              <w:t xml:space="preserve"> </w:t>
            </w:r>
            <w:r>
              <w:rPr>
                <w:rFonts w:ascii="Arial Narrow" w:hAnsi="Arial Narrow" w:cs="Arial Narrow"/>
              </w:rPr>
              <w:t>loaded</w:t>
            </w:r>
          </w:p>
        </w:tc>
      </w:tr>
      <w:tr w:rsidR="00A47A8F">
        <w:tc>
          <w:tcPr>
            <w:tcW w:w="1998" w:type="dxa"/>
          </w:tcPr>
          <w:p w:rsidR="00A47A8F" w:rsidRDefault="008647FC">
            <w:pPr>
              <w:snapToGrid w:val="0"/>
            </w:pPr>
            <w:r>
              <w:t>Description</w:t>
            </w:r>
          </w:p>
        </w:tc>
        <w:tc>
          <w:tcPr>
            <w:tcW w:w="7578" w:type="dxa"/>
          </w:tcPr>
          <w:p w:rsidR="00A47A8F" w:rsidRDefault="008647FC">
            <w:pPr>
              <w:snapToGrid w:val="0"/>
            </w:pPr>
            <w:r>
              <w:t xml:space="preserve">Flag indicates whether a valid </w:t>
            </w:r>
            <w:proofErr w:type="spellStart"/>
            <w:r>
              <w:t>ciphertext</w:t>
            </w:r>
            <w:proofErr w:type="spellEnd"/>
            <w:r>
              <w:t xml:space="preserve"> is loaded to the model. Initialized to ‘0’ by </w:t>
            </w:r>
            <w:proofErr w:type="gramStart"/>
            <w:r>
              <w:rPr>
                <w:rFonts w:ascii="Arial Narrow" w:hAnsi="Arial Narrow" w:cs="Arial Narrow"/>
              </w:rPr>
              <w:t>new(</w:t>
            </w:r>
            <w:proofErr w:type="gramEnd"/>
            <w:r>
              <w:rPr>
                <w:rFonts w:ascii="Arial Narrow" w:hAnsi="Arial Narrow" w:cs="Arial Narrow"/>
              </w:rPr>
              <w:t>)</w:t>
            </w:r>
            <w:r>
              <w:t xml:space="preserve">. Set to ‘1’ when </w:t>
            </w:r>
            <w:proofErr w:type="spellStart"/>
            <w:proofErr w:type="gramStart"/>
            <w:r>
              <w:rPr>
                <w:rFonts w:ascii="Arial Narrow" w:hAnsi="Arial Narrow" w:cs="Arial Narrow"/>
              </w:rPr>
              <w:t>LoadCt</w:t>
            </w:r>
            <w:proofErr w:type="spellEnd"/>
            <w:r>
              <w:rPr>
                <w:rFonts w:ascii="Arial Narrow" w:hAnsi="Arial Narrow" w:cs="Arial Narrow"/>
              </w:rPr>
              <w:t>(</w:t>
            </w:r>
            <w:proofErr w:type="gramEnd"/>
            <w:r>
              <w:rPr>
                <w:rFonts w:ascii="Arial Narrow" w:hAnsi="Arial Narrow" w:cs="Arial Narrow"/>
              </w:rPr>
              <w:t>)</w:t>
            </w:r>
            <w:r>
              <w:t xml:space="preserve"> </w:t>
            </w:r>
            <w:r w:rsidR="00D66933">
              <w:t xml:space="preserve">or </w:t>
            </w:r>
            <w:proofErr w:type="spellStart"/>
            <w:r w:rsidR="00D66933" w:rsidRPr="00D66933">
              <w:rPr>
                <w:rFonts w:ascii="Arial Narrow" w:hAnsi="Arial Narrow" w:cs="Arial"/>
              </w:rPr>
              <w:t>LoadPt</w:t>
            </w:r>
            <w:proofErr w:type="spellEnd"/>
            <w:r w:rsidR="00D66933" w:rsidRPr="00D66933">
              <w:rPr>
                <w:rFonts w:ascii="Arial Narrow" w:hAnsi="Arial Narrow" w:cs="Arial"/>
              </w:rPr>
              <w:t>()</w:t>
            </w:r>
            <w:r w:rsidR="00D66933">
              <w:t xml:space="preserve"> </w:t>
            </w:r>
            <w:r>
              <w:t xml:space="preserve">is called. Reset to ‘0’ by </w:t>
            </w:r>
            <w:proofErr w:type="gramStart"/>
            <w:r>
              <w:rPr>
                <w:rFonts w:ascii="Arial Narrow" w:hAnsi="Arial Narrow" w:cs="Arial Narrow"/>
              </w:rPr>
              <w:t>run(</w:t>
            </w:r>
            <w:proofErr w:type="gramEnd"/>
            <w:r>
              <w:rPr>
                <w:rFonts w:ascii="Arial Narrow" w:hAnsi="Arial Narrow" w:cs="Arial Narrow"/>
              </w:rPr>
              <w:t>)</w:t>
            </w:r>
            <w:r>
              <w:t xml:space="preserve"> when the last round is finished. </w:t>
            </w:r>
            <w:proofErr w:type="spellStart"/>
            <w:r>
              <w:t>Testbench</w:t>
            </w:r>
            <w:proofErr w:type="spellEnd"/>
            <w:r>
              <w:t xml:space="preserve"> codes can check this flag to determine if the model is loaded with a valid </w:t>
            </w:r>
            <w:proofErr w:type="spellStart"/>
            <w:r>
              <w:t>ciphertext</w:t>
            </w:r>
            <w:proofErr w:type="spellEnd"/>
            <w:r w:rsidR="00D66933">
              <w:t xml:space="preserve"> or plaintext</w:t>
            </w:r>
            <w:r>
              <w:t>.</w:t>
            </w:r>
          </w:p>
        </w:tc>
      </w:tr>
    </w:tbl>
    <w:p w:rsidR="00A47A8F" w:rsidRDefault="00A47A8F"/>
    <w:p w:rsidR="00A47A8F" w:rsidRDefault="008647FC">
      <w:pPr>
        <w:spacing w:after="0"/>
        <w:jc w:val="left"/>
        <w:rPr>
          <w:rFonts w:ascii="Arial" w:hAnsi="Arial"/>
          <w:b/>
          <w:sz w:val="32"/>
        </w:rPr>
      </w:pPr>
      <w:r>
        <w:br w:type="page"/>
      </w:r>
    </w:p>
    <w:p w:rsidR="00A47A8F" w:rsidRDefault="008647FC">
      <w:pPr>
        <w:pStyle w:val="Heading3"/>
      </w:pPr>
      <w:r>
        <w:t>Methods</w:t>
      </w:r>
    </w:p>
    <w:tbl>
      <w:tblPr>
        <w:tblW w:w="0" w:type="auto"/>
        <w:tblLayout w:type="fixed"/>
        <w:tblLook w:val="0000" w:firstRow="0" w:lastRow="0" w:firstColumn="0" w:lastColumn="0" w:noHBand="0" w:noVBand="0"/>
      </w:tblPr>
      <w:tblGrid>
        <w:gridCol w:w="1998"/>
        <w:gridCol w:w="7578"/>
      </w:tblGrid>
      <w:tr w:rsidR="00A47A8F">
        <w:tc>
          <w:tcPr>
            <w:tcW w:w="1998" w:type="dxa"/>
          </w:tcPr>
          <w:p w:rsidR="00A47A8F" w:rsidRDefault="008647FC">
            <w:pPr>
              <w:snapToGrid w:val="0"/>
            </w:pPr>
            <w:r>
              <w:t>Name</w:t>
            </w:r>
          </w:p>
        </w:tc>
        <w:tc>
          <w:tcPr>
            <w:tcW w:w="7578" w:type="dxa"/>
          </w:tcPr>
          <w:p w:rsidR="00A47A8F" w:rsidRDefault="008647FC">
            <w:pPr>
              <w:snapToGrid w:val="0"/>
              <w:rPr>
                <w:rFonts w:ascii="Arial Narrow" w:hAnsi="Arial Narrow" w:cs="Arial Narrow"/>
              </w:rPr>
            </w:pPr>
            <w:proofErr w:type="spellStart"/>
            <w:r>
              <w:rPr>
                <w:rFonts w:ascii="Arial Narrow" w:hAnsi="Arial Narrow" w:cs="Arial Narrow"/>
              </w:rPr>
              <w:t>LoadCt</w:t>
            </w:r>
            <w:proofErr w:type="spellEnd"/>
            <w:r>
              <w:rPr>
                <w:rFonts w:ascii="Arial Narrow" w:hAnsi="Arial Narrow" w:cs="Arial Narrow"/>
              </w:rPr>
              <w:t>()</w:t>
            </w:r>
          </w:p>
        </w:tc>
      </w:tr>
      <w:tr w:rsidR="00A47A8F">
        <w:tc>
          <w:tcPr>
            <w:tcW w:w="1998" w:type="dxa"/>
          </w:tcPr>
          <w:p w:rsidR="00A47A8F" w:rsidRDefault="008647FC">
            <w:pPr>
              <w:snapToGrid w:val="0"/>
            </w:pPr>
            <w:r>
              <w:t>Declaration</w:t>
            </w:r>
          </w:p>
        </w:tc>
        <w:tc>
          <w:tcPr>
            <w:tcW w:w="7578" w:type="dxa"/>
          </w:tcPr>
          <w:p w:rsidR="00A47A8F" w:rsidRDefault="008647FC">
            <w:pPr>
              <w:snapToGrid w:val="0"/>
              <w:rPr>
                <w:rFonts w:ascii="Arial Narrow" w:hAnsi="Arial Narrow" w:cs="Arial Narrow"/>
              </w:rPr>
            </w:pPr>
            <w:r>
              <w:rPr>
                <w:rFonts w:ascii="Arial Narrow" w:hAnsi="Arial Narrow" w:cs="Arial Narrow"/>
              </w:rPr>
              <w:t>task</w:t>
            </w:r>
            <w:r>
              <w:rPr>
                <w:rFonts w:ascii="Arial Narrow" w:eastAsia="Arial Narrow" w:hAnsi="Arial Narrow" w:cs="Arial Narrow"/>
              </w:rPr>
              <w:t xml:space="preserve"> </w:t>
            </w:r>
            <w:proofErr w:type="spellStart"/>
            <w:r>
              <w:rPr>
                <w:rFonts w:ascii="Arial Narrow" w:hAnsi="Arial Narrow" w:cs="Arial Narrow"/>
              </w:rPr>
              <w:t>LoadCt</w:t>
            </w:r>
            <w:proofErr w:type="spellEnd"/>
            <w:r>
              <w:rPr>
                <w:rFonts w:ascii="Arial Narrow" w:hAnsi="Arial Narrow" w:cs="Arial Narrow"/>
              </w:rPr>
              <w:t>(bit</w:t>
            </w:r>
            <w:r>
              <w:rPr>
                <w:rFonts w:ascii="Arial Narrow" w:eastAsia="Arial Narrow" w:hAnsi="Arial Narrow" w:cs="Arial Narrow"/>
              </w:rPr>
              <w:t xml:space="preserve"> </w:t>
            </w:r>
            <w:r>
              <w:rPr>
                <w:rFonts w:ascii="Arial Narrow" w:hAnsi="Arial Narrow" w:cs="Arial Narrow"/>
              </w:rPr>
              <w:t>[0:127]</w:t>
            </w:r>
            <w:r>
              <w:rPr>
                <w:rFonts w:ascii="Arial Narrow" w:eastAsia="Arial Narrow" w:hAnsi="Arial Narrow" w:cs="Arial Narrow"/>
              </w:rPr>
              <w:t xml:space="preserve"> </w:t>
            </w:r>
            <w:proofErr w:type="spellStart"/>
            <w:r>
              <w:rPr>
                <w:rFonts w:ascii="Arial Narrow" w:hAnsi="Arial Narrow" w:cs="Arial Narrow"/>
              </w:rPr>
              <w:t>ct</w:t>
            </w:r>
            <w:proofErr w:type="spellEnd"/>
            <w:r>
              <w:rPr>
                <w:rFonts w:ascii="Arial Narrow" w:hAnsi="Arial Narrow" w:cs="Arial Narrow"/>
              </w:rPr>
              <w:t>)</w:t>
            </w:r>
          </w:p>
        </w:tc>
      </w:tr>
      <w:tr w:rsidR="00A47A8F">
        <w:tc>
          <w:tcPr>
            <w:tcW w:w="1998" w:type="dxa"/>
          </w:tcPr>
          <w:p w:rsidR="00A47A8F" w:rsidRDefault="008647FC">
            <w:pPr>
              <w:snapToGrid w:val="0"/>
            </w:pPr>
            <w:r>
              <w:t>Properties modified</w:t>
            </w:r>
          </w:p>
        </w:tc>
        <w:tc>
          <w:tcPr>
            <w:tcW w:w="7578" w:type="dxa"/>
          </w:tcPr>
          <w:p w:rsidR="00A47A8F" w:rsidRDefault="008647FC">
            <w:pPr>
              <w:snapToGrid w:val="0"/>
              <w:rPr>
                <w:rFonts w:ascii="Arial Narrow" w:hAnsi="Arial Narrow" w:cs="Arial Narrow"/>
              </w:rPr>
            </w:pPr>
            <w:r>
              <w:rPr>
                <w:rFonts w:ascii="Arial Narrow" w:hAnsi="Arial Narrow" w:cs="Arial Narrow"/>
              </w:rPr>
              <w:t>state,</w:t>
            </w:r>
            <w:r>
              <w:rPr>
                <w:rFonts w:ascii="Arial Narrow" w:eastAsia="Arial Narrow" w:hAnsi="Arial Narrow" w:cs="Arial Narrow"/>
              </w:rPr>
              <w:t xml:space="preserve"> </w:t>
            </w:r>
            <w:r>
              <w:rPr>
                <w:rFonts w:ascii="Arial Narrow" w:hAnsi="Arial Narrow" w:cs="Arial Narrow"/>
              </w:rPr>
              <w:t>loaded,</w:t>
            </w:r>
            <w:r>
              <w:rPr>
                <w:rFonts w:ascii="Arial Narrow" w:eastAsia="Arial Narrow" w:hAnsi="Arial Narrow" w:cs="Arial Narrow"/>
              </w:rPr>
              <w:t xml:space="preserve"> </w:t>
            </w:r>
            <w:r>
              <w:rPr>
                <w:rFonts w:ascii="Arial Narrow" w:hAnsi="Arial Narrow" w:cs="Arial Narrow"/>
              </w:rPr>
              <w:t>done</w:t>
            </w:r>
          </w:p>
        </w:tc>
      </w:tr>
      <w:tr w:rsidR="00A47A8F">
        <w:tc>
          <w:tcPr>
            <w:tcW w:w="1998" w:type="dxa"/>
          </w:tcPr>
          <w:p w:rsidR="00A47A8F" w:rsidRDefault="008647FC">
            <w:pPr>
              <w:snapToGrid w:val="0"/>
            </w:pPr>
            <w:r>
              <w:t>Return value</w:t>
            </w:r>
          </w:p>
        </w:tc>
        <w:tc>
          <w:tcPr>
            <w:tcW w:w="7578" w:type="dxa"/>
          </w:tcPr>
          <w:p w:rsidR="00A47A8F" w:rsidRDefault="008647FC">
            <w:pPr>
              <w:snapToGrid w:val="0"/>
            </w:pPr>
            <w:r>
              <w:t>None</w:t>
            </w:r>
          </w:p>
        </w:tc>
      </w:tr>
      <w:tr w:rsidR="00A47A8F">
        <w:tc>
          <w:tcPr>
            <w:tcW w:w="1998" w:type="dxa"/>
          </w:tcPr>
          <w:p w:rsidR="00A47A8F" w:rsidRDefault="008647FC">
            <w:pPr>
              <w:snapToGrid w:val="0"/>
            </w:pPr>
            <w:r>
              <w:t>Description</w:t>
            </w:r>
          </w:p>
        </w:tc>
        <w:tc>
          <w:tcPr>
            <w:tcW w:w="7578" w:type="dxa"/>
          </w:tcPr>
          <w:p w:rsidR="00A47A8F" w:rsidRDefault="008647FC">
            <w:pPr>
              <w:snapToGrid w:val="0"/>
            </w:pPr>
            <w:r>
              <w:t xml:space="preserve">For decryption model only. Load valid </w:t>
            </w:r>
            <w:proofErr w:type="spellStart"/>
            <w:r>
              <w:t>ciphertext</w:t>
            </w:r>
            <w:proofErr w:type="spellEnd"/>
            <w:r>
              <w:t xml:space="preserve"> to state. </w:t>
            </w:r>
            <w:proofErr w:type="spellStart"/>
            <w:proofErr w:type="gramStart"/>
            <w:r>
              <w:rPr>
                <w:rFonts w:ascii="Arial Narrow" w:hAnsi="Arial Narrow" w:cs="Arial Narrow"/>
              </w:rPr>
              <w:t>ct</w:t>
            </w:r>
            <w:proofErr w:type="spellEnd"/>
            <w:proofErr w:type="gramEnd"/>
            <w:r>
              <w:t xml:space="preserve"> is a 128-bit vector holding the </w:t>
            </w:r>
            <w:proofErr w:type="spellStart"/>
            <w:r>
              <w:t>ciphertext</w:t>
            </w:r>
            <w:proofErr w:type="spellEnd"/>
            <w:r>
              <w:t>, with 1</w:t>
            </w:r>
            <w:r>
              <w:rPr>
                <w:vertAlign w:val="superscript"/>
              </w:rPr>
              <w:t>st</w:t>
            </w:r>
            <w:r>
              <w:t xml:space="preserve"> byte in </w:t>
            </w:r>
            <w:proofErr w:type="spellStart"/>
            <w:r>
              <w:rPr>
                <w:rFonts w:ascii="Arial Narrow" w:hAnsi="Arial Narrow" w:cs="Arial Narrow"/>
              </w:rPr>
              <w:t>ct</w:t>
            </w:r>
            <w:proofErr w:type="spellEnd"/>
            <w:r>
              <w:rPr>
                <w:rFonts w:ascii="Arial Narrow" w:hAnsi="Arial Narrow" w:cs="Arial Narrow"/>
              </w:rPr>
              <w:t>[0:7]</w:t>
            </w:r>
            <w:r>
              <w:t>, 2</w:t>
            </w:r>
            <w:r>
              <w:rPr>
                <w:vertAlign w:val="superscript"/>
              </w:rPr>
              <w:t>nd</w:t>
            </w:r>
            <w:r>
              <w:t xml:space="preserve"> byte in </w:t>
            </w:r>
            <w:proofErr w:type="spellStart"/>
            <w:r>
              <w:rPr>
                <w:rFonts w:ascii="Arial Narrow" w:hAnsi="Arial Narrow" w:cs="Arial Narrow"/>
              </w:rPr>
              <w:t>ct</w:t>
            </w:r>
            <w:proofErr w:type="spellEnd"/>
            <w:r>
              <w:rPr>
                <w:rFonts w:ascii="Arial Narrow" w:hAnsi="Arial Narrow" w:cs="Arial Narrow"/>
              </w:rPr>
              <w:t>[8:15]</w:t>
            </w:r>
            <w:r>
              <w:t xml:space="preserve">, …and so on. Make sure </w:t>
            </w:r>
            <w:proofErr w:type="spellStart"/>
            <w:proofErr w:type="gramStart"/>
            <w:r>
              <w:rPr>
                <w:rFonts w:ascii="Arial Narrow" w:hAnsi="Arial Narrow" w:cs="Arial Narrow"/>
              </w:rPr>
              <w:t>LoadCt</w:t>
            </w:r>
            <w:proofErr w:type="spellEnd"/>
            <w:r>
              <w:rPr>
                <w:rFonts w:ascii="Arial Narrow" w:hAnsi="Arial Narrow" w:cs="Arial Narrow"/>
              </w:rPr>
              <w:t>(</w:t>
            </w:r>
            <w:proofErr w:type="gramEnd"/>
            <w:r>
              <w:rPr>
                <w:rFonts w:ascii="Arial Narrow" w:hAnsi="Arial Narrow" w:cs="Arial Narrow"/>
              </w:rPr>
              <w:t>)</w:t>
            </w:r>
            <w:r>
              <w:t xml:space="preserve"> is called before calling </w:t>
            </w:r>
            <w:r>
              <w:rPr>
                <w:rFonts w:ascii="Arial Narrow" w:hAnsi="Arial Narrow" w:cs="Arial Narrow"/>
              </w:rPr>
              <w:t>run()</w:t>
            </w:r>
            <w:r>
              <w:rPr>
                <w:rFonts w:ascii="Arial Narrow" w:eastAsia="Arial Narrow" w:hAnsi="Arial Narrow" w:cs="Arial Narrow"/>
              </w:rPr>
              <w:t xml:space="preserve"> </w:t>
            </w:r>
            <w:r>
              <w:t xml:space="preserve">to ensure </w:t>
            </w:r>
            <w:r>
              <w:rPr>
                <w:rFonts w:ascii="Arial Narrow" w:hAnsi="Arial Narrow" w:cs="Arial Narrow"/>
              </w:rPr>
              <w:t>run()</w:t>
            </w:r>
            <w:r>
              <w:t xml:space="preserve"> doesn’t work on garbage. </w:t>
            </w:r>
            <w:proofErr w:type="spellStart"/>
            <w:proofErr w:type="gramStart"/>
            <w:r>
              <w:rPr>
                <w:rFonts w:ascii="Arial Narrow" w:hAnsi="Arial Narrow" w:cs="Arial Narrow"/>
              </w:rPr>
              <w:t>LoadCt</w:t>
            </w:r>
            <w:proofErr w:type="spellEnd"/>
            <w:r>
              <w:rPr>
                <w:rFonts w:ascii="Arial Narrow" w:hAnsi="Arial Narrow" w:cs="Arial Narrow"/>
              </w:rPr>
              <w:t>(</w:t>
            </w:r>
            <w:proofErr w:type="gramEnd"/>
            <w:r>
              <w:rPr>
                <w:rFonts w:ascii="Arial Narrow" w:hAnsi="Arial Narrow" w:cs="Arial Narrow"/>
              </w:rPr>
              <w:t>)</w:t>
            </w:r>
            <w:r>
              <w:t xml:space="preserve"> sets </w:t>
            </w:r>
            <w:r>
              <w:rPr>
                <w:rFonts w:ascii="Arial Narrow" w:hAnsi="Arial Narrow" w:cs="Arial Narrow"/>
              </w:rPr>
              <w:t>loaded</w:t>
            </w:r>
            <w:r>
              <w:t xml:space="preserve"> to ‘1’ and clears </w:t>
            </w:r>
            <w:r>
              <w:rPr>
                <w:rFonts w:ascii="Arial Narrow" w:hAnsi="Arial Narrow" w:cs="Arial Narrow"/>
              </w:rPr>
              <w:t>done</w:t>
            </w:r>
            <w:r>
              <w:t xml:space="preserve"> to ‘0’.</w:t>
            </w:r>
          </w:p>
        </w:tc>
      </w:tr>
    </w:tbl>
    <w:p w:rsidR="00A47A8F" w:rsidRDefault="00A47A8F"/>
    <w:tbl>
      <w:tblPr>
        <w:tblW w:w="0" w:type="auto"/>
        <w:tblLayout w:type="fixed"/>
        <w:tblLook w:val="0000" w:firstRow="0" w:lastRow="0" w:firstColumn="0" w:lastColumn="0" w:noHBand="0" w:noVBand="0"/>
      </w:tblPr>
      <w:tblGrid>
        <w:gridCol w:w="1998"/>
        <w:gridCol w:w="7578"/>
      </w:tblGrid>
      <w:tr w:rsidR="00A47A8F">
        <w:tc>
          <w:tcPr>
            <w:tcW w:w="1998" w:type="dxa"/>
          </w:tcPr>
          <w:p w:rsidR="00A47A8F" w:rsidRDefault="008647FC">
            <w:pPr>
              <w:snapToGrid w:val="0"/>
            </w:pPr>
            <w:r>
              <w:t>Name</w:t>
            </w:r>
          </w:p>
        </w:tc>
        <w:tc>
          <w:tcPr>
            <w:tcW w:w="7578" w:type="dxa"/>
          </w:tcPr>
          <w:p w:rsidR="00A47A8F" w:rsidRDefault="008647FC">
            <w:pPr>
              <w:snapToGrid w:val="0"/>
              <w:rPr>
                <w:rFonts w:ascii="Arial Narrow" w:hAnsi="Arial Narrow" w:cs="Arial Narrow"/>
              </w:rPr>
            </w:pPr>
            <w:proofErr w:type="spellStart"/>
            <w:r>
              <w:rPr>
                <w:rFonts w:ascii="Arial Narrow" w:hAnsi="Arial Narrow" w:cs="Arial Narrow"/>
              </w:rPr>
              <w:t>LoadPt</w:t>
            </w:r>
            <w:proofErr w:type="spellEnd"/>
            <w:r>
              <w:rPr>
                <w:rFonts w:ascii="Arial Narrow" w:hAnsi="Arial Narrow" w:cs="Arial Narrow"/>
              </w:rPr>
              <w:t>()</w:t>
            </w:r>
          </w:p>
        </w:tc>
      </w:tr>
      <w:tr w:rsidR="00A47A8F">
        <w:tc>
          <w:tcPr>
            <w:tcW w:w="1998" w:type="dxa"/>
          </w:tcPr>
          <w:p w:rsidR="00A47A8F" w:rsidRDefault="008647FC">
            <w:pPr>
              <w:snapToGrid w:val="0"/>
            </w:pPr>
            <w:r>
              <w:t>Declaration</w:t>
            </w:r>
          </w:p>
        </w:tc>
        <w:tc>
          <w:tcPr>
            <w:tcW w:w="7578" w:type="dxa"/>
          </w:tcPr>
          <w:p w:rsidR="00A47A8F" w:rsidRDefault="008647FC">
            <w:pPr>
              <w:snapToGrid w:val="0"/>
              <w:rPr>
                <w:rFonts w:ascii="Arial Narrow" w:hAnsi="Arial Narrow" w:cs="Arial Narrow"/>
              </w:rPr>
            </w:pPr>
            <w:r>
              <w:rPr>
                <w:rFonts w:ascii="Arial Narrow" w:hAnsi="Arial Narrow" w:cs="Arial Narrow"/>
              </w:rPr>
              <w:t>task</w:t>
            </w:r>
            <w:r>
              <w:rPr>
                <w:rFonts w:ascii="Arial Narrow" w:eastAsia="Arial Narrow" w:hAnsi="Arial Narrow" w:cs="Arial Narrow"/>
              </w:rPr>
              <w:t xml:space="preserve"> </w:t>
            </w:r>
            <w:proofErr w:type="spellStart"/>
            <w:r>
              <w:rPr>
                <w:rFonts w:ascii="Arial Narrow" w:hAnsi="Arial Narrow" w:cs="Arial Narrow"/>
              </w:rPr>
              <w:t>LoadPt</w:t>
            </w:r>
            <w:proofErr w:type="spellEnd"/>
            <w:r>
              <w:rPr>
                <w:rFonts w:ascii="Arial Narrow" w:hAnsi="Arial Narrow" w:cs="Arial Narrow"/>
              </w:rPr>
              <w:t>(bit</w:t>
            </w:r>
            <w:r>
              <w:rPr>
                <w:rFonts w:ascii="Arial Narrow" w:eastAsia="Arial Narrow" w:hAnsi="Arial Narrow" w:cs="Arial Narrow"/>
              </w:rPr>
              <w:t xml:space="preserve"> </w:t>
            </w:r>
            <w:r>
              <w:rPr>
                <w:rFonts w:ascii="Arial Narrow" w:hAnsi="Arial Narrow" w:cs="Arial Narrow"/>
              </w:rPr>
              <w:t>[0:127]</w:t>
            </w:r>
            <w:r>
              <w:rPr>
                <w:rFonts w:ascii="Arial Narrow" w:eastAsia="Arial Narrow" w:hAnsi="Arial Narrow" w:cs="Arial Narrow"/>
              </w:rPr>
              <w:t xml:space="preserve"> </w:t>
            </w:r>
            <w:proofErr w:type="spellStart"/>
            <w:r>
              <w:rPr>
                <w:rFonts w:ascii="Arial Narrow" w:eastAsia="Arial Narrow" w:hAnsi="Arial Narrow" w:cs="Arial Narrow"/>
              </w:rPr>
              <w:t>p</w:t>
            </w:r>
            <w:r>
              <w:rPr>
                <w:rFonts w:ascii="Arial Narrow" w:hAnsi="Arial Narrow" w:cs="Arial Narrow"/>
              </w:rPr>
              <w:t>t</w:t>
            </w:r>
            <w:proofErr w:type="spellEnd"/>
            <w:r>
              <w:rPr>
                <w:rFonts w:ascii="Arial Narrow" w:hAnsi="Arial Narrow" w:cs="Arial Narrow"/>
              </w:rPr>
              <w:t>)</w:t>
            </w:r>
          </w:p>
        </w:tc>
      </w:tr>
      <w:tr w:rsidR="00A47A8F">
        <w:tc>
          <w:tcPr>
            <w:tcW w:w="1998" w:type="dxa"/>
          </w:tcPr>
          <w:p w:rsidR="00A47A8F" w:rsidRDefault="008647FC">
            <w:pPr>
              <w:snapToGrid w:val="0"/>
            </w:pPr>
            <w:r>
              <w:t>Properties modified</w:t>
            </w:r>
          </w:p>
        </w:tc>
        <w:tc>
          <w:tcPr>
            <w:tcW w:w="7578" w:type="dxa"/>
          </w:tcPr>
          <w:p w:rsidR="00A47A8F" w:rsidRDefault="008647FC">
            <w:pPr>
              <w:snapToGrid w:val="0"/>
              <w:rPr>
                <w:rFonts w:ascii="Arial Narrow" w:hAnsi="Arial Narrow" w:cs="Arial Narrow"/>
              </w:rPr>
            </w:pPr>
            <w:r>
              <w:rPr>
                <w:rFonts w:ascii="Arial Narrow" w:hAnsi="Arial Narrow" w:cs="Arial Narrow"/>
              </w:rPr>
              <w:t>state,</w:t>
            </w:r>
            <w:r>
              <w:rPr>
                <w:rFonts w:ascii="Arial Narrow" w:eastAsia="Arial Narrow" w:hAnsi="Arial Narrow" w:cs="Arial Narrow"/>
              </w:rPr>
              <w:t xml:space="preserve"> </w:t>
            </w:r>
            <w:r>
              <w:rPr>
                <w:rFonts w:ascii="Arial Narrow" w:hAnsi="Arial Narrow" w:cs="Arial Narrow"/>
              </w:rPr>
              <w:t>loaded,</w:t>
            </w:r>
            <w:r>
              <w:rPr>
                <w:rFonts w:ascii="Arial Narrow" w:eastAsia="Arial Narrow" w:hAnsi="Arial Narrow" w:cs="Arial Narrow"/>
              </w:rPr>
              <w:t xml:space="preserve"> </w:t>
            </w:r>
            <w:r>
              <w:rPr>
                <w:rFonts w:ascii="Arial Narrow" w:hAnsi="Arial Narrow" w:cs="Arial Narrow"/>
              </w:rPr>
              <w:t>done</w:t>
            </w:r>
          </w:p>
        </w:tc>
      </w:tr>
      <w:tr w:rsidR="00A47A8F">
        <w:tc>
          <w:tcPr>
            <w:tcW w:w="1998" w:type="dxa"/>
          </w:tcPr>
          <w:p w:rsidR="00A47A8F" w:rsidRDefault="008647FC">
            <w:pPr>
              <w:snapToGrid w:val="0"/>
            </w:pPr>
            <w:r>
              <w:t>Return value</w:t>
            </w:r>
          </w:p>
        </w:tc>
        <w:tc>
          <w:tcPr>
            <w:tcW w:w="7578" w:type="dxa"/>
          </w:tcPr>
          <w:p w:rsidR="00A47A8F" w:rsidRDefault="008647FC">
            <w:pPr>
              <w:snapToGrid w:val="0"/>
            </w:pPr>
            <w:r>
              <w:t>None</w:t>
            </w:r>
          </w:p>
        </w:tc>
      </w:tr>
      <w:tr w:rsidR="00A47A8F">
        <w:tc>
          <w:tcPr>
            <w:tcW w:w="1998" w:type="dxa"/>
          </w:tcPr>
          <w:p w:rsidR="00A47A8F" w:rsidRDefault="008647FC">
            <w:pPr>
              <w:snapToGrid w:val="0"/>
            </w:pPr>
            <w:r>
              <w:t>Description</w:t>
            </w:r>
          </w:p>
        </w:tc>
        <w:tc>
          <w:tcPr>
            <w:tcW w:w="7578" w:type="dxa"/>
          </w:tcPr>
          <w:p w:rsidR="00A47A8F" w:rsidRDefault="008647FC">
            <w:pPr>
              <w:snapToGrid w:val="0"/>
            </w:pPr>
            <w:r>
              <w:t xml:space="preserve">For encryption model only. Load valid </w:t>
            </w:r>
            <w:proofErr w:type="spellStart"/>
            <w:r>
              <w:t>plainrtext</w:t>
            </w:r>
            <w:proofErr w:type="spellEnd"/>
            <w:r>
              <w:t xml:space="preserve"> to state. </w:t>
            </w:r>
            <w:proofErr w:type="spellStart"/>
            <w:proofErr w:type="gramStart"/>
            <w:r>
              <w:rPr>
                <w:rFonts w:ascii="Arial Narrow" w:hAnsi="Arial Narrow" w:cs="Arial Narrow"/>
              </w:rPr>
              <w:t>pt</w:t>
            </w:r>
            <w:proofErr w:type="spellEnd"/>
            <w:proofErr w:type="gramEnd"/>
            <w:r>
              <w:t xml:space="preserve"> is a 128-bit vector holding the plaintext, with 1</w:t>
            </w:r>
            <w:r>
              <w:rPr>
                <w:vertAlign w:val="superscript"/>
              </w:rPr>
              <w:t>st</w:t>
            </w:r>
            <w:r>
              <w:t xml:space="preserve"> byte in </w:t>
            </w:r>
            <w:proofErr w:type="spellStart"/>
            <w:r>
              <w:rPr>
                <w:rFonts w:ascii="Arial Narrow" w:hAnsi="Arial Narrow" w:cs="Arial Narrow"/>
              </w:rPr>
              <w:t>pt</w:t>
            </w:r>
            <w:proofErr w:type="spellEnd"/>
            <w:r>
              <w:rPr>
                <w:rFonts w:ascii="Arial Narrow" w:hAnsi="Arial Narrow" w:cs="Arial Narrow"/>
              </w:rPr>
              <w:t>[0:7]</w:t>
            </w:r>
            <w:r>
              <w:t>, 2</w:t>
            </w:r>
            <w:r>
              <w:rPr>
                <w:vertAlign w:val="superscript"/>
              </w:rPr>
              <w:t>nd</w:t>
            </w:r>
            <w:r>
              <w:t xml:space="preserve"> byte in </w:t>
            </w:r>
            <w:proofErr w:type="spellStart"/>
            <w:r>
              <w:rPr>
                <w:rFonts w:ascii="Arial Narrow" w:hAnsi="Arial Narrow" w:cs="Arial Narrow"/>
              </w:rPr>
              <w:t>pt</w:t>
            </w:r>
            <w:proofErr w:type="spellEnd"/>
            <w:r>
              <w:rPr>
                <w:rFonts w:ascii="Arial Narrow" w:hAnsi="Arial Narrow" w:cs="Arial Narrow"/>
              </w:rPr>
              <w:t>[8:15]</w:t>
            </w:r>
            <w:r>
              <w:t xml:space="preserve">, …and so on. Make sure </w:t>
            </w:r>
            <w:proofErr w:type="spellStart"/>
            <w:proofErr w:type="gramStart"/>
            <w:r>
              <w:rPr>
                <w:rFonts w:ascii="Arial Narrow" w:hAnsi="Arial Narrow" w:cs="Arial Narrow"/>
              </w:rPr>
              <w:t>LoadPt</w:t>
            </w:r>
            <w:proofErr w:type="spellEnd"/>
            <w:r>
              <w:rPr>
                <w:rFonts w:ascii="Arial Narrow" w:hAnsi="Arial Narrow" w:cs="Arial Narrow"/>
              </w:rPr>
              <w:t>(</w:t>
            </w:r>
            <w:proofErr w:type="gramEnd"/>
            <w:r>
              <w:rPr>
                <w:rFonts w:ascii="Arial Narrow" w:hAnsi="Arial Narrow" w:cs="Arial Narrow"/>
              </w:rPr>
              <w:t>)</w:t>
            </w:r>
            <w:r>
              <w:t xml:space="preserve"> is called before calling </w:t>
            </w:r>
            <w:r>
              <w:rPr>
                <w:rFonts w:ascii="Arial Narrow" w:hAnsi="Arial Narrow" w:cs="Arial Narrow"/>
              </w:rPr>
              <w:t>run()</w:t>
            </w:r>
            <w:r>
              <w:rPr>
                <w:rFonts w:ascii="Arial Narrow" w:eastAsia="Arial Narrow" w:hAnsi="Arial Narrow" w:cs="Arial Narrow"/>
              </w:rPr>
              <w:t xml:space="preserve"> </w:t>
            </w:r>
            <w:r>
              <w:t xml:space="preserve">to ensure </w:t>
            </w:r>
            <w:r>
              <w:rPr>
                <w:rFonts w:ascii="Arial Narrow" w:hAnsi="Arial Narrow" w:cs="Arial Narrow"/>
              </w:rPr>
              <w:t>run()</w:t>
            </w:r>
            <w:r>
              <w:t xml:space="preserve"> doesn’t work on garbage. </w:t>
            </w:r>
            <w:proofErr w:type="spellStart"/>
            <w:proofErr w:type="gramStart"/>
            <w:r>
              <w:rPr>
                <w:rFonts w:ascii="Arial Narrow" w:hAnsi="Arial Narrow" w:cs="Arial Narrow"/>
              </w:rPr>
              <w:t>LoadPt</w:t>
            </w:r>
            <w:proofErr w:type="spellEnd"/>
            <w:r>
              <w:rPr>
                <w:rFonts w:ascii="Arial Narrow" w:hAnsi="Arial Narrow" w:cs="Arial Narrow"/>
              </w:rPr>
              <w:t>(</w:t>
            </w:r>
            <w:proofErr w:type="gramEnd"/>
            <w:r>
              <w:rPr>
                <w:rFonts w:ascii="Arial Narrow" w:hAnsi="Arial Narrow" w:cs="Arial Narrow"/>
              </w:rPr>
              <w:t>)</w:t>
            </w:r>
            <w:r>
              <w:t xml:space="preserve"> sets </w:t>
            </w:r>
            <w:r>
              <w:rPr>
                <w:rFonts w:ascii="Arial Narrow" w:hAnsi="Arial Narrow" w:cs="Arial Narrow"/>
              </w:rPr>
              <w:t>loaded</w:t>
            </w:r>
            <w:r>
              <w:t xml:space="preserve"> to ‘1’ and clears </w:t>
            </w:r>
            <w:r>
              <w:rPr>
                <w:rFonts w:ascii="Arial Narrow" w:hAnsi="Arial Narrow" w:cs="Arial Narrow"/>
              </w:rPr>
              <w:t>done</w:t>
            </w:r>
            <w:r>
              <w:t xml:space="preserve"> to ‘0’.</w:t>
            </w:r>
          </w:p>
        </w:tc>
      </w:tr>
    </w:tbl>
    <w:p w:rsidR="00A47A8F" w:rsidRDefault="00A47A8F"/>
    <w:tbl>
      <w:tblPr>
        <w:tblW w:w="0" w:type="auto"/>
        <w:tblLayout w:type="fixed"/>
        <w:tblLook w:val="0000" w:firstRow="0" w:lastRow="0" w:firstColumn="0" w:lastColumn="0" w:noHBand="0" w:noVBand="0"/>
      </w:tblPr>
      <w:tblGrid>
        <w:gridCol w:w="1998"/>
        <w:gridCol w:w="7578"/>
      </w:tblGrid>
      <w:tr w:rsidR="00A47A8F">
        <w:tc>
          <w:tcPr>
            <w:tcW w:w="1998" w:type="dxa"/>
          </w:tcPr>
          <w:p w:rsidR="00A47A8F" w:rsidRDefault="008647FC">
            <w:pPr>
              <w:snapToGrid w:val="0"/>
            </w:pPr>
            <w:r>
              <w:t>Name</w:t>
            </w:r>
          </w:p>
        </w:tc>
        <w:tc>
          <w:tcPr>
            <w:tcW w:w="7578" w:type="dxa"/>
          </w:tcPr>
          <w:p w:rsidR="00A47A8F" w:rsidRDefault="008647FC">
            <w:pPr>
              <w:snapToGrid w:val="0"/>
              <w:rPr>
                <w:rFonts w:ascii="Arial Narrow" w:hAnsi="Arial Narrow" w:cs="Arial Narrow"/>
              </w:rPr>
            </w:pPr>
            <w:proofErr w:type="spellStart"/>
            <w:r>
              <w:rPr>
                <w:rFonts w:ascii="Arial Narrow" w:hAnsi="Arial Narrow" w:cs="Arial Narrow"/>
              </w:rPr>
              <w:t>GetState</w:t>
            </w:r>
            <w:proofErr w:type="spellEnd"/>
            <w:r>
              <w:rPr>
                <w:rFonts w:ascii="Arial Narrow" w:hAnsi="Arial Narrow" w:cs="Arial Narrow"/>
              </w:rPr>
              <w:t>()</w:t>
            </w:r>
          </w:p>
        </w:tc>
      </w:tr>
      <w:tr w:rsidR="00A47A8F">
        <w:tc>
          <w:tcPr>
            <w:tcW w:w="1998" w:type="dxa"/>
          </w:tcPr>
          <w:p w:rsidR="00A47A8F" w:rsidRDefault="008647FC">
            <w:pPr>
              <w:snapToGrid w:val="0"/>
            </w:pPr>
            <w:r>
              <w:t>Declaration</w:t>
            </w:r>
          </w:p>
        </w:tc>
        <w:tc>
          <w:tcPr>
            <w:tcW w:w="7578" w:type="dxa"/>
          </w:tcPr>
          <w:p w:rsidR="00A47A8F" w:rsidRDefault="008647FC">
            <w:pPr>
              <w:snapToGrid w:val="0"/>
              <w:rPr>
                <w:rFonts w:ascii="Arial Narrow" w:hAnsi="Arial Narrow" w:cs="Arial Narrow"/>
              </w:rPr>
            </w:pPr>
            <w:r>
              <w:rPr>
                <w:rFonts w:ascii="Arial Narrow" w:hAnsi="Arial Narrow" w:cs="Arial Narrow"/>
              </w:rPr>
              <w:t>function</w:t>
            </w:r>
            <w:r>
              <w:rPr>
                <w:rFonts w:ascii="Arial Narrow" w:eastAsia="Arial Narrow" w:hAnsi="Arial Narrow" w:cs="Arial Narrow"/>
              </w:rPr>
              <w:t xml:space="preserve"> </w:t>
            </w:r>
            <w:r>
              <w:rPr>
                <w:rFonts w:ascii="Arial Narrow" w:hAnsi="Arial Narrow" w:cs="Arial Narrow"/>
              </w:rPr>
              <w:t>bit</w:t>
            </w:r>
            <w:r>
              <w:rPr>
                <w:rFonts w:ascii="Arial Narrow" w:eastAsia="Arial Narrow" w:hAnsi="Arial Narrow" w:cs="Arial Narrow"/>
              </w:rPr>
              <w:t xml:space="preserve"> </w:t>
            </w:r>
            <w:r>
              <w:rPr>
                <w:rFonts w:ascii="Arial Narrow" w:hAnsi="Arial Narrow" w:cs="Arial Narrow"/>
              </w:rPr>
              <w:t>[0:127]</w:t>
            </w:r>
            <w:r>
              <w:rPr>
                <w:rFonts w:ascii="Arial Narrow" w:eastAsia="Arial Narrow" w:hAnsi="Arial Narrow" w:cs="Arial Narrow"/>
              </w:rPr>
              <w:t xml:space="preserve"> </w:t>
            </w:r>
            <w:proofErr w:type="spellStart"/>
            <w:r>
              <w:rPr>
                <w:rFonts w:ascii="Arial Narrow" w:hAnsi="Arial Narrow" w:cs="Arial Narrow"/>
              </w:rPr>
              <w:t>GetState</w:t>
            </w:r>
            <w:proofErr w:type="spellEnd"/>
          </w:p>
        </w:tc>
      </w:tr>
      <w:tr w:rsidR="00A47A8F">
        <w:tc>
          <w:tcPr>
            <w:tcW w:w="1998" w:type="dxa"/>
          </w:tcPr>
          <w:p w:rsidR="00A47A8F" w:rsidRDefault="008647FC">
            <w:pPr>
              <w:snapToGrid w:val="0"/>
            </w:pPr>
            <w:r>
              <w:t>Properties modified</w:t>
            </w:r>
          </w:p>
        </w:tc>
        <w:tc>
          <w:tcPr>
            <w:tcW w:w="7578" w:type="dxa"/>
          </w:tcPr>
          <w:p w:rsidR="00A47A8F" w:rsidRDefault="008647FC">
            <w:pPr>
              <w:snapToGrid w:val="0"/>
              <w:rPr>
                <w:rFonts w:ascii="Arial Narrow" w:hAnsi="Arial Narrow" w:cs="Arial Narrow"/>
              </w:rPr>
            </w:pPr>
            <w:r>
              <w:t>None</w:t>
            </w:r>
          </w:p>
        </w:tc>
      </w:tr>
      <w:tr w:rsidR="00A47A8F">
        <w:tc>
          <w:tcPr>
            <w:tcW w:w="1998" w:type="dxa"/>
          </w:tcPr>
          <w:p w:rsidR="00A47A8F" w:rsidRDefault="008647FC">
            <w:pPr>
              <w:snapToGrid w:val="0"/>
            </w:pPr>
            <w:r>
              <w:t>Return value</w:t>
            </w:r>
          </w:p>
        </w:tc>
        <w:tc>
          <w:tcPr>
            <w:tcW w:w="7578" w:type="dxa"/>
          </w:tcPr>
          <w:p w:rsidR="00A47A8F" w:rsidRDefault="008647FC">
            <w:pPr>
              <w:snapToGrid w:val="0"/>
            </w:pPr>
            <w:r>
              <w:t xml:space="preserve">Current </w:t>
            </w:r>
            <w:r>
              <w:rPr>
                <w:rFonts w:ascii="Arial Narrow" w:hAnsi="Arial Narrow" w:cs="Arial Narrow"/>
              </w:rPr>
              <w:t>state</w:t>
            </w:r>
            <w:r>
              <w:t xml:space="preserve"> content in a 128-bit vector.</w:t>
            </w:r>
          </w:p>
          <w:p w:rsidR="00A47A8F" w:rsidRDefault="008647FC">
            <w:pPr>
              <w:snapToGrid w:val="0"/>
            </w:pPr>
            <w:r>
              <w:t xml:space="preserve">For encryption model, State holds the final </w:t>
            </w:r>
            <w:proofErr w:type="spellStart"/>
            <w:r>
              <w:t>ciphertext</w:t>
            </w:r>
            <w:proofErr w:type="spellEnd"/>
            <w:r>
              <w:t xml:space="preserve"> at the last round.</w:t>
            </w:r>
          </w:p>
          <w:p w:rsidR="00A47A8F" w:rsidRDefault="008647FC">
            <w:pPr>
              <w:snapToGrid w:val="0"/>
            </w:pPr>
            <w:r>
              <w:t>For decryption model, State holds the final plaintext at the last round.</w:t>
            </w:r>
          </w:p>
        </w:tc>
      </w:tr>
      <w:tr w:rsidR="00A47A8F">
        <w:tc>
          <w:tcPr>
            <w:tcW w:w="1998" w:type="dxa"/>
          </w:tcPr>
          <w:p w:rsidR="00A47A8F" w:rsidRDefault="008647FC">
            <w:pPr>
              <w:snapToGrid w:val="0"/>
            </w:pPr>
            <w:r>
              <w:t>Description</w:t>
            </w:r>
          </w:p>
        </w:tc>
        <w:tc>
          <w:tcPr>
            <w:tcW w:w="7578" w:type="dxa"/>
          </w:tcPr>
          <w:p w:rsidR="00A47A8F" w:rsidRDefault="008647FC">
            <w:pPr>
              <w:snapToGrid w:val="0"/>
            </w:pPr>
            <w:r>
              <w:t>Returns current S</w:t>
            </w:r>
            <w:r>
              <w:rPr>
                <w:rFonts w:ascii="Arial Narrow" w:hAnsi="Arial Narrow" w:cs="Arial Narrow"/>
              </w:rPr>
              <w:t>tate</w:t>
            </w:r>
            <w:r>
              <w:t xml:space="preserve"> as a 128-bit vector. </w:t>
            </w:r>
            <w:proofErr w:type="gramStart"/>
            <w:r>
              <w:t>State[</w:t>
            </w:r>
            <w:proofErr w:type="gramEnd"/>
            <w:r>
              <w:t xml:space="preserve">0][0] in bit[0:7], State[1][0] in bit [8:15],. ..., and so on. For encryption call </w:t>
            </w:r>
            <w:proofErr w:type="spellStart"/>
            <w:proofErr w:type="gramStart"/>
            <w:r>
              <w:rPr>
                <w:rFonts w:ascii="Arial" w:hAnsi="Arial" w:cs="Arial"/>
              </w:rPr>
              <w:t>GetState</w:t>
            </w:r>
            <w:proofErr w:type="spellEnd"/>
            <w:r>
              <w:rPr>
                <w:rFonts w:ascii="Arial" w:hAnsi="Arial" w:cs="Arial"/>
              </w:rPr>
              <w:t>(</w:t>
            </w:r>
            <w:proofErr w:type="gramEnd"/>
            <w:r>
              <w:rPr>
                <w:rFonts w:ascii="Arial" w:hAnsi="Arial" w:cs="Arial"/>
              </w:rPr>
              <w:t>)</w:t>
            </w:r>
            <w:r>
              <w:t xml:space="preserve"> to obtain the </w:t>
            </w:r>
            <w:proofErr w:type="spellStart"/>
            <w:r>
              <w:t>ciphertext</w:t>
            </w:r>
            <w:proofErr w:type="spellEnd"/>
            <w:r>
              <w:t xml:space="preserve"> at the last round. For decryption call </w:t>
            </w:r>
            <w:proofErr w:type="spellStart"/>
            <w:proofErr w:type="gramStart"/>
            <w:r>
              <w:rPr>
                <w:rFonts w:ascii="Arial" w:hAnsi="Arial" w:cs="Arial"/>
              </w:rPr>
              <w:t>GetState</w:t>
            </w:r>
            <w:proofErr w:type="spellEnd"/>
            <w:r>
              <w:rPr>
                <w:rFonts w:ascii="Arial" w:hAnsi="Arial" w:cs="Arial"/>
              </w:rPr>
              <w:t>(</w:t>
            </w:r>
            <w:proofErr w:type="gramEnd"/>
            <w:r>
              <w:rPr>
                <w:rFonts w:ascii="Arial" w:hAnsi="Arial" w:cs="Arial"/>
              </w:rPr>
              <w:t>)</w:t>
            </w:r>
            <w:r>
              <w:t xml:space="preserve"> to obtain the plaintext at the last round. </w:t>
            </w:r>
            <w:proofErr w:type="spellStart"/>
            <w:proofErr w:type="gramStart"/>
            <w:r>
              <w:rPr>
                <w:rFonts w:ascii="Arial Narrow" w:hAnsi="Arial Narrow" w:cs="Arial Narrow"/>
              </w:rPr>
              <w:t>GetState</w:t>
            </w:r>
            <w:proofErr w:type="spellEnd"/>
            <w:r>
              <w:rPr>
                <w:rFonts w:ascii="Arial Narrow" w:hAnsi="Arial Narrow" w:cs="Arial Narrow"/>
              </w:rPr>
              <w:t>(</w:t>
            </w:r>
            <w:proofErr w:type="gramEnd"/>
            <w:r>
              <w:rPr>
                <w:rFonts w:ascii="Arial Narrow" w:hAnsi="Arial Narrow" w:cs="Arial Narrow"/>
              </w:rPr>
              <w:t>)</w:t>
            </w:r>
            <w:r>
              <w:t xml:space="preserve"> can be called at any time.</w:t>
            </w:r>
          </w:p>
        </w:tc>
      </w:tr>
    </w:tbl>
    <w:p w:rsidR="00C25DAA" w:rsidRDefault="00C25DAA"/>
    <w:p w:rsidR="00A47A8F" w:rsidRDefault="00C25DAA" w:rsidP="00C25DAA">
      <w:pPr>
        <w:spacing w:after="0"/>
        <w:jc w:val="left"/>
      </w:pPr>
      <w:r>
        <w:br w:type="page"/>
      </w:r>
    </w:p>
    <w:tbl>
      <w:tblPr>
        <w:tblW w:w="0" w:type="auto"/>
        <w:tblLayout w:type="fixed"/>
        <w:tblLook w:val="0000" w:firstRow="0" w:lastRow="0" w:firstColumn="0" w:lastColumn="0" w:noHBand="0" w:noVBand="0"/>
      </w:tblPr>
      <w:tblGrid>
        <w:gridCol w:w="1998"/>
        <w:gridCol w:w="7578"/>
      </w:tblGrid>
      <w:tr w:rsidR="00A47A8F">
        <w:tc>
          <w:tcPr>
            <w:tcW w:w="1998" w:type="dxa"/>
          </w:tcPr>
          <w:p w:rsidR="00A47A8F" w:rsidRDefault="008647FC">
            <w:pPr>
              <w:snapToGrid w:val="0"/>
            </w:pPr>
            <w:r>
              <w:t>Name</w:t>
            </w:r>
          </w:p>
        </w:tc>
        <w:tc>
          <w:tcPr>
            <w:tcW w:w="7578" w:type="dxa"/>
          </w:tcPr>
          <w:p w:rsidR="00A47A8F" w:rsidRDefault="008647FC">
            <w:pPr>
              <w:snapToGrid w:val="0"/>
              <w:rPr>
                <w:rFonts w:ascii="Arial Narrow" w:hAnsi="Arial Narrow" w:cs="Arial Narrow"/>
              </w:rPr>
            </w:pPr>
            <w:proofErr w:type="spellStart"/>
            <w:r>
              <w:rPr>
                <w:rFonts w:ascii="Arial Narrow" w:hAnsi="Arial Narrow" w:cs="Arial Narrow"/>
              </w:rPr>
              <w:t>KeyExpand</w:t>
            </w:r>
            <w:proofErr w:type="spellEnd"/>
          </w:p>
        </w:tc>
      </w:tr>
      <w:tr w:rsidR="00A47A8F">
        <w:tc>
          <w:tcPr>
            <w:tcW w:w="1998" w:type="dxa"/>
          </w:tcPr>
          <w:p w:rsidR="00A47A8F" w:rsidRDefault="008647FC">
            <w:pPr>
              <w:snapToGrid w:val="0"/>
            </w:pPr>
            <w:r>
              <w:t>Declaration</w:t>
            </w:r>
          </w:p>
        </w:tc>
        <w:tc>
          <w:tcPr>
            <w:tcW w:w="7578" w:type="dxa"/>
          </w:tcPr>
          <w:p w:rsidR="00A47A8F" w:rsidRDefault="008647FC">
            <w:pPr>
              <w:snapToGrid w:val="0"/>
              <w:rPr>
                <w:rFonts w:ascii="Arial Narrow" w:hAnsi="Arial Narrow" w:cs="Arial Narrow"/>
              </w:rPr>
            </w:pPr>
            <w:r>
              <w:rPr>
                <w:rFonts w:ascii="Arial Narrow" w:hAnsi="Arial Narrow" w:cs="Arial Narrow"/>
              </w:rPr>
              <w:t>task</w:t>
            </w:r>
            <w:r>
              <w:rPr>
                <w:rFonts w:ascii="Arial Narrow" w:eastAsia="Arial Narrow" w:hAnsi="Arial Narrow" w:cs="Arial Narrow"/>
              </w:rPr>
              <w:t xml:space="preserve"> </w:t>
            </w:r>
            <w:proofErr w:type="spellStart"/>
            <w:r>
              <w:rPr>
                <w:rFonts w:ascii="Arial Narrow" w:hAnsi="Arial Narrow" w:cs="Arial Narrow"/>
              </w:rPr>
              <w:t>KeyExpand</w:t>
            </w:r>
            <w:proofErr w:type="spellEnd"/>
            <w:r>
              <w:rPr>
                <w:rFonts w:ascii="Arial Narrow" w:hAnsi="Arial Narrow" w:cs="Arial Narrow"/>
              </w:rPr>
              <w:t>(bit</w:t>
            </w:r>
            <w:r>
              <w:rPr>
                <w:rFonts w:ascii="Arial Narrow" w:eastAsia="Arial Narrow" w:hAnsi="Arial Narrow" w:cs="Arial Narrow"/>
              </w:rPr>
              <w:t xml:space="preserve"> </w:t>
            </w:r>
            <w:r>
              <w:rPr>
                <w:rFonts w:ascii="Arial Narrow" w:hAnsi="Arial Narrow" w:cs="Arial Narrow"/>
              </w:rPr>
              <w:t>[0:4*8*Nk-1]</w:t>
            </w:r>
            <w:r>
              <w:rPr>
                <w:rFonts w:ascii="Arial Narrow" w:eastAsia="Arial Narrow" w:hAnsi="Arial Narrow" w:cs="Arial Narrow"/>
              </w:rPr>
              <w:t xml:space="preserve"> </w:t>
            </w:r>
            <w:r>
              <w:rPr>
                <w:rFonts w:ascii="Arial Narrow" w:hAnsi="Arial Narrow" w:cs="Arial Narrow"/>
              </w:rPr>
              <w:t>key)</w:t>
            </w:r>
          </w:p>
        </w:tc>
      </w:tr>
      <w:tr w:rsidR="00A47A8F">
        <w:tc>
          <w:tcPr>
            <w:tcW w:w="1998" w:type="dxa"/>
          </w:tcPr>
          <w:p w:rsidR="00A47A8F" w:rsidRDefault="008647FC">
            <w:pPr>
              <w:snapToGrid w:val="0"/>
            </w:pPr>
            <w:r>
              <w:t>Properties modified</w:t>
            </w:r>
          </w:p>
        </w:tc>
        <w:tc>
          <w:tcPr>
            <w:tcW w:w="7578" w:type="dxa"/>
          </w:tcPr>
          <w:p w:rsidR="00A47A8F" w:rsidRDefault="008647FC">
            <w:pPr>
              <w:snapToGrid w:val="0"/>
              <w:rPr>
                <w:rFonts w:ascii="Arial Narrow" w:hAnsi="Arial Narrow" w:cs="Arial Narrow"/>
              </w:rPr>
            </w:pPr>
            <w:proofErr w:type="spellStart"/>
            <w:r>
              <w:rPr>
                <w:rFonts w:ascii="Arial Narrow" w:hAnsi="Arial Narrow" w:cs="Arial Narrow"/>
              </w:rPr>
              <w:t>keysch</w:t>
            </w:r>
            <w:proofErr w:type="spellEnd"/>
          </w:p>
        </w:tc>
      </w:tr>
      <w:tr w:rsidR="00A47A8F">
        <w:tc>
          <w:tcPr>
            <w:tcW w:w="1998" w:type="dxa"/>
          </w:tcPr>
          <w:p w:rsidR="00A47A8F" w:rsidRDefault="008647FC">
            <w:pPr>
              <w:snapToGrid w:val="0"/>
            </w:pPr>
            <w:r>
              <w:t>Return value</w:t>
            </w:r>
          </w:p>
        </w:tc>
        <w:tc>
          <w:tcPr>
            <w:tcW w:w="7578" w:type="dxa"/>
          </w:tcPr>
          <w:p w:rsidR="00A47A8F" w:rsidRDefault="008647FC">
            <w:pPr>
              <w:snapToGrid w:val="0"/>
            </w:pPr>
            <w:r>
              <w:t>None</w:t>
            </w:r>
          </w:p>
        </w:tc>
      </w:tr>
      <w:tr w:rsidR="00A47A8F">
        <w:tc>
          <w:tcPr>
            <w:tcW w:w="1998" w:type="dxa"/>
          </w:tcPr>
          <w:p w:rsidR="00A47A8F" w:rsidRDefault="008647FC">
            <w:pPr>
              <w:snapToGrid w:val="0"/>
            </w:pPr>
            <w:r>
              <w:t>Description</w:t>
            </w:r>
          </w:p>
        </w:tc>
        <w:tc>
          <w:tcPr>
            <w:tcW w:w="7578" w:type="dxa"/>
          </w:tcPr>
          <w:p w:rsidR="00A47A8F" w:rsidRDefault="008647FC">
            <w:pPr>
              <w:snapToGrid w:val="0"/>
            </w:pPr>
            <w:r>
              <w:t xml:space="preserve">Load crypto key to model and compute Key Schedule. </w:t>
            </w:r>
            <w:proofErr w:type="spellStart"/>
            <w:proofErr w:type="gramStart"/>
            <w:r>
              <w:rPr>
                <w:rFonts w:ascii="Arial Narrow" w:hAnsi="Arial Narrow" w:cs="Arial Narrow"/>
              </w:rPr>
              <w:t>KeyExpand</w:t>
            </w:r>
            <w:proofErr w:type="spellEnd"/>
            <w:r>
              <w:rPr>
                <w:rFonts w:ascii="Arial Narrow" w:hAnsi="Arial Narrow" w:cs="Arial Narrow"/>
              </w:rPr>
              <w:t>(</w:t>
            </w:r>
            <w:proofErr w:type="gramEnd"/>
            <w:r>
              <w:rPr>
                <w:rFonts w:ascii="Arial Narrow" w:hAnsi="Arial Narrow" w:cs="Arial Narrow"/>
              </w:rPr>
              <w:t>)</w:t>
            </w:r>
            <w:r>
              <w:t xml:space="preserve"> should be called before calling </w:t>
            </w:r>
            <w:r>
              <w:rPr>
                <w:rFonts w:ascii="Arial Narrow" w:hAnsi="Arial Narrow" w:cs="Arial Narrow"/>
              </w:rPr>
              <w:t>run()</w:t>
            </w:r>
            <w:r>
              <w:t xml:space="preserve"> to make sure that a valid Key Schedule is available for </w:t>
            </w:r>
            <w:r>
              <w:rPr>
                <w:rFonts w:ascii="Arial Narrow" w:hAnsi="Arial Narrow" w:cs="Arial Narrow"/>
              </w:rPr>
              <w:t>run()</w:t>
            </w:r>
            <w:r>
              <w:t xml:space="preserve"> to use during </w:t>
            </w:r>
            <w:r w:rsidR="007D5E50">
              <w:t>encryption/</w:t>
            </w:r>
            <w:r>
              <w:t xml:space="preserve">decryption. Once </w:t>
            </w:r>
            <w:proofErr w:type="spellStart"/>
            <w:proofErr w:type="gramStart"/>
            <w:r>
              <w:rPr>
                <w:rFonts w:ascii="Arial Narrow" w:hAnsi="Arial Narrow" w:cs="Arial Narrow"/>
              </w:rPr>
              <w:t>KeyExpand</w:t>
            </w:r>
            <w:proofErr w:type="spellEnd"/>
            <w:r>
              <w:rPr>
                <w:rFonts w:ascii="Arial Narrow" w:hAnsi="Arial Narrow" w:cs="Arial Narrow"/>
              </w:rPr>
              <w:t>(</w:t>
            </w:r>
            <w:proofErr w:type="gramEnd"/>
            <w:r>
              <w:rPr>
                <w:rFonts w:ascii="Arial Narrow" w:hAnsi="Arial Narrow" w:cs="Arial Narrow"/>
              </w:rPr>
              <w:t>)</w:t>
            </w:r>
            <w:r>
              <w:t xml:space="preserve"> is completed, a valid Key Schedule is stored in the property </w:t>
            </w:r>
            <w:proofErr w:type="spellStart"/>
            <w:r>
              <w:rPr>
                <w:rFonts w:ascii="Arial Narrow" w:hAnsi="Arial Narrow" w:cs="Arial Narrow"/>
              </w:rPr>
              <w:t>keysch</w:t>
            </w:r>
            <w:proofErr w:type="spellEnd"/>
            <w:r>
              <w:t xml:space="preserve"> and stays there until </w:t>
            </w:r>
            <w:proofErr w:type="spellStart"/>
            <w:r>
              <w:rPr>
                <w:rFonts w:ascii="Arial Narrow" w:hAnsi="Arial Narrow" w:cs="Arial Narrow"/>
              </w:rPr>
              <w:t>KeyExpand</w:t>
            </w:r>
            <w:proofErr w:type="spellEnd"/>
            <w:r>
              <w:rPr>
                <w:rFonts w:ascii="Arial Narrow" w:hAnsi="Arial Narrow" w:cs="Arial Narrow"/>
              </w:rPr>
              <w:t>()</w:t>
            </w:r>
            <w:r>
              <w:t xml:space="preserve"> is invoked again. Therefore a single Key Schedule can be used in multiple encryption/decryption runs if there is no change of crypto key.</w:t>
            </w:r>
          </w:p>
        </w:tc>
      </w:tr>
    </w:tbl>
    <w:p w:rsidR="00A47A8F" w:rsidRDefault="00A47A8F"/>
    <w:tbl>
      <w:tblPr>
        <w:tblW w:w="9576" w:type="dxa"/>
        <w:tblLayout w:type="fixed"/>
        <w:tblLook w:val="0000" w:firstRow="0" w:lastRow="0" w:firstColumn="0" w:lastColumn="0" w:noHBand="0" w:noVBand="0"/>
      </w:tblPr>
      <w:tblGrid>
        <w:gridCol w:w="1998"/>
        <w:gridCol w:w="7578"/>
      </w:tblGrid>
      <w:tr w:rsidR="00A47A8F" w:rsidTr="007D5E50">
        <w:tc>
          <w:tcPr>
            <w:tcW w:w="1998" w:type="dxa"/>
          </w:tcPr>
          <w:p w:rsidR="00A47A8F" w:rsidRDefault="008647FC">
            <w:pPr>
              <w:snapToGrid w:val="0"/>
            </w:pPr>
            <w:r>
              <w:t>Name</w:t>
            </w:r>
          </w:p>
        </w:tc>
        <w:tc>
          <w:tcPr>
            <w:tcW w:w="7578" w:type="dxa"/>
          </w:tcPr>
          <w:p w:rsidR="00A47A8F" w:rsidRDefault="008647FC">
            <w:pPr>
              <w:snapToGrid w:val="0"/>
              <w:rPr>
                <w:rFonts w:ascii="Arial Narrow" w:hAnsi="Arial Narrow" w:cs="Arial Narrow"/>
              </w:rPr>
            </w:pPr>
            <w:proofErr w:type="spellStart"/>
            <w:r>
              <w:rPr>
                <w:rFonts w:ascii="Arial Narrow" w:hAnsi="Arial Narrow" w:cs="Arial Narrow"/>
              </w:rPr>
              <w:t>GetCurrKsch</w:t>
            </w:r>
            <w:proofErr w:type="spellEnd"/>
          </w:p>
        </w:tc>
      </w:tr>
      <w:tr w:rsidR="00A47A8F" w:rsidTr="007D5E50">
        <w:tc>
          <w:tcPr>
            <w:tcW w:w="1998" w:type="dxa"/>
          </w:tcPr>
          <w:p w:rsidR="00A47A8F" w:rsidRDefault="008647FC">
            <w:pPr>
              <w:snapToGrid w:val="0"/>
            </w:pPr>
            <w:r>
              <w:t>Declaration</w:t>
            </w:r>
          </w:p>
        </w:tc>
        <w:tc>
          <w:tcPr>
            <w:tcW w:w="7578" w:type="dxa"/>
          </w:tcPr>
          <w:p w:rsidR="00A47A8F" w:rsidRDefault="008647FC">
            <w:pPr>
              <w:snapToGrid w:val="0"/>
              <w:rPr>
                <w:rFonts w:ascii="Arial Narrow" w:hAnsi="Arial Narrow" w:cs="Arial Narrow"/>
              </w:rPr>
            </w:pPr>
            <w:r>
              <w:rPr>
                <w:rFonts w:ascii="Arial Narrow" w:hAnsi="Arial Narrow" w:cs="Arial Narrow"/>
              </w:rPr>
              <w:t>function</w:t>
            </w:r>
            <w:r>
              <w:rPr>
                <w:rFonts w:ascii="Arial Narrow" w:eastAsia="Arial Narrow" w:hAnsi="Arial Narrow" w:cs="Arial Narrow"/>
              </w:rPr>
              <w:t xml:space="preserve"> </w:t>
            </w:r>
            <w:r>
              <w:rPr>
                <w:rFonts w:ascii="Arial Narrow" w:hAnsi="Arial Narrow" w:cs="Arial Narrow"/>
              </w:rPr>
              <w:t>bit</w:t>
            </w:r>
            <w:r>
              <w:rPr>
                <w:rFonts w:ascii="Arial Narrow" w:eastAsia="Arial Narrow" w:hAnsi="Arial Narrow" w:cs="Arial Narrow"/>
              </w:rPr>
              <w:t xml:space="preserve"> </w:t>
            </w:r>
            <w:r>
              <w:rPr>
                <w:rFonts w:ascii="Arial Narrow" w:hAnsi="Arial Narrow" w:cs="Arial Narrow"/>
              </w:rPr>
              <w:t>[0:127]</w:t>
            </w:r>
            <w:r>
              <w:rPr>
                <w:rFonts w:ascii="Arial Narrow" w:eastAsia="Arial Narrow" w:hAnsi="Arial Narrow" w:cs="Arial Narrow"/>
              </w:rPr>
              <w:t xml:space="preserve"> </w:t>
            </w:r>
            <w:proofErr w:type="spellStart"/>
            <w:r>
              <w:rPr>
                <w:rFonts w:ascii="Arial Narrow" w:hAnsi="Arial Narrow" w:cs="Arial Narrow"/>
              </w:rPr>
              <w:t>GetCurrKsch</w:t>
            </w:r>
            <w:proofErr w:type="spellEnd"/>
          </w:p>
        </w:tc>
      </w:tr>
      <w:tr w:rsidR="00A47A8F" w:rsidTr="007D5E50">
        <w:tc>
          <w:tcPr>
            <w:tcW w:w="1998" w:type="dxa"/>
          </w:tcPr>
          <w:p w:rsidR="00A47A8F" w:rsidRDefault="008647FC">
            <w:pPr>
              <w:snapToGrid w:val="0"/>
            </w:pPr>
            <w:r>
              <w:t>Properties modified</w:t>
            </w:r>
          </w:p>
        </w:tc>
        <w:tc>
          <w:tcPr>
            <w:tcW w:w="7578" w:type="dxa"/>
          </w:tcPr>
          <w:p w:rsidR="00A47A8F" w:rsidRDefault="008647FC">
            <w:pPr>
              <w:snapToGrid w:val="0"/>
            </w:pPr>
            <w:r>
              <w:t>None</w:t>
            </w:r>
          </w:p>
        </w:tc>
      </w:tr>
      <w:tr w:rsidR="00A47A8F" w:rsidTr="007D5E50">
        <w:tc>
          <w:tcPr>
            <w:tcW w:w="1998" w:type="dxa"/>
          </w:tcPr>
          <w:p w:rsidR="00A47A8F" w:rsidRDefault="008647FC">
            <w:pPr>
              <w:snapToGrid w:val="0"/>
            </w:pPr>
            <w:r>
              <w:t>Return value</w:t>
            </w:r>
          </w:p>
        </w:tc>
        <w:tc>
          <w:tcPr>
            <w:tcW w:w="7578" w:type="dxa"/>
          </w:tcPr>
          <w:p w:rsidR="00A47A8F" w:rsidRDefault="008647FC">
            <w:pPr>
              <w:snapToGrid w:val="0"/>
            </w:pPr>
            <w:r>
              <w:t xml:space="preserve">Key Schedule for the current round </w:t>
            </w:r>
          </w:p>
        </w:tc>
      </w:tr>
      <w:tr w:rsidR="00A47A8F" w:rsidTr="007D5E50">
        <w:tc>
          <w:tcPr>
            <w:tcW w:w="1998" w:type="dxa"/>
          </w:tcPr>
          <w:p w:rsidR="00A47A8F" w:rsidRDefault="008647FC">
            <w:pPr>
              <w:snapToGrid w:val="0"/>
            </w:pPr>
            <w:r>
              <w:t>Description</w:t>
            </w:r>
          </w:p>
        </w:tc>
        <w:tc>
          <w:tcPr>
            <w:tcW w:w="7578" w:type="dxa"/>
          </w:tcPr>
          <w:p w:rsidR="00A47A8F" w:rsidRDefault="008647FC">
            <w:pPr>
              <w:snapToGrid w:val="0"/>
            </w:pPr>
            <w:r>
              <w:t xml:space="preserve">Returns the Key Schedule for the current round. . A protected property </w:t>
            </w:r>
            <w:proofErr w:type="spellStart"/>
            <w:r>
              <w:rPr>
                <w:rFonts w:ascii="Arial Narrow" w:hAnsi="Arial Narrow" w:cs="Arial Narrow"/>
              </w:rPr>
              <w:t>curr_round</w:t>
            </w:r>
            <w:proofErr w:type="spellEnd"/>
            <w:r>
              <w:t xml:space="preserve"> keeps track of which round the encryption/decryption process is in. More precisely, </w:t>
            </w:r>
            <w:proofErr w:type="spellStart"/>
            <w:r>
              <w:rPr>
                <w:rFonts w:ascii="Arial Narrow" w:hAnsi="Arial Narrow"/>
              </w:rPr>
              <w:t>curr_round</w:t>
            </w:r>
            <w:proofErr w:type="spellEnd"/>
            <w:r>
              <w:t xml:space="preserve"> holds the round that will be executed next time </w:t>
            </w:r>
            <w:proofErr w:type="gramStart"/>
            <w:r>
              <w:rPr>
                <w:rFonts w:ascii="Arial Narrow" w:hAnsi="Arial Narrow"/>
              </w:rPr>
              <w:t>run(</w:t>
            </w:r>
            <w:proofErr w:type="gramEnd"/>
            <w:r>
              <w:rPr>
                <w:rFonts w:ascii="Arial Narrow" w:hAnsi="Arial Narrow"/>
              </w:rPr>
              <w:t>)</w:t>
            </w:r>
            <w:r>
              <w:t xml:space="preserve"> is called. So the round key returned by </w:t>
            </w:r>
            <w:proofErr w:type="spellStart"/>
            <w:proofErr w:type="gramStart"/>
            <w:r>
              <w:rPr>
                <w:rFonts w:ascii="Arial Narrow" w:hAnsi="Arial Narrow"/>
              </w:rPr>
              <w:t>GetCurrKsch</w:t>
            </w:r>
            <w:proofErr w:type="spellEnd"/>
            <w:r>
              <w:rPr>
                <w:rFonts w:ascii="Arial Narrow" w:hAnsi="Arial Narrow"/>
              </w:rPr>
              <w:t>(</w:t>
            </w:r>
            <w:proofErr w:type="gramEnd"/>
            <w:r>
              <w:rPr>
                <w:rFonts w:ascii="Arial Narrow" w:hAnsi="Arial Narrow"/>
              </w:rPr>
              <w:t>)</w:t>
            </w:r>
            <w:r>
              <w:t xml:space="preserve"> is the one that will be used in next call of </w:t>
            </w:r>
            <w:r>
              <w:rPr>
                <w:rFonts w:ascii="Arial Narrow" w:hAnsi="Arial Narrow"/>
              </w:rPr>
              <w:t>run()</w:t>
            </w:r>
            <w:r>
              <w:t>.</w:t>
            </w:r>
          </w:p>
        </w:tc>
      </w:tr>
    </w:tbl>
    <w:p w:rsidR="00A47A8F" w:rsidRDefault="00A47A8F"/>
    <w:tbl>
      <w:tblPr>
        <w:tblW w:w="0" w:type="auto"/>
        <w:tblLayout w:type="fixed"/>
        <w:tblLook w:val="0000" w:firstRow="0" w:lastRow="0" w:firstColumn="0" w:lastColumn="0" w:noHBand="0" w:noVBand="0"/>
      </w:tblPr>
      <w:tblGrid>
        <w:gridCol w:w="1998"/>
        <w:gridCol w:w="7578"/>
      </w:tblGrid>
      <w:tr w:rsidR="00A47A8F">
        <w:tc>
          <w:tcPr>
            <w:tcW w:w="1998" w:type="dxa"/>
          </w:tcPr>
          <w:p w:rsidR="00A47A8F" w:rsidRDefault="008647FC">
            <w:pPr>
              <w:snapToGrid w:val="0"/>
            </w:pPr>
            <w:r>
              <w:t>Name</w:t>
            </w:r>
          </w:p>
        </w:tc>
        <w:tc>
          <w:tcPr>
            <w:tcW w:w="7578" w:type="dxa"/>
          </w:tcPr>
          <w:p w:rsidR="00A47A8F" w:rsidRDefault="008647FC">
            <w:pPr>
              <w:snapToGrid w:val="0"/>
              <w:rPr>
                <w:rFonts w:ascii="Arial Narrow" w:hAnsi="Arial Narrow" w:cs="Arial Narrow"/>
              </w:rPr>
            </w:pPr>
            <w:proofErr w:type="spellStart"/>
            <w:r>
              <w:rPr>
                <w:rFonts w:ascii="Arial Narrow" w:hAnsi="Arial Narrow" w:cs="Arial Narrow"/>
              </w:rPr>
              <w:t>LookupKsch</w:t>
            </w:r>
            <w:proofErr w:type="spellEnd"/>
          </w:p>
        </w:tc>
      </w:tr>
      <w:tr w:rsidR="00A47A8F">
        <w:tc>
          <w:tcPr>
            <w:tcW w:w="1998" w:type="dxa"/>
          </w:tcPr>
          <w:p w:rsidR="00A47A8F" w:rsidRDefault="008647FC">
            <w:pPr>
              <w:snapToGrid w:val="0"/>
            </w:pPr>
            <w:r>
              <w:t>Declaration</w:t>
            </w:r>
          </w:p>
        </w:tc>
        <w:tc>
          <w:tcPr>
            <w:tcW w:w="7578" w:type="dxa"/>
          </w:tcPr>
          <w:p w:rsidR="00A47A8F" w:rsidRDefault="008647FC">
            <w:pPr>
              <w:snapToGrid w:val="0"/>
              <w:rPr>
                <w:rFonts w:ascii="Arial Narrow" w:hAnsi="Arial Narrow" w:cs="Arial Narrow"/>
              </w:rPr>
            </w:pPr>
            <w:r>
              <w:rPr>
                <w:rFonts w:ascii="Arial Narrow" w:hAnsi="Arial Narrow" w:cs="Arial Narrow"/>
              </w:rPr>
              <w:t>function</w:t>
            </w:r>
            <w:r>
              <w:rPr>
                <w:rFonts w:ascii="Arial Narrow" w:eastAsia="Arial Narrow" w:hAnsi="Arial Narrow" w:cs="Arial Narrow"/>
              </w:rPr>
              <w:t xml:space="preserve"> </w:t>
            </w:r>
            <w:r>
              <w:rPr>
                <w:rFonts w:ascii="Arial Narrow" w:hAnsi="Arial Narrow" w:cs="Arial Narrow"/>
              </w:rPr>
              <w:t>bit</w:t>
            </w:r>
            <w:r>
              <w:rPr>
                <w:rFonts w:ascii="Arial Narrow" w:eastAsia="Arial Narrow" w:hAnsi="Arial Narrow" w:cs="Arial Narrow"/>
              </w:rPr>
              <w:t xml:space="preserve"> </w:t>
            </w:r>
            <w:r>
              <w:rPr>
                <w:rFonts w:ascii="Arial Narrow" w:hAnsi="Arial Narrow" w:cs="Arial Narrow"/>
              </w:rPr>
              <w:t>[0:127]</w:t>
            </w:r>
            <w:r>
              <w:rPr>
                <w:rFonts w:ascii="Arial Narrow" w:eastAsia="Arial Narrow" w:hAnsi="Arial Narrow" w:cs="Arial Narrow"/>
              </w:rPr>
              <w:t xml:space="preserve"> </w:t>
            </w:r>
            <w:proofErr w:type="spellStart"/>
            <w:r>
              <w:rPr>
                <w:rFonts w:ascii="Arial Narrow" w:hAnsi="Arial Narrow" w:cs="Arial Narrow"/>
              </w:rPr>
              <w:t>LookupKsch</w:t>
            </w:r>
            <w:proofErr w:type="spellEnd"/>
            <w:r>
              <w:rPr>
                <w:rFonts w:ascii="Arial Narrow" w:hAnsi="Arial Narrow" w:cs="Arial Narrow"/>
              </w:rPr>
              <w:t>(</w:t>
            </w:r>
            <w:proofErr w:type="spellStart"/>
            <w:r>
              <w:rPr>
                <w:rFonts w:ascii="Arial Narrow" w:hAnsi="Arial Narrow" w:cs="Arial Narrow"/>
              </w:rPr>
              <w:t>int</w:t>
            </w:r>
            <w:proofErr w:type="spellEnd"/>
            <w:r>
              <w:rPr>
                <w:rFonts w:ascii="Arial Narrow" w:eastAsia="Arial Narrow" w:hAnsi="Arial Narrow" w:cs="Arial Narrow"/>
              </w:rPr>
              <w:t xml:space="preserve"> </w:t>
            </w:r>
            <w:r>
              <w:rPr>
                <w:rFonts w:ascii="Arial Narrow" w:hAnsi="Arial Narrow" w:cs="Arial Narrow"/>
              </w:rPr>
              <w:t>unsigned</w:t>
            </w:r>
            <w:r>
              <w:rPr>
                <w:rFonts w:ascii="Arial Narrow" w:eastAsia="Arial Narrow" w:hAnsi="Arial Narrow" w:cs="Arial Narrow"/>
              </w:rPr>
              <w:t xml:space="preserve"> </w:t>
            </w:r>
            <w:r>
              <w:rPr>
                <w:rFonts w:ascii="Arial Narrow" w:hAnsi="Arial Narrow" w:cs="Arial Narrow"/>
              </w:rPr>
              <w:t>r);</w:t>
            </w:r>
          </w:p>
        </w:tc>
      </w:tr>
      <w:tr w:rsidR="00A47A8F">
        <w:tc>
          <w:tcPr>
            <w:tcW w:w="1998" w:type="dxa"/>
          </w:tcPr>
          <w:p w:rsidR="00A47A8F" w:rsidRDefault="008647FC">
            <w:pPr>
              <w:snapToGrid w:val="0"/>
            </w:pPr>
            <w:r>
              <w:t>Properties modified</w:t>
            </w:r>
          </w:p>
        </w:tc>
        <w:tc>
          <w:tcPr>
            <w:tcW w:w="7578" w:type="dxa"/>
          </w:tcPr>
          <w:p w:rsidR="00A47A8F" w:rsidRDefault="008647FC">
            <w:pPr>
              <w:snapToGrid w:val="0"/>
            </w:pPr>
            <w:r>
              <w:t>None</w:t>
            </w:r>
          </w:p>
        </w:tc>
      </w:tr>
      <w:tr w:rsidR="00A47A8F">
        <w:tc>
          <w:tcPr>
            <w:tcW w:w="1998" w:type="dxa"/>
          </w:tcPr>
          <w:p w:rsidR="00A47A8F" w:rsidRDefault="008647FC">
            <w:pPr>
              <w:snapToGrid w:val="0"/>
            </w:pPr>
            <w:r>
              <w:t>Return value</w:t>
            </w:r>
          </w:p>
        </w:tc>
        <w:tc>
          <w:tcPr>
            <w:tcW w:w="7578" w:type="dxa"/>
          </w:tcPr>
          <w:p w:rsidR="00A47A8F" w:rsidRDefault="008647FC">
            <w:pPr>
              <w:snapToGrid w:val="0"/>
            </w:pPr>
            <w:r>
              <w:t xml:space="preserve">Key Schedule for the specified round </w:t>
            </w:r>
          </w:p>
        </w:tc>
      </w:tr>
      <w:tr w:rsidR="00A47A8F">
        <w:tc>
          <w:tcPr>
            <w:tcW w:w="1998" w:type="dxa"/>
          </w:tcPr>
          <w:p w:rsidR="00A47A8F" w:rsidRDefault="008647FC">
            <w:pPr>
              <w:snapToGrid w:val="0"/>
            </w:pPr>
            <w:r>
              <w:t>Description</w:t>
            </w:r>
          </w:p>
        </w:tc>
        <w:tc>
          <w:tcPr>
            <w:tcW w:w="7578" w:type="dxa"/>
          </w:tcPr>
          <w:p w:rsidR="00A47A8F" w:rsidRDefault="008647FC">
            <w:pPr>
              <w:snapToGrid w:val="0"/>
            </w:pPr>
            <w:r>
              <w:t>Returns the Key Schedule for round specified by r.</w:t>
            </w:r>
          </w:p>
        </w:tc>
      </w:tr>
    </w:tbl>
    <w:p w:rsidR="00C25DAA" w:rsidRDefault="00C25DAA"/>
    <w:p w:rsidR="00A47A8F" w:rsidRDefault="00C25DAA" w:rsidP="00C25DAA">
      <w:pPr>
        <w:spacing w:after="0"/>
        <w:jc w:val="left"/>
      </w:pPr>
      <w:r>
        <w:br w:type="page"/>
      </w:r>
    </w:p>
    <w:tbl>
      <w:tblPr>
        <w:tblW w:w="0" w:type="auto"/>
        <w:tblLayout w:type="fixed"/>
        <w:tblLook w:val="0000" w:firstRow="0" w:lastRow="0" w:firstColumn="0" w:lastColumn="0" w:noHBand="0" w:noVBand="0"/>
      </w:tblPr>
      <w:tblGrid>
        <w:gridCol w:w="1998"/>
        <w:gridCol w:w="7578"/>
      </w:tblGrid>
      <w:tr w:rsidR="00A47A8F">
        <w:tc>
          <w:tcPr>
            <w:tcW w:w="1998" w:type="dxa"/>
          </w:tcPr>
          <w:p w:rsidR="00A47A8F" w:rsidRDefault="008647FC">
            <w:pPr>
              <w:snapToGrid w:val="0"/>
            </w:pPr>
            <w:r>
              <w:t>Name</w:t>
            </w:r>
          </w:p>
        </w:tc>
        <w:tc>
          <w:tcPr>
            <w:tcW w:w="7578" w:type="dxa"/>
          </w:tcPr>
          <w:p w:rsidR="00A47A8F" w:rsidRDefault="008647FC">
            <w:pPr>
              <w:snapToGrid w:val="0"/>
              <w:rPr>
                <w:rFonts w:ascii="Arial Narrow" w:hAnsi="Arial Narrow" w:cs="Arial Narrow"/>
              </w:rPr>
            </w:pPr>
            <w:proofErr w:type="spellStart"/>
            <w:r>
              <w:rPr>
                <w:rFonts w:ascii="Arial Narrow" w:hAnsi="Arial Narrow" w:cs="Arial Narrow"/>
              </w:rPr>
              <w:t>GetCurrRound</w:t>
            </w:r>
            <w:proofErr w:type="spellEnd"/>
          </w:p>
        </w:tc>
      </w:tr>
      <w:tr w:rsidR="00A47A8F">
        <w:tc>
          <w:tcPr>
            <w:tcW w:w="1998" w:type="dxa"/>
          </w:tcPr>
          <w:p w:rsidR="00A47A8F" w:rsidRDefault="008647FC">
            <w:pPr>
              <w:snapToGrid w:val="0"/>
            </w:pPr>
            <w:r>
              <w:t>Declaration</w:t>
            </w:r>
          </w:p>
        </w:tc>
        <w:tc>
          <w:tcPr>
            <w:tcW w:w="7578" w:type="dxa"/>
          </w:tcPr>
          <w:p w:rsidR="00A47A8F" w:rsidRDefault="008647FC">
            <w:pPr>
              <w:snapToGrid w:val="0"/>
              <w:rPr>
                <w:rFonts w:ascii="Arial Narrow" w:hAnsi="Arial Narrow" w:cs="Arial Narrow"/>
              </w:rPr>
            </w:pPr>
            <w:r>
              <w:rPr>
                <w:rFonts w:ascii="Arial Narrow" w:hAnsi="Arial Narrow" w:cs="Arial Narrow"/>
              </w:rPr>
              <w:t>function</w:t>
            </w:r>
            <w:r>
              <w:rPr>
                <w:rFonts w:ascii="Arial Narrow" w:eastAsia="Arial Narrow" w:hAnsi="Arial Narrow" w:cs="Arial Narrow"/>
              </w:rPr>
              <w:t xml:space="preserve"> </w:t>
            </w:r>
            <w:proofErr w:type="spellStart"/>
            <w:r>
              <w:rPr>
                <w:rFonts w:ascii="Arial Narrow" w:hAnsi="Arial Narrow" w:cs="Arial Narrow"/>
              </w:rPr>
              <w:t>int</w:t>
            </w:r>
            <w:proofErr w:type="spellEnd"/>
            <w:r>
              <w:rPr>
                <w:rFonts w:ascii="Arial Narrow" w:eastAsia="Arial Narrow" w:hAnsi="Arial Narrow" w:cs="Arial Narrow"/>
              </w:rPr>
              <w:t xml:space="preserve"> </w:t>
            </w:r>
            <w:r>
              <w:rPr>
                <w:rFonts w:ascii="Arial Narrow" w:hAnsi="Arial Narrow" w:cs="Arial Narrow"/>
              </w:rPr>
              <w:t>unsigned</w:t>
            </w:r>
            <w:r>
              <w:rPr>
                <w:rFonts w:ascii="Arial Narrow" w:eastAsia="Arial Narrow" w:hAnsi="Arial Narrow" w:cs="Arial Narrow"/>
              </w:rPr>
              <w:t xml:space="preserve"> </w:t>
            </w:r>
            <w:proofErr w:type="spellStart"/>
            <w:r>
              <w:rPr>
                <w:rFonts w:ascii="Arial Narrow" w:hAnsi="Arial Narrow" w:cs="Arial Narrow"/>
              </w:rPr>
              <w:t>GetCurrRound</w:t>
            </w:r>
            <w:proofErr w:type="spellEnd"/>
          </w:p>
        </w:tc>
      </w:tr>
      <w:tr w:rsidR="00A47A8F">
        <w:tc>
          <w:tcPr>
            <w:tcW w:w="1998" w:type="dxa"/>
          </w:tcPr>
          <w:p w:rsidR="00A47A8F" w:rsidRDefault="008647FC">
            <w:pPr>
              <w:snapToGrid w:val="0"/>
            </w:pPr>
            <w:r>
              <w:t>Properties modified</w:t>
            </w:r>
          </w:p>
        </w:tc>
        <w:tc>
          <w:tcPr>
            <w:tcW w:w="7578" w:type="dxa"/>
          </w:tcPr>
          <w:p w:rsidR="00A47A8F" w:rsidRDefault="008647FC">
            <w:pPr>
              <w:snapToGrid w:val="0"/>
            </w:pPr>
            <w:r>
              <w:t>None</w:t>
            </w:r>
          </w:p>
        </w:tc>
      </w:tr>
      <w:tr w:rsidR="00A47A8F">
        <w:tc>
          <w:tcPr>
            <w:tcW w:w="1998" w:type="dxa"/>
          </w:tcPr>
          <w:p w:rsidR="00A47A8F" w:rsidRDefault="008647FC">
            <w:pPr>
              <w:snapToGrid w:val="0"/>
            </w:pPr>
            <w:r>
              <w:t>Return value</w:t>
            </w:r>
          </w:p>
        </w:tc>
        <w:tc>
          <w:tcPr>
            <w:tcW w:w="7578" w:type="dxa"/>
          </w:tcPr>
          <w:p w:rsidR="00A47A8F" w:rsidRDefault="008647FC">
            <w:pPr>
              <w:snapToGrid w:val="0"/>
            </w:pPr>
            <w:r>
              <w:t xml:space="preserve">Unsigned integer indicating the current round </w:t>
            </w:r>
          </w:p>
        </w:tc>
      </w:tr>
      <w:tr w:rsidR="00A47A8F">
        <w:tc>
          <w:tcPr>
            <w:tcW w:w="1998" w:type="dxa"/>
          </w:tcPr>
          <w:p w:rsidR="00A47A8F" w:rsidRDefault="008647FC">
            <w:pPr>
              <w:snapToGrid w:val="0"/>
            </w:pPr>
            <w:r>
              <w:t>Description</w:t>
            </w:r>
          </w:p>
        </w:tc>
        <w:tc>
          <w:tcPr>
            <w:tcW w:w="7578" w:type="dxa"/>
          </w:tcPr>
          <w:p w:rsidR="00A47A8F" w:rsidRDefault="008647FC">
            <w:pPr>
              <w:snapToGrid w:val="0"/>
            </w:pPr>
            <w:r>
              <w:t xml:space="preserve">Call </w:t>
            </w:r>
            <w:proofErr w:type="spellStart"/>
            <w:proofErr w:type="gramStart"/>
            <w:r>
              <w:rPr>
                <w:rFonts w:ascii="Arial Narrow" w:hAnsi="Arial Narrow" w:cs="Arial Narrow"/>
              </w:rPr>
              <w:t>GetCurrRound</w:t>
            </w:r>
            <w:proofErr w:type="spellEnd"/>
            <w:r>
              <w:rPr>
                <w:rFonts w:ascii="Arial Narrow" w:hAnsi="Arial Narrow" w:cs="Arial Narrow"/>
              </w:rPr>
              <w:t>(</w:t>
            </w:r>
            <w:proofErr w:type="gramEnd"/>
            <w:r>
              <w:rPr>
                <w:rFonts w:ascii="Arial Narrow" w:hAnsi="Arial Narrow" w:cs="Arial Narrow"/>
              </w:rPr>
              <w:t>)</w:t>
            </w:r>
            <w:r>
              <w:t xml:space="preserve"> to find out the round number which will be executed next time </w:t>
            </w:r>
            <w:r>
              <w:rPr>
                <w:rFonts w:ascii="Arial Narrow" w:hAnsi="Arial Narrow"/>
              </w:rPr>
              <w:t>run()</w:t>
            </w:r>
            <w:r>
              <w:t xml:space="preserve"> is called. This method is provided for use with single-round mode (see description on </w:t>
            </w:r>
            <w:r>
              <w:rPr>
                <w:rFonts w:ascii="Arial Narrow" w:hAnsi="Arial Narrow" w:cs="Arial Narrow"/>
              </w:rPr>
              <w:t>run()</w:t>
            </w:r>
            <w:r>
              <w:rPr>
                <w:rFonts w:ascii="Arial Narrow" w:eastAsia="Arial Narrow" w:hAnsi="Arial Narrow" w:cs="Arial Narrow"/>
              </w:rPr>
              <w:t xml:space="preserve"> </w:t>
            </w:r>
            <w:r>
              <w:t xml:space="preserve">below) so that the </w:t>
            </w:r>
            <w:proofErr w:type="spellStart"/>
            <w:r>
              <w:t>testbench</w:t>
            </w:r>
            <w:proofErr w:type="spellEnd"/>
            <w:r>
              <w:t xml:space="preserve"> codes can monitor the progress of the encryption/decryption and tell exactly which round the model Is in.</w:t>
            </w:r>
          </w:p>
        </w:tc>
      </w:tr>
    </w:tbl>
    <w:p w:rsidR="00A47A8F" w:rsidRDefault="00A47A8F"/>
    <w:tbl>
      <w:tblPr>
        <w:tblW w:w="0" w:type="auto"/>
        <w:tblLayout w:type="fixed"/>
        <w:tblLook w:val="0000" w:firstRow="0" w:lastRow="0" w:firstColumn="0" w:lastColumn="0" w:noHBand="0" w:noVBand="0"/>
      </w:tblPr>
      <w:tblGrid>
        <w:gridCol w:w="1998"/>
        <w:gridCol w:w="7578"/>
      </w:tblGrid>
      <w:tr w:rsidR="00A47A8F">
        <w:tc>
          <w:tcPr>
            <w:tcW w:w="1998" w:type="dxa"/>
          </w:tcPr>
          <w:p w:rsidR="00A47A8F" w:rsidRDefault="008647FC">
            <w:pPr>
              <w:snapToGrid w:val="0"/>
            </w:pPr>
            <w:r>
              <w:t>Name</w:t>
            </w:r>
          </w:p>
        </w:tc>
        <w:tc>
          <w:tcPr>
            <w:tcW w:w="7578" w:type="dxa"/>
          </w:tcPr>
          <w:p w:rsidR="00A47A8F" w:rsidRDefault="008647FC">
            <w:pPr>
              <w:snapToGrid w:val="0"/>
              <w:rPr>
                <w:rFonts w:ascii="Arial Narrow" w:hAnsi="Arial Narrow" w:cs="Arial Narrow"/>
              </w:rPr>
            </w:pPr>
            <w:r>
              <w:rPr>
                <w:rFonts w:ascii="Arial Narrow" w:hAnsi="Arial Narrow" w:cs="Arial Narrow"/>
              </w:rPr>
              <w:t>run</w:t>
            </w:r>
          </w:p>
        </w:tc>
      </w:tr>
      <w:tr w:rsidR="00A47A8F">
        <w:tc>
          <w:tcPr>
            <w:tcW w:w="1998" w:type="dxa"/>
          </w:tcPr>
          <w:p w:rsidR="00A47A8F" w:rsidRDefault="008647FC">
            <w:pPr>
              <w:snapToGrid w:val="0"/>
            </w:pPr>
            <w:r>
              <w:t>Declaration</w:t>
            </w:r>
          </w:p>
        </w:tc>
        <w:tc>
          <w:tcPr>
            <w:tcW w:w="7578" w:type="dxa"/>
          </w:tcPr>
          <w:p w:rsidR="00A47A8F" w:rsidRDefault="008647FC">
            <w:pPr>
              <w:snapToGrid w:val="0"/>
              <w:rPr>
                <w:rFonts w:ascii="Arial Narrow" w:hAnsi="Arial Narrow" w:cs="Arial Narrow"/>
              </w:rPr>
            </w:pPr>
            <w:r>
              <w:rPr>
                <w:rFonts w:ascii="Arial Narrow" w:hAnsi="Arial Narrow" w:cs="Arial Narrow"/>
              </w:rPr>
              <w:t>task</w:t>
            </w:r>
            <w:r>
              <w:rPr>
                <w:rFonts w:ascii="Arial Narrow" w:eastAsia="Arial Narrow" w:hAnsi="Arial Narrow" w:cs="Arial Narrow"/>
              </w:rPr>
              <w:t xml:space="preserve"> </w:t>
            </w:r>
            <w:r>
              <w:rPr>
                <w:rFonts w:ascii="Arial Narrow" w:hAnsi="Arial Narrow" w:cs="Arial Narrow"/>
              </w:rPr>
              <w:t>run(</w:t>
            </w:r>
            <w:proofErr w:type="spellStart"/>
            <w:r>
              <w:rPr>
                <w:rFonts w:ascii="Arial Narrow" w:hAnsi="Arial Narrow" w:cs="Arial Narrow"/>
              </w:rPr>
              <w:t>int</w:t>
            </w:r>
            <w:proofErr w:type="spellEnd"/>
            <w:r>
              <w:rPr>
                <w:rFonts w:ascii="Arial Narrow" w:eastAsia="Arial Narrow" w:hAnsi="Arial Narrow" w:cs="Arial Narrow"/>
              </w:rPr>
              <w:t xml:space="preserve"> </w:t>
            </w:r>
            <w:r>
              <w:rPr>
                <w:rFonts w:ascii="Arial Narrow" w:hAnsi="Arial Narrow" w:cs="Arial Narrow"/>
              </w:rPr>
              <w:t>mode)</w:t>
            </w:r>
          </w:p>
        </w:tc>
      </w:tr>
      <w:tr w:rsidR="00A47A8F">
        <w:tc>
          <w:tcPr>
            <w:tcW w:w="1998" w:type="dxa"/>
          </w:tcPr>
          <w:p w:rsidR="00A47A8F" w:rsidRDefault="008647FC">
            <w:pPr>
              <w:snapToGrid w:val="0"/>
            </w:pPr>
            <w:r>
              <w:t>Properties modified</w:t>
            </w:r>
          </w:p>
        </w:tc>
        <w:tc>
          <w:tcPr>
            <w:tcW w:w="7578" w:type="dxa"/>
          </w:tcPr>
          <w:p w:rsidR="00A47A8F" w:rsidRDefault="008647FC">
            <w:pPr>
              <w:snapToGrid w:val="0"/>
            </w:pPr>
            <w:r>
              <w:rPr>
                <w:rFonts w:ascii="Arial Narrow" w:hAnsi="Arial Narrow" w:cs="Arial Narrow"/>
              </w:rPr>
              <w:t>state,</w:t>
            </w:r>
            <w:r>
              <w:rPr>
                <w:rFonts w:ascii="Arial Narrow" w:eastAsia="Arial Narrow" w:hAnsi="Arial Narrow" w:cs="Arial Narrow"/>
              </w:rPr>
              <w:t xml:space="preserve"> </w:t>
            </w:r>
            <w:r>
              <w:rPr>
                <w:rFonts w:ascii="Arial Narrow" w:hAnsi="Arial Narrow" w:cs="Arial Narrow"/>
              </w:rPr>
              <w:t>loaded,</w:t>
            </w:r>
            <w:r>
              <w:rPr>
                <w:rFonts w:ascii="Arial Narrow" w:eastAsia="Arial Narrow" w:hAnsi="Arial Narrow" w:cs="Arial Narrow"/>
              </w:rPr>
              <w:t xml:space="preserve"> </w:t>
            </w:r>
            <w:r>
              <w:rPr>
                <w:rFonts w:ascii="Arial Narrow" w:hAnsi="Arial Narrow" w:cs="Arial Narrow"/>
              </w:rPr>
              <w:t>done,</w:t>
            </w:r>
            <w:r>
              <w:rPr>
                <w:rFonts w:ascii="Arial Narrow" w:eastAsia="Arial Narrow" w:hAnsi="Arial Narrow" w:cs="Arial Narrow"/>
              </w:rPr>
              <w:t xml:space="preserve"> </w:t>
            </w:r>
            <w:proofErr w:type="spellStart"/>
            <w:r>
              <w:rPr>
                <w:rFonts w:ascii="Arial Narrow" w:hAnsi="Arial Narrow" w:cs="Arial Narrow"/>
              </w:rPr>
              <w:t>curr_round</w:t>
            </w:r>
            <w:proofErr w:type="spellEnd"/>
            <w:r>
              <w:t xml:space="preserve"> (protected)</w:t>
            </w:r>
          </w:p>
        </w:tc>
      </w:tr>
      <w:tr w:rsidR="00A47A8F">
        <w:tc>
          <w:tcPr>
            <w:tcW w:w="1998" w:type="dxa"/>
          </w:tcPr>
          <w:p w:rsidR="00A47A8F" w:rsidRDefault="008647FC">
            <w:pPr>
              <w:snapToGrid w:val="0"/>
            </w:pPr>
            <w:r>
              <w:t>Return value</w:t>
            </w:r>
          </w:p>
        </w:tc>
        <w:tc>
          <w:tcPr>
            <w:tcW w:w="7578" w:type="dxa"/>
          </w:tcPr>
          <w:p w:rsidR="00A47A8F" w:rsidRDefault="008647FC">
            <w:pPr>
              <w:snapToGrid w:val="0"/>
            </w:pPr>
            <w:r>
              <w:t>None</w:t>
            </w:r>
          </w:p>
        </w:tc>
      </w:tr>
      <w:tr w:rsidR="00A47A8F">
        <w:tc>
          <w:tcPr>
            <w:tcW w:w="1998" w:type="dxa"/>
          </w:tcPr>
          <w:p w:rsidR="00A47A8F" w:rsidRDefault="008647FC">
            <w:pPr>
              <w:snapToGrid w:val="0"/>
            </w:pPr>
            <w:r>
              <w:t>Description</w:t>
            </w:r>
          </w:p>
        </w:tc>
        <w:tc>
          <w:tcPr>
            <w:tcW w:w="7578" w:type="dxa"/>
          </w:tcPr>
          <w:p w:rsidR="00A47A8F" w:rsidRDefault="008647FC">
            <w:pPr>
              <w:snapToGrid w:val="0"/>
            </w:pPr>
            <w:r>
              <w:t xml:space="preserve">Run the encryption/decryption process. Mode=0 for run-through mode, mode=1 for single-round mode. In run-through mode </w:t>
            </w:r>
            <w:proofErr w:type="gramStart"/>
            <w:r>
              <w:rPr>
                <w:rFonts w:ascii="Arial Narrow" w:hAnsi="Arial Narrow" w:cs="Arial Narrow"/>
              </w:rPr>
              <w:t>run(</w:t>
            </w:r>
            <w:proofErr w:type="gramEnd"/>
            <w:r>
              <w:rPr>
                <w:rFonts w:ascii="Arial Narrow" w:hAnsi="Arial Narrow" w:cs="Arial Narrow"/>
              </w:rPr>
              <w:t>)</w:t>
            </w:r>
            <w:r>
              <w:t xml:space="preserve"> runs from the current round all the way to the last round. In single-round mode </w:t>
            </w:r>
            <w:proofErr w:type="gramStart"/>
            <w:r>
              <w:rPr>
                <w:rFonts w:ascii="Arial Narrow" w:hAnsi="Arial Narrow"/>
              </w:rPr>
              <w:t>run(</w:t>
            </w:r>
            <w:proofErr w:type="gramEnd"/>
            <w:r>
              <w:rPr>
                <w:rFonts w:ascii="Arial Narrow" w:hAnsi="Arial Narrow"/>
              </w:rPr>
              <w:t>)</w:t>
            </w:r>
            <w:r>
              <w:t xml:space="preserve"> runs one round and returns. Single round mode is for scenarios where intermediate result for each round is needed, e.g. to verify the State of the </w:t>
            </w:r>
            <w:proofErr w:type="spellStart"/>
            <w:r>
              <w:t>uut</w:t>
            </w:r>
            <w:proofErr w:type="spellEnd"/>
            <w:r>
              <w:t xml:space="preserve"> at each clock cycle. Before calling </w:t>
            </w:r>
            <w:proofErr w:type="gramStart"/>
            <w:r>
              <w:rPr>
                <w:rFonts w:ascii="Arial Narrow" w:hAnsi="Arial Narrow" w:cs="Arial Narrow"/>
              </w:rPr>
              <w:t>run(</w:t>
            </w:r>
            <w:proofErr w:type="gramEnd"/>
            <w:r>
              <w:rPr>
                <w:rFonts w:ascii="Arial Narrow" w:hAnsi="Arial Narrow" w:cs="Arial Narrow"/>
              </w:rPr>
              <w:t>)</w:t>
            </w:r>
            <w:r>
              <w:t xml:space="preserve">, make sure the model is loaded with either </w:t>
            </w:r>
            <w:proofErr w:type="spellStart"/>
            <w:r>
              <w:rPr>
                <w:rFonts w:ascii="Arial Narrow" w:hAnsi="Arial Narrow" w:cs="Arial Narrow"/>
              </w:rPr>
              <w:t>LoadPt</w:t>
            </w:r>
            <w:proofErr w:type="spellEnd"/>
            <w:r>
              <w:rPr>
                <w:rFonts w:ascii="Arial Narrow" w:hAnsi="Arial Narrow" w:cs="Arial Narrow"/>
              </w:rPr>
              <w:t>()</w:t>
            </w:r>
            <w:r>
              <w:t xml:space="preserve"> or </w:t>
            </w:r>
            <w:proofErr w:type="spellStart"/>
            <w:r>
              <w:rPr>
                <w:rFonts w:ascii="Arial Narrow" w:hAnsi="Arial Narrow" w:cs="Arial Narrow"/>
              </w:rPr>
              <w:t>LoadCt</w:t>
            </w:r>
            <w:proofErr w:type="spellEnd"/>
            <w:r>
              <w:rPr>
                <w:rFonts w:ascii="Arial Narrow" w:hAnsi="Arial Narrow" w:cs="Arial Narrow"/>
              </w:rPr>
              <w:t>()</w:t>
            </w:r>
            <w:r>
              <w:t xml:space="preserve"> and </w:t>
            </w:r>
            <w:proofErr w:type="spellStart"/>
            <w:r>
              <w:rPr>
                <w:rFonts w:ascii="Arial Narrow" w:hAnsi="Arial Narrow" w:cs="Arial Narrow"/>
              </w:rPr>
              <w:t>KeyExpand</w:t>
            </w:r>
            <w:proofErr w:type="spellEnd"/>
            <w:r>
              <w:rPr>
                <w:rFonts w:ascii="Arial Narrow" w:hAnsi="Arial Narrow" w:cs="Arial Narrow"/>
              </w:rPr>
              <w:t>()</w:t>
            </w:r>
            <w:r>
              <w:t>.</w:t>
            </w:r>
          </w:p>
        </w:tc>
      </w:tr>
    </w:tbl>
    <w:p w:rsidR="00A47A8F" w:rsidRDefault="00A47A8F"/>
    <w:p w:rsidR="00A47A8F" w:rsidRDefault="00A47A8F"/>
    <w:bookmarkEnd w:id="3"/>
    <w:p w:rsidR="00A47A8F" w:rsidRDefault="00A47A8F">
      <w:pPr>
        <w:pStyle w:val="Heading2"/>
      </w:pPr>
    </w:p>
    <w:p w:rsidR="00A47A8F" w:rsidRDefault="008647FC">
      <w:pPr>
        <w:pStyle w:val="Heading2name"/>
      </w:pPr>
      <w:r>
        <w:t>Examples</w:t>
      </w:r>
    </w:p>
    <w:p w:rsidR="00A47A8F" w:rsidRDefault="008647FC">
      <w:pPr>
        <w:pStyle w:val="Heading3"/>
      </w:pPr>
      <w:r>
        <w:t>Example 1 - Verification of an AES128 decryption IP</w:t>
      </w:r>
    </w:p>
    <w:p w:rsidR="00A47A8F" w:rsidRDefault="008647FC">
      <w:r>
        <w:t xml:space="preserve">This example shows a sample </w:t>
      </w:r>
      <w:proofErr w:type="spellStart"/>
      <w:r>
        <w:t>SystemVerilog</w:t>
      </w:r>
      <w:proofErr w:type="spellEnd"/>
      <w:r>
        <w:t xml:space="preserve"> </w:t>
      </w:r>
      <w:proofErr w:type="spellStart"/>
      <w:r>
        <w:t>testbench</w:t>
      </w:r>
      <w:proofErr w:type="spellEnd"/>
      <w:r>
        <w:t xml:space="preserve"> for verification of an AES decryption IP (</w:t>
      </w:r>
      <w:proofErr w:type="spellStart"/>
      <w:r>
        <w:t>uut</w:t>
      </w:r>
      <w:proofErr w:type="spellEnd"/>
      <w:r>
        <w:t xml:space="preserve">). The </w:t>
      </w:r>
      <w:proofErr w:type="spellStart"/>
      <w:r>
        <w:t>uut</w:t>
      </w:r>
      <w:proofErr w:type="spellEnd"/>
      <w:r>
        <w:t xml:space="preserve"> output is compared against the reference model output. In this example we don’t care about the intermediate results, so the model is run with run-through mode to get the plaintext right away. </w:t>
      </w:r>
    </w:p>
    <w:p w:rsidR="00A47A8F" w:rsidRDefault="008647FC">
      <w:pPr>
        <w:pStyle w:val="NoSpacing"/>
        <w:rPr>
          <w:rFonts w:ascii="Arial Narrow" w:hAnsi="Arial Narrow" w:cs="Arial Narrow"/>
          <w:sz w:val="21"/>
          <w:szCs w:val="21"/>
        </w:rPr>
      </w:pPr>
      <w:r>
        <w:rPr>
          <w:rFonts w:ascii="Arial Narrow" w:hAnsi="Arial Narrow" w:cs="Arial Narrow"/>
          <w:sz w:val="21"/>
          <w:szCs w:val="21"/>
        </w:rPr>
        <w:t>`</w:t>
      </w:r>
      <w:proofErr w:type="gramStart"/>
      <w:r>
        <w:rPr>
          <w:rFonts w:ascii="Arial Narrow" w:hAnsi="Arial Narrow" w:cs="Arial Narrow"/>
          <w:sz w:val="21"/>
          <w:szCs w:val="21"/>
        </w:rPr>
        <w:t>timescale</w:t>
      </w:r>
      <w:proofErr w:type="gramEnd"/>
      <w:r>
        <w:rPr>
          <w:rFonts w:ascii="Arial Narrow" w:eastAsia="Arial Narrow" w:hAnsi="Arial Narrow" w:cs="Arial Narrow"/>
          <w:sz w:val="21"/>
          <w:szCs w:val="21"/>
        </w:rPr>
        <w:t xml:space="preserve"> </w:t>
      </w:r>
      <w:r>
        <w:rPr>
          <w:rFonts w:ascii="Arial Narrow" w:hAnsi="Arial Narrow" w:cs="Arial Narrow"/>
          <w:sz w:val="21"/>
          <w:szCs w:val="21"/>
        </w:rPr>
        <w:t>1ns/1ps</w:t>
      </w:r>
    </w:p>
    <w:p w:rsidR="00A47A8F" w:rsidRDefault="00A47A8F">
      <w:pPr>
        <w:pStyle w:val="NoSpacing"/>
        <w:rPr>
          <w:rFonts w:ascii="Arial Narrow" w:hAnsi="Arial Narrow" w:cs="Arial Narrow"/>
          <w:sz w:val="21"/>
          <w:szCs w:val="21"/>
        </w:rPr>
      </w:pPr>
    </w:p>
    <w:p w:rsidR="00A47A8F" w:rsidRDefault="008647FC">
      <w:pPr>
        <w:pStyle w:val="NoSpacing"/>
        <w:rPr>
          <w:rFonts w:ascii="Arial Narrow" w:hAnsi="Arial Narrow" w:cs="Arial Narrow"/>
          <w:sz w:val="21"/>
          <w:szCs w:val="21"/>
        </w:rPr>
      </w:pP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Source</w:t>
      </w:r>
      <w:r>
        <w:rPr>
          <w:rFonts w:ascii="Arial Narrow" w:eastAsia="Arial Narrow" w:hAnsi="Arial Narrow" w:cs="Arial Narrow"/>
          <w:sz w:val="21"/>
          <w:szCs w:val="21"/>
        </w:rPr>
        <w:t xml:space="preserve"> </w:t>
      </w:r>
      <w:r>
        <w:rPr>
          <w:rFonts w:ascii="Arial Narrow" w:hAnsi="Arial Narrow" w:cs="Arial Narrow"/>
          <w:sz w:val="21"/>
          <w:szCs w:val="21"/>
        </w:rPr>
        <w:t>code</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r>
        <w:rPr>
          <w:rFonts w:ascii="Arial Narrow" w:hAnsi="Arial Narrow" w:cs="Arial Narrow"/>
          <w:sz w:val="21"/>
          <w:szCs w:val="21"/>
        </w:rPr>
        <w:t>our</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p>
    <w:p w:rsidR="00A47A8F" w:rsidRDefault="008647FC">
      <w:pPr>
        <w:pStyle w:val="NoSpacing"/>
        <w:rPr>
          <w:rFonts w:ascii="Arial Narrow" w:hAnsi="Arial Narrow" w:cs="Arial Narrow"/>
          <w:sz w:val="21"/>
          <w:szCs w:val="21"/>
        </w:rPr>
      </w:pPr>
      <w:r>
        <w:rPr>
          <w:rFonts w:ascii="Arial Narrow" w:hAnsi="Arial Narrow" w:cs="Arial Narrow"/>
          <w:sz w:val="21"/>
          <w:szCs w:val="21"/>
        </w:rPr>
        <w:t>`</w:t>
      </w:r>
      <w:proofErr w:type="gramStart"/>
      <w:r>
        <w:rPr>
          <w:rFonts w:ascii="Arial Narrow" w:hAnsi="Arial Narrow" w:cs="Arial Narrow"/>
          <w:sz w:val="21"/>
          <w:szCs w:val="21"/>
        </w:rPr>
        <w:t>include</w:t>
      </w:r>
      <w:proofErr w:type="gramEnd"/>
      <w:r>
        <w:rPr>
          <w:rFonts w:ascii="Arial Narrow" w:eastAsia="Arial Narrow" w:hAnsi="Arial Narrow" w:cs="Arial Narrow"/>
          <w:sz w:val="21"/>
          <w:szCs w:val="21"/>
        </w:rPr>
        <w:t xml:space="preserve"> </w:t>
      </w:r>
      <w:r>
        <w:rPr>
          <w:rFonts w:ascii="Arial Narrow" w:hAnsi="Arial Narrow" w:cs="Arial Narrow"/>
          <w:sz w:val="21"/>
          <w:szCs w:val="21"/>
        </w:rPr>
        <w:t>"aes_beh_model.sv"</w:t>
      </w:r>
    </w:p>
    <w:p w:rsidR="00A47A8F" w:rsidRDefault="008647FC">
      <w:pPr>
        <w:pStyle w:val="NoSpacing"/>
        <w:rPr>
          <w:rFonts w:ascii="Arial Narrow" w:hAnsi="Arial Narrow" w:cs="Arial Narrow"/>
          <w:sz w:val="21"/>
          <w:szCs w:val="21"/>
        </w:rPr>
      </w:pP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Source</w:t>
      </w:r>
      <w:r>
        <w:rPr>
          <w:rFonts w:ascii="Arial Narrow" w:eastAsia="Arial Narrow" w:hAnsi="Arial Narrow" w:cs="Arial Narrow"/>
          <w:sz w:val="21"/>
          <w:szCs w:val="21"/>
        </w:rPr>
        <w:t xml:space="preserve"> </w:t>
      </w:r>
      <w:r>
        <w:rPr>
          <w:rFonts w:ascii="Arial Narrow" w:hAnsi="Arial Narrow" w:cs="Arial Narrow"/>
          <w:sz w:val="21"/>
          <w:szCs w:val="21"/>
        </w:rPr>
        <w:t>code</w:t>
      </w:r>
      <w:r>
        <w:rPr>
          <w:rFonts w:ascii="Arial Narrow" w:eastAsia="Arial Narrow" w:hAnsi="Arial Narrow" w:cs="Arial Narrow"/>
          <w:sz w:val="21"/>
          <w:szCs w:val="21"/>
        </w:rPr>
        <w:t xml:space="preserve"> </w:t>
      </w:r>
      <w:r>
        <w:rPr>
          <w:rFonts w:ascii="Arial Narrow" w:hAnsi="Arial Narrow" w:cs="Arial Narrow"/>
          <w:sz w:val="21"/>
          <w:szCs w:val="21"/>
        </w:rPr>
        <w:t>of</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r>
        <w:rPr>
          <w:rFonts w:ascii="Arial Narrow" w:hAnsi="Arial Narrow" w:cs="Arial Narrow"/>
          <w:sz w:val="21"/>
          <w:szCs w:val="21"/>
        </w:rPr>
        <w:t>AES</w:t>
      </w:r>
      <w:r>
        <w:rPr>
          <w:rFonts w:ascii="Arial Narrow" w:eastAsia="Arial Narrow" w:hAnsi="Arial Narrow" w:cs="Arial Narrow"/>
          <w:sz w:val="21"/>
          <w:szCs w:val="21"/>
        </w:rPr>
        <w:t xml:space="preserve"> </w:t>
      </w:r>
      <w:r>
        <w:rPr>
          <w:rFonts w:ascii="Arial Narrow" w:hAnsi="Arial Narrow" w:cs="Arial Narrow"/>
          <w:sz w:val="21"/>
          <w:szCs w:val="21"/>
        </w:rPr>
        <w:t>IP</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be</w:t>
      </w:r>
      <w:r>
        <w:rPr>
          <w:rFonts w:ascii="Arial Narrow" w:eastAsia="Arial Narrow" w:hAnsi="Arial Narrow" w:cs="Arial Narrow"/>
          <w:sz w:val="21"/>
          <w:szCs w:val="21"/>
        </w:rPr>
        <w:t xml:space="preserve"> </w:t>
      </w:r>
      <w:r>
        <w:rPr>
          <w:rFonts w:ascii="Arial Narrow" w:hAnsi="Arial Narrow" w:cs="Arial Narrow"/>
          <w:sz w:val="21"/>
          <w:szCs w:val="21"/>
        </w:rPr>
        <w:t>verified</w:t>
      </w:r>
    </w:p>
    <w:p w:rsidR="00A47A8F" w:rsidRDefault="008647FC">
      <w:pPr>
        <w:pStyle w:val="NoSpacing"/>
        <w:rPr>
          <w:rFonts w:ascii="Arial Narrow" w:hAnsi="Arial Narrow" w:cs="Arial Narrow"/>
          <w:sz w:val="21"/>
          <w:szCs w:val="21"/>
        </w:rPr>
      </w:pPr>
      <w:r>
        <w:rPr>
          <w:rFonts w:ascii="Arial Narrow" w:hAnsi="Arial Narrow" w:cs="Arial Narrow"/>
          <w:sz w:val="21"/>
          <w:szCs w:val="21"/>
        </w:rPr>
        <w:t>`</w:t>
      </w:r>
      <w:proofErr w:type="gramStart"/>
      <w:r>
        <w:rPr>
          <w:rFonts w:ascii="Arial Narrow" w:hAnsi="Arial Narrow" w:cs="Arial Narrow"/>
          <w:sz w:val="21"/>
          <w:szCs w:val="21"/>
        </w:rPr>
        <w:t>include</w:t>
      </w:r>
      <w:proofErr w:type="gramEnd"/>
      <w:r>
        <w:rPr>
          <w:rFonts w:ascii="Arial Narrow" w:eastAsia="Arial Narrow" w:hAnsi="Arial Narrow" w:cs="Arial Narrow"/>
          <w:sz w:val="21"/>
          <w:szCs w:val="21"/>
        </w:rPr>
        <w:t xml:space="preserve"> </w:t>
      </w:r>
      <w:r>
        <w:rPr>
          <w:rFonts w:ascii="Arial Narrow" w:hAnsi="Arial Narrow" w:cs="Arial Narrow"/>
          <w:sz w:val="21"/>
          <w:szCs w:val="21"/>
        </w:rPr>
        <w:t>"aes128_dec.sv"</w:t>
      </w:r>
    </w:p>
    <w:p w:rsidR="00A47A8F" w:rsidRDefault="00A47A8F">
      <w:pPr>
        <w:pStyle w:val="NoSpacing"/>
        <w:rPr>
          <w:rFonts w:ascii="Arial Narrow" w:hAnsi="Arial Narrow" w:cs="Arial Narrow"/>
          <w:sz w:val="21"/>
          <w:szCs w:val="21"/>
        </w:rPr>
      </w:pPr>
    </w:p>
    <w:p w:rsidR="00A47A8F" w:rsidRDefault="008647FC">
      <w:pPr>
        <w:pStyle w:val="NoSpacing"/>
        <w:rPr>
          <w:rFonts w:ascii="Arial Narrow" w:hAnsi="Arial Narrow" w:cs="Arial Narrow"/>
          <w:sz w:val="21"/>
          <w:szCs w:val="21"/>
        </w:rPr>
      </w:pPr>
      <w:proofErr w:type="gramStart"/>
      <w:r>
        <w:rPr>
          <w:rFonts w:ascii="Arial Narrow" w:hAnsi="Arial Narrow" w:cs="Arial Narrow"/>
          <w:sz w:val="21"/>
          <w:szCs w:val="21"/>
        </w:rPr>
        <w:t>module</w:t>
      </w:r>
      <w:proofErr w:type="gramEnd"/>
      <w:r>
        <w:rPr>
          <w:rFonts w:ascii="Arial Narrow" w:eastAsia="Arial Narrow" w:hAnsi="Arial Narrow" w:cs="Arial Narrow"/>
          <w:sz w:val="21"/>
          <w:szCs w:val="21"/>
        </w:rPr>
        <w:t xml:space="preserve"> </w:t>
      </w:r>
      <w:r>
        <w:rPr>
          <w:rFonts w:ascii="Arial Narrow" w:hAnsi="Arial Narrow" w:cs="Arial Narrow"/>
          <w:sz w:val="21"/>
          <w:szCs w:val="21"/>
        </w:rPr>
        <w:t>aes128_dec_tb;</w:t>
      </w:r>
    </w:p>
    <w:p w:rsidR="00A47A8F" w:rsidRDefault="00A47A8F">
      <w:pPr>
        <w:pStyle w:val="NoSpacing"/>
        <w:rPr>
          <w:rFonts w:ascii="Arial Narrow" w:hAnsi="Arial Narrow" w:cs="Arial Narrow"/>
          <w:sz w:val="21"/>
          <w:szCs w:val="21"/>
        </w:rPr>
      </w:pP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t>[0:127]</w:t>
      </w:r>
      <w:r>
        <w:rPr>
          <w:rFonts w:ascii="Arial Narrow" w:hAnsi="Arial Narrow" w:cs="Arial Narrow"/>
          <w:sz w:val="21"/>
          <w:szCs w:val="21"/>
        </w:rPr>
        <w:tab/>
      </w:r>
      <w:proofErr w:type="spellStart"/>
      <w:r>
        <w:rPr>
          <w:rFonts w:ascii="Arial Narrow" w:hAnsi="Arial Narrow" w:cs="Arial Narrow"/>
          <w:sz w:val="21"/>
          <w:szCs w:val="21"/>
        </w:rPr>
        <w:t>ct</w:t>
      </w:r>
      <w:proofErr w:type="spellEnd"/>
      <w:r>
        <w:rPr>
          <w:rFonts w:ascii="Arial Narrow" w:hAnsi="Arial Narrow" w:cs="Arial Narrow"/>
          <w:sz w:val="21"/>
          <w:szCs w:val="21"/>
        </w:rPr>
        <w:t>;</w:t>
      </w:r>
      <w:r>
        <w:rPr>
          <w:rFonts w:ascii="Arial Narrow" w:hAnsi="Arial Narrow" w:cs="Arial Narrow"/>
          <w:sz w:val="21"/>
          <w:szCs w:val="21"/>
        </w:rPr>
        <w:tab/>
        <w:t>//</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r>
        <w:rPr>
          <w:rFonts w:ascii="Arial Narrow" w:eastAsia="Arial Narrow" w:hAnsi="Arial Narrow" w:cs="Arial Narrow"/>
          <w:sz w:val="21"/>
          <w:szCs w:val="21"/>
        </w:rPr>
        <w:t xml:space="preserve"> </w:t>
      </w:r>
      <w:r>
        <w:rPr>
          <w:rFonts w:ascii="Arial Narrow" w:hAnsi="Arial Narrow" w:cs="Arial Narrow"/>
          <w:sz w:val="21"/>
          <w:szCs w:val="21"/>
        </w:rPr>
        <w:t>input</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r>
      <w:proofErr w:type="spellStart"/>
      <w:r>
        <w:rPr>
          <w:rFonts w:ascii="Arial Narrow" w:hAnsi="Arial Narrow" w:cs="Arial Narrow"/>
          <w:sz w:val="21"/>
          <w:szCs w:val="21"/>
        </w:rPr>
        <w:t>ct_vld</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High</w:t>
      </w:r>
      <w:r>
        <w:rPr>
          <w:rFonts w:ascii="Arial Narrow" w:eastAsia="Arial Narrow" w:hAnsi="Arial Narrow" w:cs="Arial Narrow"/>
          <w:sz w:val="21"/>
          <w:szCs w:val="21"/>
        </w:rPr>
        <w:t xml:space="preserve"> </w:t>
      </w:r>
      <w:r>
        <w:rPr>
          <w:rFonts w:ascii="Arial Narrow" w:hAnsi="Arial Narrow" w:cs="Arial Narrow"/>
          <w:sz w:val="21"/>
          <w:szCs w:val="21"/>
        </w:rPr>
        <w:t>indicates</w:t>
      </w:r>
      <w:r>
        <w:rPr>
          <w:rFonts w:ascii="Arial Narrow" w:eastAsia="Arial Narrow" w:hAnsi="Arial Narrow" w:cs="Arial Narrow"/>
          <w:sz w:val="21"/>
          <w:szCs w:val="21"/>
        </w:rPr>
        <w:t xml:space="preserve"> </w:t>
      </w:r>
      <w:r>
        <w:rPr>
          <w:rFonts w:ascii="Arial Narrow" w:hAnsi="Arial Narrow" w:cs="Arial Narrow"/>
          <w:sz w:val="21"/>
          <w:szCs w:val="21"/>
        </w:rPr>
        <w:t>valid</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r>
        <w:rPr>
          <w:rFonts w:ascii="Arial Narrow" w:eastAsia="Arial Narrow" w:hAnsi="Arial Narrow" w:cs="Arial Narrow"/>
          <w:sz w:val="21"/>
          <w:szCs w:val="21"/>
        </w:rPr>
        <w:t xml:space="preserve"> </w:t>
      </w:r>
      <w:r>
        <w:rPr>
          <w:rFonts w:ascii="Arial Narrow" w:hAnsi="Arial Narrow" w:cs="Arial Narrow"/>
          <w:sz w:val="21"/>
          <w:szCs w:val="21"/>
        </w:rPr>
        <w:t>present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wire</w:t>
      </w:r>
      <w:proofErr w:type="gramEnd"/>
      <w:r>
        <w:rPr>
          <w:rFonts w:ascii="Arial Narrow" w:hAnsi="Arial Narrow" w:cs="Arial Narrow"/>
          <w:sz w:val="21"/>
          <w:szCs w:val="21"/>
        </w:rPr>
        <w:tab/>
      </w:r>
      <w:proofErr w:type="spellStart"/>
      <w:r>
        <w:rPr>
          <w:rFonts w:ascii="Arial Narrow" w:hAnsi="Arial Narrow" w:cs="Arial Narrow"/>
          <w:sz w:val="21"/>
          <w:szCs w:val="21"/>
        </w:rPr>
        <w:t>ct_rdy</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High</w:t>
      </w:r>
      <w:r>
        <w:rPr>
          <w:rFonts w:ascii="Arial Narrow" w:eastAsia="Arial Narrow" w:hAnsi="Arial Narrow" w:cs="Arial Narrow"/>
          <w:sz w:val="21"/>
          <w:szCs w:val="21"/>
        </w:rPr>
        <w:t xml:space="preserve"> </w:t>
      </w:r>
      <w:r>
        <w:rPr>
          <w:rFonts w:ascii="Arial Narrow" w:hAnsi="Arial Narrow" w:cs="Arial Narrow"/>
          <w:sz w:val="21"/>
          <w:szCs w:val="21"/>
        </w:rPr>
        <w:t>indicates</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eastAsia="Arial Narrow" w:hAnsi="Arial Narrow" w:cs="Arial Narrow"/>
          <w:sz w:val="21"/>
          <w:szCs w:val="21"/>
        </w:rPr>
        <w:t xml:space="preserve"> </w:t>
      </w:r>
      <w:r>
        <w:rPr>
          <w:rFonts w:ascii="Arial Narrow" w:hAnsi="Arial Narrow" w:cs="Arial Narrow"/>
          <w:sz w:val="21"/>
          <w:szCs w:val="21"/>
        </w:rPr>
        <w:t>ready</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accept</w:t>
      </w:r>
      <w:r>
        <w:rPr>
          <w:rFonts w:ascii="Arial Narrow" w:eastAsia="Arial Narrow" w:hAnsi="Arial Narrow" w:cs="Arial Narrow"/>
          <w:sz w:val="21"/>
          <w:szCs w:val="21"/>
        </w:rPr>
        <w:t xml:space="preserve"> </w:t>
      </w:r>
      <w:r>
        <w:rPr>
          <w:rFonts w:ascii="Arial Narrow" w:hAnsi="Arial Narrow" w:cs="Arial Narrow"/>
          <w:sz w:val="21"/>
          <w:szCs w:val="21"/>
        </w:rPr>
        <w:t>new</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p>
    <w:p w:rsidR="00A47A8F" w:rsidRDefault="00A47A8F">
      <w:pPr>
        <w:pStyle w:val="NoSpacing"/>
        <w:rPr>
          <w:rFonts w:ascii="Arial Narrow" w:hAnsi="Arial Narrow" w:cs="Arial Narrow"/>
          <w:sz w:val="21"/>
          <w:szCs w:val="21"/>
        </w:rPr>
      </w:pP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t>[0:127]</w:t>
      </w:r>
      <w:r>
        <w:rPr>
          <w:rFonts w:ascii="Arial Narrow" w:hAnsi="Arial Narrow" w:cs="Arial Narrow"/>
          <w:sz w:val="21"/>
          <w:szCs w:val="21"/>
        </w:rPr>
        <w:tab/>
      </w:r>
      <w:proofErr w:type="spellStart"/>
      <w:r>
        <w:rPr>
          <w:rFonts w:ascii="Arial Narrow" w:hAnsi="Arial Narrow" w:cs="Arial Narrow"/>
          <w:sz w:val="21"/>
          <w:szCs w:val="21"/>
        </w:rPr>
        <w:t>kt</w:t>
      </w:r>
      <w:proofErr w:type="spellEnd"/>
      <w:r>
        <w:rPr>
          <w:rFonts w:ascii="Arial Narrow" w:hAnsi="Arial Narrow" w:cs="Arial Narrow"/>
          <w:sz w:val="21"/>
          <w:szCs w:val="21"/>
        </w:rPr>
        <w:t>;</w:t>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r>
        <w:rPr>
          <w:rFonts w:ascii="Arial Narrow" w:eastAsia="Arial Narrow" w:hAnsi="Arial Narrow" w:cs="Arial Narrow"/>
          <w:sz w:val="21"/>
          <w:szCs w:val="21"/>
        </w:rPr>
        <w:t xml:space="preserve"> </w:t>
      </w:r>
      <w:r>
        <w:rPr>
          <w:rFonts w:ascii="Arial Narrow" w:hAnsi="Arial Narrow" w:cs="Arial Narrow"/>
          <w:sz w:val="21"/>
          <w:szCs w:val="21"/>
        </w:rPr>
        <w:t>input</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r>
      <w:proofErr w:type="spellStart"/>
      <w:r>
        <w:rPr>
          <w:rFonts w:ascii="Arial Narrow" w:hAnsi="Arial Narrow" w:cs="Arial Narrow"/>
          <w:sz w:val="21"/>
          <w:szCs w:val="21"/>
        </w:rPr>
        <w:t>kt_vld</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High</w:t>
      </w:r>
      <w:r>
        <w:rPr>
          <w:rFonts w:ascii="Arial Narrow" w:eastAsia="Arial Narrow" w:hAnsi="Arial Narrow" w:cs="Arial Narrow"/>
          <w:sz w:val="21"/>
          <w:szCs w:val="21"/>
        </w:rPr>
        <w:t xml:space="preserve"> </w:t>
      </w:r>
      <w:r>
        <w:rPr>
          <w:rFonts w:ascii="Arial Narrow" w:hAnsi="Arial Narrow" w:cs="Arial Narrow"/>
          <w:sz w:val="21"/>
          <w:szCs w:val="21"/>
        </w:rPr>
        <w:t>indicates</w:t>
      </w:r>
      <w:r>
        <w:rPr>
          <w:rFonts w:ascii="Arial Narrow" w:eastAsia="Arial Narrow" w:hAnsi="Arial Narrow" w:cs="Arial Narrow"/>
          <w:sz w:val="21"/>
          <w:szCs w:val="21"/>
        </w:rPr>
        <w:t xml:space="preserve"> </w:t>
      </w:r>
      <w:r>
        <w:rPr>
          <w:rFonts w:ascii="Arial Narrow" w:hAnsi="Arial Narrow" w:cs="Arial Narrow"/>
          <w:sz w:val="21"/>
          <w:szCs w:val="21"/>
        </w:rPr>
        <w:t>valid</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r>
        <w:rPr>
          <w:rFonts w:ascii="Arial Narrow" w:eastAsia="Arial Narrow" w:hAnsi="Arial Narrow" w:cs="Arial Narrow"/>
          <w:sz w:val="21"/>
          <w:szCs w:val="21"/>
        </w:rPr>
        <w:t xml:space="preserve"> </w:t>
      </w:r>
      <w:r>
        <w:rPr>
          <w:rFonts w:ascii="Arial Narrow" w:hAnsi="Arial Narrow" w:cs="Arial Narrow"/>
          <w:sz w:val="21"/>
          <w:szCs w:val="21"/>
        </w:rPr>
        <w:t>present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wire</w:t>
      </w:r>
      <w:proofErr w:type="gramEnd"/>
      <w:r>
        <w:rPr>
          <w:rFonts w:ascii="Arial Narrow" w:hAnsi="Arial Narrow" w:cs="Arial Narrow"/>
          <w:sz w:val="21"/>
          <w:szCs w:val="21"/>
        </w:rPr>
        <w:tab/>
      </w:r>
      <w:proofErr w:type="spellStart"/>
      <w:r>
        <w:rPr>
          <w:rFonts w:ascii="Arial Narrow" w:hAnsi="Arial Narrow" w:cs="Arial Narrow"/>
          <w:sz w:val="21"/>
          <w:szCs w:val="21"/>
        </w:rPr>
        <w:t>kt_rdy</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High</w:t>
      </w:r>
      <w:r>
        <w:rPr>
          <w:rFonts w:ascii="Arial Narrow" w:eastAsia="Arial Narrow" w:hAnsi="Arial Narrow" w:cs="Arial Narrow"/>
          <w:sz w:val="21"/>
          <w:szCs w:val="21"/>
        </w:rPr>
        <w:t xml:space="preserve"> </w:t>
      </w:r>
      <w:r>
        <w:rPr>
          <w:rFonts w:ascii="Arial Narrow" w:hAnsi="Arial Narrow" w:cs="Arial Narrow"/>
          <w:sz w:val="21"/>
          <w:szCs w:val="21"/>
        </w:rPr>
        <w:t>indicates</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eastAsia="Arial Narrow" w:hAnsi="Arial Narrow" w:cs="Arial Narrow"/>
          <w:sz w:val="21"/>
          <w:szCs w:val="21"/>
        </w:rPr>
        <w:t xml:space="preserve"> </w:t>
      </w:r>
      <w:r>
        <w:rPr>
          <w:rFonts w:ascii="Arial Narrow" w:hAnsi="Arial Narrow" w:cs="Arial Narrow"/>
          <w:sz w:val="21"/>
          <w:szCs w:val="21"/>
        </w:rPr>
        <w:t>ready</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accept</w:t>
      </w:r>
      <w:r>
        <w:rPr>
          <w:rFonts w:ascii="Arial Narrow" w:eastAsia="Arial Narrow" w:hAnsi="Arial Narrow" w:cs="Arial Narrow"/>
          <w:sz w:val="21"/>
          <w:szCs w:val="21"/>
        </w:rPr>
        <w:t xml:space="preserve"> </w:t>
      </w:r>
      <w:r>
        <w:rPr>
          <w:rFonts w:ascii="Arial Narrow" w:hAnsi="Arial Narrow" w:cs="Arial Narrow"/>
          <w:sz w:val="21"/>
          <w:szCs w:val="21"/>
        </w:rPr>
        <w:t>new</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wire</w:t>
      </w:r>
      <w:proofErr w:type="gramEnd"/>
      <w:r>
        <w:rPr>
          <w:rFonts w:ascii="Arial Narrow" w:hAnsi="Arial Narrow" w:cs="Arial Narrow"/>
          <w:sz w:val="21"/>
          <w:szCs w:val="21"/>
        </w:rPr>
        <w:tab/>
        <w:t>[0:127]</w:t>
      </w:r>
      <w:r>
        <w:rPr>
          <w:rFonts w:ascii="Arial Narrow" w:hAnsi="Arial Narrow" w:cs="Arial Narrow"/>
          <w:sz w:val="21"/>
          <w:szCs w:val="21"/>
        </w:rPr>
        <w:tab/>
      </w:r>
      <w:proofErr w:type="spellStart"/>
      <w:r>
        <w:rPr>
          <w:rFonts w:ascii="Arial Narrow" w:hAnsi="Arial Narrow" w:cs="Arial Narrow"/>
          <w:sz w:val="21"/>
          <w:szCs w:val="21"/>
        </w:rPr>
        <w:t>pt</w:t>
      </w:r>
      <w:proofErr w:type="spellEnd"/>
      <w:r>
        <w:rPr>
          <w:rFonts w:ascii="Arial Narrow" w:hAnsi="Arial Narrow" w:cs="Arial Narrow"/>
          <w:sz w:val="21"/>
          <w:szCs w:val="21"/>
        </w:rPr>
        <w:t>;</w:t>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Plaintext</w:t>
      </w:r>
      <w:r>
        <w:rPr>
          <w:rFonts w:ascii="Arial Narrow" w:eastAsia="Arial Narrow" w:hAnsi="Arial Narrow" w:cs="Arial Narrow"/>
          <w:sz w:val="21"/>
          <w:szCs w:val="21"/>
        </w:rPr>
        <w:t xml:space="preserve"> </w:t>
      </w:r>
      <w:r>
        <w:rPr>
          <w:rFonts w:ascii="Arial Narrow" w:hAnsi="Arial Narrow" w:cs="Arial Narrow"/>
          <w:sz w:val="21"/>
          <w:szCs w:val="21"/>
        </w:rPr>
        <w:t>output</w:t>
      </w:r>
      <w:r>
        <w:rPr>
          <w:rFonts w:ascii="Arial Narrow" w:eastAsia="Arial Narrow" w:hAnsi="Arial Narrow" w:cs="Arial Narrow"/>
          <w:sz w:val="21"/>
          <w:szCs w:val="21"/>
        </w:rPr>
        <w:t xml:space="preserve"> </w:t>
      </w:r>
      <w:r>
        <w:rPr>
          <w:rFonts w:ascii="Arial Narrow" w:hAnsi="Arial Narrow" w:cs="Arial Narrow"/>
          <w:sz w:val="21"/>
          <w:szCs w:val="21"/>
        </w:rPr>
        <w:t>from</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wire</w:t>
      </w:r>
      <w:proofErr w:type="gramEnd"/>
      <w:r>
        <w:rPr>
          <w:rFonts w:ascii="Arial Narrow" w:hAnsi="Arial Narrow" w:cs="Arial Narrow"/>
          <w:sz w:val="21"/>
          <w:szCs w:val="21"/>
        </w:rPr>
        <w:tab/>
      </w:r>
      <w:proofErr w:type="spellStart"/>
      <w:r>
        <w:rPr>
          <w:rFonts w:ascii="Arial Narrow" w:hAnsi="Arial Narrow" w:cs="Arial Narrow"/>
          <w:sz w:val="21"/>
          <w:szCs w:val="21"/>
        </w:rPr>
        <w:t>pt_vld</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High</w:t>
      </w:r>
      <w:r>
        <w:rPr>
          <w:rFonts w:ascii="Arial Narrow" w:eastAsia="Arial Narrow" w:hAnsi="Arial Narrow" w:cs="Arial Narrow"/>
          <w:sz w:val="21"/>
          <w:szCs w:val="21"/>
        </w:rPr>
        <w:t xml:space="preserve"> </w:t>
      </w:r>
      <w:r>
        <w:rPr>
          <w:rFonts w:ascii="Arial Narrow" w:hAnsi="Arial Narrow" w:cs="Arial Narrow"/>
          <w:sz w:val="21"/>
          <w:szCs w:val="21"/>
        </w:rPr>
        <w:t>indicates</w:t>
      </w:r>
      <w:r>
        <w:rPr>
          <w:rFonts w:ascii="Arial Narrow" w:eastAsia="Arial Narrow" w:hAnsi="Arial Narrow" w:cs="Arial Narrow"/>
          <w:sz w:val="21"/>
          <w:szCs w:val="21"/>
        </w:rPr>
        <w:t xml:space="preserve"> </w:t>
      </w:r>
      <w:r>
        <w:rPr>
          <w:rFonts w:ascii="Arial Narrow" w:hAnsi="Arial Narrow" w:cs="Arial Narrow"/>
          <w:sz w:val="21"/>
          <w:szCs w:val="21"/>
        </w:rPr>
        <w:t>valid</w:t>
      </w:r>
      <w:r>
        <w:rPr>
          <w:rFonts w:ascii="Arial Narrow" w:eastAsia="Arial Narrow" w:hAnsi="Arial Narrow" w:cs="Arial Narrow"/>
          <w:sz w:val="21"/>
          <w:szCs w:val="21"/>
        </w:rPr>
        <w:t xml:space="preserve"> </w:t>
      </w:r>
      <w:r>
        <w:rPr>
          <w:rFonts w:ascii="Arial Narrow" w:hAnsi="Arial Narrow" w:cs="Arial Narrow"/>
          <w:sz w:val="21"/>
          <w:szCs w:val="21"/>
        </w:rPr>
        <w:t>plaintext</w:t>
      </w:r>
      <w:r>
        <w:rPr>
          <w:rFonts w:ascii="Arial Narrow" w:eastAsia="Arial Narrow" w:hAnsi="Arial Narrow" w:cs="Arial Narrow"/>
          <w:sz w:val="21"/>
          <w:szCs w:val="21"/>
        </w:rPr>
        <w:t xml:space="preserve"> </w:t>
      </w:r>
      <w:r>
        <w:rPr>
          <w:rFonts w:ascii="Arial Narrow" w:hAnsi="Arial Narrow" w:cs="Arial Narrow"/>
          <w:sz w:val="21"/>
          <w:szCs w:val="21"/>
        </w:rPr>
        <w:t>present</w:t>
      </w:r>
      <w:r>
        <w:rPr>
          <w:rFonts w:ascii="Arial Narrow" w:eastAsia="Arial Narrow" w:hAnsi="Arial Narrow" w:cs="Arial Narrow"/>
          <w:sz w:val="21"/>
          <w:szCs w:val="21"/>
        </w:rPr>
        <w:t xml:space="preserve"> </w:t>
      </w:r>
      <w:r>
        <w:rPr>
          <w:rFonts w:ascii="Arial Narrow" w:hAnsi="Arial Narrow" w:cs="Arial Narrow"/>
          <w:sz w:val="21"/>
          <w:szCs w:val="21"/>
        </w:rPr>
        <w:t>from</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r>
      <w:proofErr w:type="spellStart"/>
      <w:r>
        <w:rPr>
          <w:rFonts w:ascii="Arial Narrow" w:hAnsi="Arial Narrow" w:cs="Arial Narrow"/>
          <w:sz w:val="21"/>
          <w:szCs w:val="21"/>
        </w:rPr>
        <w:t>clk</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System</w:t>
      </w:r>
      <w:r>
        <w:rPr>
          <w:rFonts w:ascii="Arial Narrow" w:eastAsia="Arial Narrow" w:hAnsi="Arial Narrow" w:cs="Arial Narrow"/>
          <w:sz w:val="21"/>
          <w:szCs w:val="21"/>
        </w:rPr>
        <w:t xml:space="preserve"> </w:t>
      </w:r>
      <w:r>
        <w:rPr>
          <w:rFonts w:ascii="Arial Narrow" w:hAnsi="Arial Narrow" w:cs="Arial Narrow"/>
          <w:sz w:val="21"/>
          <w:szCs w:val="21"/>
        </w:rPr>
        <w:t>clock</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r>
      <w:proofErr w:type="spellStart"/>
      <w:r>
        <w:rPr>
          <w:rFonts w:ascii="Arial Narrow" w:hAnsi="Arial Narrow" w:cs="Arial Narrow"/>
          <w:sz w:val="21"/>
          <w:szCs w:val="21"/>
        </w:rPr>
        <w:t>rst</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Active</w:t>
      </w:r>
      <w:r>
        <w:rPr>
          <w:rFonts w:ascii="Arial Narrow" w:eastAsia="Arial Narrow" w:hAnsi="Arial Narrow" w:cs="Arial Narrow"/>
          <w:sz w:val="21"/>
          <w:szCs w:val="21"/>
        </w:rPr>
        <w:t xml:space="preserve"> </w:t>
      </w:r>
      <w:r>
        <w:rPr>
          <w:rFonts w:ascii="Arial Narrow" w:hAnsi="Arial Narrow" w:cs="Arial Narrow"/>
          <w:sz w:val="21"/>
          <w:szCs w:val="21"/>
        </w:rPr>
        <w:t>high</w:t>
      </w:r>
      <w:r>
        <w:rPr>
          <w:rFonts w:ascii="Arial Narrow" w:eastAsia="Arial Narrow" w:hAnsi="Arial Narrow" w:cs="Arial Narrow"/>
          <w:sz w:val="21"/>
          <w:szCs w:val="21"/>
        </w:rPr>
        <w:t xml:space="preserve"> </w:t>
      </w:r>
      <w:r>
        <w:rPr>
          <w:rFonts w:ascii="Arial Narrow" w:hAnsi="Arial Narrow" w:cs="Arial Narrow"/>
          <w:sz w:val="21"/>
          <w:szCs w:val="21"/>
        </w:rPr>
        <w:t>reset</w:t>
      </w:r>
    </w:p>
    <w:p w:rsidR="00A47A8F" w:rsidRDefault="00A47A8F">
      <w:pPr>
        <w:pStyle w:val="NoSpacing"/>
        <w:rPr>
          <w:rFonts w:ascii="Arial Narrow" w:hAnsi="Arial Narrow" w:cs="Arial Narrow"/>
          <w:sz w:val="21"/>
          <w:szCs w:val="21"/>
        </w:rPr>
      </w:pPr>
    </w:p>
    <w:p w:rsidR="00A47A8F" w:rsidRDefault="008647FC">
      <w:pPr>
        <w:pStyle w:val="NoSpacing"/>
        <w:rPr>
          <w:rFonts w:ascii="Arial Narrow" w:hAnsi="Arial Narrow" w:cs="Arial Narrow"/>
          <w:sz w:val="21"/>
          <w:szCs w:val="21"/>
        </w:rPr>
      </w:pPr>
      <w:r>
        <w:rPr>
          <w:rFonts w:ascii="Arial Narrow" w:hAnsi="Arial Narrow" w:cs="Arial Narrow"/>
          <w:sz w:val="21"/>
          <w:szCs w:val="21"/>
        </w:rPr>
        <w:tab/>
        <w:t>`</w:t>
      </w:r>
      <w:proofErr w:type="gramStart"/>
      <w:r>
        <w:rPr>
          <w:rFonts w:ascii="Arial Narrow" w:hAnsi="Arial Narrow" w:cs="Arial Narrow"/>
          <w:sz w:val="21"/>
          <w:szCs w:val="21"/>
        </w:rPr>
        <w:t>define</w:t>
      </w:r>
      <w:proofErr w:type="gramEnd"/>
      <w:r>
        <w:rPr>
          <w:rFonts w:ascii="Arial Narrow" w:eastAsia="Arial Narrow" w:hAnsi="Arial Narrow" w:cs="Arial Narrow"/>
          <w:sz w:val="21"/>
          <w:szCs w:val="21"/>
        </w:rPr>
        <w:t xml:space="preserve"> </w:t>
      </w:r>
      <w:r>
        <w:rPr>
          <w:rFonts w:ascii="Arial Narrow" w:hAnsi="Arial Narrow" w:cs="Arial Narrow"/>
          <w:sz w:val="21"/>
          <w:szCs w:val="21"/>
        </w:rPr>
        <w:t>PERIOD</w:t>
      </w:r>
      <w:r>
        <w:rPr>
          <w:rFonts w:ascii="Arial Narrow" w:eastAsia="Arial Narrow" w:hAnsi="Arial Narrow" w:cs="Arial Narrow"/>
          <w:sz w:val="21"/>
          <w:szCs w:val="21"/>
        </w:rPr>
        <w:t xml:space="preserve"> </w:t>
      </w:r>
      <w:r>
        <w:rPr>
          <w:rFonts w:ascii="Arial Narrow" w:hAnsi="Arial Narrow" w:cs="Arial Narrow"/>
          <w:sz w:val="21"/>
          <w:szCs w:val="21"/>
        </w:rPr>
        <w:t>10</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t>`</w:t>
      </w:r>
      <w:proofErr w:type="gramStart"/>
      <w:r>
        <w:rPr>
          <w:rFonts w:ascii="Arial Narrow" w:hAnsi="Arial Narrow" w:cs="Arial Narrow"/>
          <w:sz w:val="21"/>
          <w:szCs w:val="21"/>
        </w:rPr>
        <w:t>define</w:t>
      </w:r>
      <w:proofErr w:type="gramEnd"/>
      <w:r>
        <w:rPr>
          <w:rFonts w:ascii="Arial Narrow" w:eastAsia="Arial Narrow" w:hAnsi="Arial Narrow" w:cs="Arial Narrow"/>
          <w:sz w:val="21"/>
          <w:szCs w:val="21"/>
        </w:rPr>
        <w:t xml:space="preserve"> </w:t>
      </w:r>
      <w:r>
        <w:rPr>
          <w:rFonts w:ascii="Arial Narrow" w:hAnsi="Arial Narrow" w:cs="Arial Narrow"/>
          <w:sz w:val="21"/>
          <w:szCs w:val="21"/>
        </w:rPr>
        <w:t>T</w:t>
      </w:r>
      <w:r>
        <w:rPr>
          <w:rFonts w:ascii="Arial Narrow" w:eastAsia="Arial Narrow" w:hAnsi="Arial Narrow" w:cs="Arial Narrow"/>
          <w:sz w:val="21"/>
          <w:szCs w:val="21"/>
        </w:rPr>
        <w:t xml:space="preserve"> </w:t>
      </w:r>
      <w:r>
        <w:rPr>
          <w:rFonts w:ascii="Arial Narrow" w:hAnsi="Arial Narrow" w:cs="Arial Narrow"/>
          <w:sz w:val="21"/>
          <w:szCs w:val="21"/>
        </w:rPr>
        <w:t>(`PERIOD/2)</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t>`</w:t>
      </w:r>
      <w:proofErr w:type="gramStart"/>
      <w:r>
        <w:rPr>
          <w:rFonts w:ascii="Arial Narrow" w:hAnsi="Arial Narrow" w:cs="Arial Narrow"/>
          <w:sz w:val="21"/>
          <w:szCs w:val="21"/>
        </w:rPr>
        <w:t>define</w:t>
      </w:r>
      <w:proofErr w:type="gramEnd"/>
      <w:r>
        <w:rPr>
          <w:rFonts w:ascii="Arial Narrow" w:eastAsia="Arial Narrow" w:hAnsi="Arial Narrow" w:cs="Arial Narrow"/>
          <w:sz w:val="21"/>
          <w:szCs w:val="21"/>
        </w:rPr>
        <w:t xml:space="preserve"> </w:t>
      </w:r>
      <w:proofErr w:type="spellStart"/>
      <w:r>
        <w:rPr>
          <w:rFonts w:ascii="Arial Narrow" w:hAnsi="Arial Narrow" w:cs="Arial Narrow"/>
          <w:sz w:val="21"/>
          <w:szCs w:val="21"/>
        </w:rPr>
        <w:t>Tcko</w:t>
      </w:r>
      <w:proofErr w:type="spellEnd"/>
      <w:r>
        <w:rPr>
          <w:rFonts w:ascii="Arial Narrow" w:eastAsia="Arial Narrow" w:hAnsi="Arial Narrow" w:cs="Arial Narrow"/>
          <w:sz w:val="21"/>
          <w:szCs w:val="21"/>
        </w:rPr>
        <w:t xml:space="preserve"> </w:t>
      </w:r>
      <w:r>
        <w:rPr>
          <w:rFonts w:ascii="Arial Narrow" w:hAnsi="Arial Narrow" w:cs="Arial Narrow"/>
          <w:sz w:val="21"/>
          <w:szCs w:val="21"/>
        </w:rPr>
        <w:t>1</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t>`</w:t>
      </w:r>
      <w:proofErr w:type="gramStart"/>
      <w:r>
        <w:rPr>
          <w:rFonts w:ascii="Arial Narrow" w:hAnsi="Arial Narrow" w:cs="Arial Narrow"/>
          <w:sz w:val="21"/>
          <w:szCs w:val="21"/>
        </w:rPr>
        <w:t>define</w:t>
      </w:r>
      <w:proofErr w:type="gramEnd"/>
      <w:r>
        <w:rPr>
          <w:rFonts w:ascii="Arial Narrow" w:eastAsia="Arial Narrow" w:hAnsi="Arial Narrow" w:cs="Arial Narrow"/>
          <w:sz w:val="21"/>
          <w:szCs w:val="21"/>
        </w:rPr>
        <w:t xml:space="preserve"> </w:t>
      </w:r>
      <w:r>
        <w:rPr>
          <w:rFonts w:ascii="Arial Narrow" w:hAnsi="Arial Narrow" w:cs="Arial Narrow"/>
          <w:sz w:val="21"/>
          <w:szCs w:val="21"/>
        </w:rPr>
        <w:t>WAIT_N_CLK(</w:t>
      </w:r>
      <w:proofErr w:type="spellStart"/>
      <w:r>
        <w:rPr>
          <w:rFonts w:ascii="Arial Narrow" w:hAnsi="Arial Narrow" w:cs="Arial Narrow"/>
          <w:sz w:val="21"/>
          <w:szCs w:val="21"/>
        </w:rPr>
        <w:t>num_of_clk</w:t>
      </w:r>
      <w:proofErr w:type="spellEnd"/>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repeat(</w:t>
      </w:r>
      <w:proofErr w:type="spellStart"/>
      <w:r>
        <w:rPr>
          <w:rFonts w:ascii="Arial Narrow" w:hAnsi="Arial Narrow" w:cs="Arial Narrow"/>
          <w:sz w:val="21"/>
          <w:szCs w:val="21"/>
        </w:rPr>
        <w:t>num_of_clk</w:t>
      </w:r>
      <w:proofErr w:type="spellEnd"/>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posedge</w:t>
      </w:r>
      <w:proofErr w:type="spellEnd"/>
      <w:r>
        <w:rPr>
          <w:rFonts w:ascii="Arial Narrow" w:eastAsia="Arial Narrow" w:hAnsi="Arial Narrow" w:cs="Arial Narrow"/>
          <w:sz w:val="21"/>
          <w:szCs w:val="21"/>
        </w:rPr>
        <w:t xml:space="preserve"> </w:t>
      </w:r>
      <w:proofErr w:type="spellStart"/>
      <w:r>
        <w:rPr>
          <w:rFonts w:ascii="Arial Narrow" w:hAnsi="Arial Narrow" w:cs="Arial Narrow"/>
          <w:sz w:val="21"/>
          <w:szCs w:val="21"/>
        </w:rPr>
        <w:t>clk</w:t>
      </w:r>
      <w:proofErr w:type="spellEnd"/>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Tcko</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proofErr w:type="gramStart"/>
      <w:r>
        <w:rPr>
          <w:rFonts w:ascii="Arial Narrow" w:hAnsi="Arial Narrow" w:cs="Arial Narrow"/>
          <w:sz w:val="21"/>
          <w:szCs w:val="21"/>
        </w:rPr>
        <w:t>Declare</w:t>
      </w:r>
      <w:proofErr w:type="gramEnd"/>
      <w:r>
        <w:rPr>
          <w:rFonts w:ascii="Arial Narrow" w:eastAsia="Arial Narrow" w:hAnsi="Arial Narrow" w:cs="Arial Narrow"/>
          <w:sz w:val="21"/>
          <w:szCs w:val="21"/>
        </w:rPr>
        <w:t xml:space="preserve"> </w:t>
      </w:r>
      <w:r>
        <w:rPr>
          <w:rFonts w:ascii="Arial Narrow" w:hAnsi="Arial Narrow" w:cs="Arial Narrow"/>
          <w:sz w:val="21"/>
          <w:szCs w:val="21"/>
        </w:rPr>
        <w:t>a</w:t>
      </w:r>
      <w:r>
        <w:rPr>
          <w:rFonts w:ascii="Arial Narrow" w:eastAsia="Arial Narrow" w:hAnsi="Arial Narrow" w:cs="Arial Narrow"/>
          <w:sz w:val="21"/>
          <w:szCs w:val="21"/>
        </w:rPr>
        <w:t xml:space="preserve"> </w:t>
      </w:r>
      <w:r>
        <w:rPr>
          <w:rFonts w:ascii="Arial Narrow" w:hAnsi="Arial Narrow" w:cs="Arial Narrow"/>
          <w:sz w:val="21"/>
          <w:szCs w:val="21"/>
        </w:rPr>
        <w:t>variable</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r>
        <w:rPr>
          <w:rFonts w:ascii="Arial Narrow" w:hAnsi="Arial Narrow" w:cs="Arial Narrow"/>
          <w:sz w:val="21"/>
          <w:szCs w:val="21"/>
        </w:rPr>
        <w:t>our</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r>
        <w:rPr>
          <w:rFonts w:ascii="Arial Narrow" w:eastAsia="Arial Narrow" w:hAnsi="Arial Narrow" w:cs="Arial Narrow"/>
          <w:sz w:val="21"/>
          <w:szCs w:val="21"/>
        </w:rPr>
        <w:t xml:space="preserve"> </w:t>
      </w:r>
      <w:r>
        <w:rPr>
          <w:rFonts w:ascii="Arial Narrow" w:hAnsi="Arial Narrow" w:cs="Arial Narrow"/>
          <w:sz w:val="21"/>
          <w:szCs w:val="21"/>
        </w:rPr>
        <w:t>Output</w:t>
      </w:r>
      <w:r>
        <w:rPr>
          <w:rFonts w:ascii="Arial Narrow" w:eastAsia="Arial Narrow" w:hAnsi="Arial Narrow" w:cs="Arial Narrow"/>
          <w:sz w:val="21"/>
          <w:szCs w:val="21"/>
        </w:rPr>
        <w:t xml:space="preserve"> </w:t>
      </w:r>
      <w:r>
        <w:rPr>
          <w:rFonts w:ascii="Arial Narrow" w:hAnsi="Arial Narrow" w:cs="Arial Narrow"/>
          <w:sz w:val="21"/>
          <w:szCs w:val="21"/>
        </w:rPr>
        <w:t>from</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will</w:t>
      </w:r>
      <w:r>
        <w:rPr>
          <w:rFonts w:ascii="Arial Narrow" w:eastAsia="Arial Narrow" w:hAnsi="Arial Narrow" w:cs="Arial Narrow"/>
          <w:sz w:val="21"/>
          <w:szCs w:val="21"/>
        </w:rPr>
        <w:t xml:space="preserve"> </w:t>
      </w:r>
      <w:r>
        <w:rPr>
          <w:rFonts w:ascii="Arial Narrow" w:hAnsi="Arial Narrow" w:cs="Arial Narrow"/>
          <w:sz w:val="21"/>
          <w:szCs w:val="21"/>
        </w:rPr>
        <w:t>be</w:t>
      </w:r>
      <w:r>
        <w:rPr>
          <w:rFonts w:ascii="Arial Narrow" w:eastAsia="Arial Narrow" w:hAnsi="Arial Narrow" w:cs="Arial Narrow"/>
          <w:sz w:val="21"/>
          <w:szCs w:val="21"/>
        </w:rPr>
        <w:t xml:space="preserve"> </w:t>
      </w:r>
      <w:r>
        <w:rPr>
          <w:rFonts w:ascii="Arial Narrow" w:hAnsi="Arial Narrow" w:cs="Arial Narrow"/>
          <w:sz w:val="21"/>
          <w:szCs w:val="21"/>
        </w:rPr>
        <w:t>verified</w:t>
      </w:r>
      <w:r>
        <w:rPr>
          <w:rFonts w:ascii="Arial Narrow" w:eastAsia="Arial Narrow" w:hAnsi="Arial Narrow" w:cs="Arial Narrow"/>
          <w:sz w:val="21"/>
          <w:szCs w:val="21"/>
        </w:rPr>
        <w:t xml:space="preserve"> </w:t>
      </w:r>
      <w:r>
        <w:rPr>
          <w:rFonts w:ascii="Arial Narrow" w:hAnsi="Arial Narrow" w:cs="Arial Narrow"/>
          <w:sz w:val="21"/>
          <w:szCs w:val="21"/>
        </w:rPr>
        <w:t>against</w:t>
      </w:r>
      <w:r>
        <w:rPr>
          <w:rFonts w:ascii="Arial Narrow" w:eastAsia="Arial Narrow" w:hAnsi="Arial Narrow" w:cs="Arial Narrow"/>
          <w:sz w:val="21"/>
          <w:szCs w:val="21"/>
        </w:rPr>
        <w:t xml:space="preserve"> </w:t>
      </w:r>
      <w:r>
        <w:rPr>
          <w:rFonts w:ascii="Arial Narrow" w:hAnsi="Arial Narrow" w:cs="Arial Narrow"/>
          <w:sz w:val="21"/>
          <w:szCs w:val="21"/>
        </w:rPr>
        <w:t>this</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p>
    <w:p w:rsidR="00A47A8F" w:rsidRDefault="008647FC">
      <w:pPr>
        <w:pStyle w:val="NoSpacing"/>
        <w:rPr>
          <w:rFonts w:ascii="Arial Narrow" w:hAnsi="Arial Narrow" w:cs="Arial Narrow"/>
          <w:b/>
          <w:sz w:val="21"/>
          <w:szCs w:val="21"/>
        </w:rPr>
      </w:pPr>
      <w:r>
        <w:rPr>
          <w:rFonts w:ascii="Arial Narrow" w:hAnsi="Arial Narrow" w:cs="Arial Narrow"/>
          <w:sz w:val="21"/>
          <w:szCs w:val="21"/>
        </w:rPr>
        <w:tab/>
      </w:r>
      <w:r>
        <w:rPr>
          <w:rFonts w:ascii="Arial Narrow" w:hAnsi="Arial Narrow" w:cs="Arial Narrow"/>
          <w:b/>
          <w:sz w:val="21"/>
          <w:szCs w:val="21"/>
        </w:rPr>
        <w:t>aes128_decrypt_t</w:t>
      </w:r>
      <w:r>
        <w:rPr>
          <w:rFonts w:ascii="Arial Narrow" w:eastAsia="Arial Narrow" w:hAnsi="Arial Narrow" w:cs="Arial Narrow"/>
          <w:b/>
          <w:sz w:val="21"/>
          <w:szCs w:val="21"/>
        </w:rPr>
        <w:t xml:space="preserve"> </w:t>
      </w:r>
      <w:proofErr w:type="spellStart"/>
      <w:r>
        <w:rPr>
          <w:rFonts w:ascii="Arial Narrow" w:hAnsi="Arial Narrow" w:cs="Arial Narrow"/>
          <w:b/>
          <w:sz w:val="21"/>
          <w:szCs w:val="21"/>
        </w:rPr>
        <w:t>ref_model</w:t>
      </w:r>
      <w:proofErr w:type="spellEnd"/>
      <w:r>
        <w:rPr>
          <w:rFonts w:ascii="Arial Narrow" w:hAnsi="Arial Narrow" w:cs="Arial Narrow"/>
          <w:b/>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Instantiate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decryptor</w:t>
      </w:r>
      <w:proofErr w:type="spellEnd"/>
      <w:r>
        <w:rPr>
          <w:rFonts w:ascii="Arial Narrow" w:eastAsia="Arial Narrow" w:hAnsi="Arial Narrow" w:cs="Arial Narrow"/>
          <w:sz w:val="21"/>
          <w:szCs w:val="21"/>
        </w:rPr>
        <w:t xml:space="preserve"> </w:t>
      </w:r>
      <w:r>
        <w:rPr>
          <w:rFonts w:ascii="Arial Narrow" w:hAnsi="Arial Narrow" w:cs="Arial Narrow"/>
          <w:sz w:val="21"/>
          <w:szCs w:val="21"/>
        </w:rPr>
        <w:t>IP</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aes128_dec</w:t>
      </w:r>
      <w:proofErr w:type="gramEnd"/>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hAnsi="Arial Narrow" w:cs="Arial Narrow"/>
          <w:sz w:val="21"/>
          <w:szCs w:val="21"/>
        </w:rPr>
        <w:t>(</w:t>
      </w:r>
      <w:r>
        <w:rPr>
          <w:rFonts w:ascii="Arial Narrow" w:hAnsi="Arial Narrow" w:cs="Arial Narrow"/>
          <w:sz w:val="21"/>
          <w:szCs w:val="21"/>
        </w:rPr>
        <w:tab/>
        <w:t>.</w:t>
      </w:r>
      <w:proofErr w:type="spellStart"/>
      <w:r>
        <w:rPr>
          <w:rFonts w:ascii="Arial Narrow" w:hAnsi="Arial Narrow" w:cs="Arial Narrow"/>
          <w:sz w:val="21"/>
          <w:szCs w:val="21"/>
        </w:rPr>
        <w:t>clk</w:t>
      </w:r>
      <w:proofErr w:type="spellEnd"/>
      <w:r>
        <w:rPr>
          <w:rFonts w:ascii="Arial Narrow" w:hAnsi="Arial Narrow" w:cs="Arial Narrow"/>
          <w:sz w:val="21"/>
          <w:szCs w:val="21"/>
        </w:rPr>
        <w:t>(</w:t>
      </w:r>
      <w:proofErr w:type="spellStart"/>
      <w:r>
        <w:rPr>
          <w:rFonts w:ascii="Arial Narrow" w:hAnsi="Arial Narrow" w:cs="Arial Narrow"/>
          <w:sz w:val="21"/>
          <w:szCs w:val="21"/>
        </w:rPr>
        <w:t>clk</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proofErr w:type="gramStart"/>
      <w:r>
        <w:rPr>
          <w:rFonts w:ascii="Arial Narrow" w:hAnsi="Arial Narrow" w:cs="Arial Narrow"/>
          <w:sz w:val="21"/>
          <w:szCs w:val="21"/>
        </w:rPr>
        <w:t>rst</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rst</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proofErr w:type="gramStart"/>
      <w:r>
        <w:rPr>
          <w:rFonts w:ascii="Arial Narrow" w:hAnsi="Arial Narrow" w:cs="Arial Narrow"/>
          <w:sz w:val="21"/>
          <w:szCs w:val="21"/>
        </w:rPr>
        <w:t>ct</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ct</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r>
        <w:rPr>
          <w:rFonts w:ascii="Arial Narrow" w:hAnsi="Arial Narrow" w:cs="Arial Narrow"/>
          <w:sz w:val="21"/>
          <w:szCs w:val="21"/>
        </w:rPr>
        <w:t>ct_</w:t>
      </w:r>
      <w:proofErr w:type="gramStart"/>
      <w:r>
        <w:rPr>
          <w:rFonts w:ascii="Arial Narrow" w:hAnsi="Arial Narrow" w:cs="Arial Narrow"/>
          <w:sz w:val="21"/>
          <w:szCs w:val="21"/>
        </w:rPr>
        <w:t>vld</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ct_vld</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r>
        <w:rPr>
          <w:rFonts w:ascii="Arial Narrow" w:hAnsi="Arial Narrow" w:cs="Arial Narrow"/>
          <w:sz w:val="21"/>
          <w:szCs w:val="21"/>
        </w:rPr>
        <w:t>ct_</w:t>
      </w:r>
      <w:proofErr w:type="gramStart"/>
      <w:r>
        <w:rPr>
          <w:rFonts w:ascii="Arial Narrow" w:hAnsi="Arial Narrow" w:cs="Arial Narrow"/>
          <w:sz w:val="21"/>
          <w:szCs w:val="21"/>
        </w:rPr>
        <w:t>rdy</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ct_rdy</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proofErr w:type="gramStart"/>
      <w:r>
        <w:rPr>
          <w:rFonts w:ascii="Arial Narrow" w:hAnsi="Arial Narrow" w:cs="Arial Narrow"/>
          <w:sz w:val="21"/>
          <w:szCs w:val="21"/>
        </w:rPr>
        <w:t>kt</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kt</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r>
        <w:rPr>
          <w:rFonts w:ascii="Arial Narrow" w:hAnsi="Arial Narrow" w:cs="Arial Narrow"/>
          <w:sz w:val="21"/>
          <w:szCs w:val="21"/>
        </w:rPr>
        <w:t>kt_</w:t>
      </w:r>
      <w:proofErr w:type="gramStart"/>
      <w:r>
        <w:rPr>
          <w:rFonts w:ascii="Arial Narrow" w:hAnsi="Arial Narrow" w:cs="Arial Narrow"/>
          <w:sz w:val="21"/>
          <w:szCs w:val="21"/>
        </w:rPr>
        <w:t>vld</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kt_vld</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r>
        <w:rPr>
          <w:rFonts w:ascii="Arial Narrow" w:hAnsi="Arial Narrow" w:cs="Arial Narrow"/>
          <w:sz w:val="21"/>
          <w:szCs w:val="21"/>
        </w:rPr>
        <w:t>kt_</w:t>
      </w:r>
      <w:proofErr w:type="gramStart"/>
      <w:r>
        <w:rPr>
          <w:rFonts w:ascii="Arial Narrow" w:hAnsi="Arial Narrow" w:cs="Arial Narrow"/>
          <w:sz w:val="21"/>
          <w:szCs w:val="21"/>
        </w:rPr>
        <w:t>rdy</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kt_rdy</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proofErr w:type="gramStart"/>
      <w:r>
        <w:rPr>
          <w:rFonts w:ascii="Arial Narrow" w:hAnsi="Arial Narrow" w:cs="Arial Narrow"/>
          <w:sz w:val="21"/>
          <w:szCs w:val="21"/>
        </w:rPr>
        <w:t>pt</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pt</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Plaintext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r>
        <w:rPr>
          <w:rFonts w:ascii="Arial Narrow" w:hAnsi="Arial Narrow" w:cs="Arial Narrow"/>
          <w:sz w:val="21"/>
          <w:szCs w:val="21"/>
        </w:rPr>
        <w:t>pt_</w:t>
      </w:r>
      <w:proofErr w:type="gramStart"/>
      <w:r>
        <w:rPr>
          <w:rFonts w:ascii="Arial Narrow" w:hAnsi="Arial Narrow" w:cs="Arial Narrow"/>
          <w:sz w:val="21"/>
          <w:szCs w:val="21"/>
        </w:rPr>
        <w:t>vld</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pt_vld</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Task</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r>
        <w:rPr>
          <w:rFonts w:ascii="Arial Narrow" w:hAnsi="Arial Narrow" w:cs="Arial Narrow"/>
          <w:sz w:val="21"/>
          <w:szCs w:val="21"/>
        </w:rPr>
        <w:t>loading</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task</w:t>
      </w:r>
      <w:proofErr w:type="gramEnd"/>
      <w:r>
        <w:rPr>
          <w:rFonts w:ascii="Arial Narrow" w:eastAsia="Arial Narrow" w:hAnsi="Arial Narrow" w:cs="Arial Narrow"/>
          <w:sz w:val="21"/>
          <w:szCs w:val="21"/>
        </w:rPr>
        <w:t xml:space="preserve"> </w:t>
      </w:r>
      <w:proofErr w:type="spellStart"/>
      <w:r>
        <w:rPr>
          <w:rFonts w:ascii="Arial Narrow" w:hAnsi="Arial Narrow" w:cs="Arial Narrow"/>
          <w:sz w:val="21"/>
          <w:szCs w:val="21"/>
        </w:rPr>
        <w:t>set_kt</w:t>
      </w:r>
      <w:proofErr w:type="spellEnd"/>
      <w:r>
        <w:rPr>
          <w:rFonts w:ascii="Arial Narrow" w:hAnsi="Arial Narrow" w:cs="Arial Narrow"/>
          <w:sz w:val="21"/>
          <w:szCs w:val="21"/>
        </w:rPr>
        <w:t>(input</w:t>
      </w:r>
      <w:r>
        <w:rPr>
          <w:rFonts w:ascii="Arial Narrow" w:eastAsia="Arial Narrow" w:hAnsi="Arial Narrow" w:cs="Arial Narrow"/>
          <w:sz w:val="21"/>
          <w:szCs w:val="21"/>
        </w:rPr>
        <w:t xml:space="preserve"> </w:t>
      </w:r>
      <w:r>
        <w:rPr>
          <w:rFonts w:ascii="Arial Narrow" w:hAnsi="Arial Narrow" w:cs="Arial Narrow"/>
          <w:sz w:val="21"/>
          <w:szCs w:val="21"/>
        </w:rPr>
        <w:t>[0:127]</w:t>
      </w:r>
      <w:r>
        <w:rPr>
          <w:rFonts w:ascii="Arial Narrow" w:eastAsia="Arial Narrow" w:hAnsi="Arial Narrow" w:cs="Arial Narrow"/>
          <w:sz w:val="21"/>
          <w:szCs w:val="21"/>
        </w:rPr>
        <w:t xml:space="preserve"> </w:t>
      </w:r>
      <w:r>
        <w:rPr>
          <w:rFonts w:ascii="Arial Narrow" w:hAnsi="Arial Narrow" w:cs="Arial Narrow"/>
          <w:sz w:val="21"/>
          <w:szCs w:val="21"/>
        </w:rPr>
        <w:t>x);</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wait</w:t>
      </w:r>
      <w:proofErr w:type="gramEnd"/>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kt_rdy</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proofErr w:type="gramStart"/>
      <w:r>
        <w:rPr>
          <w:rFonts w:ascii="Arial Narrow" w:hAnsi="Arial Narrow" w:cs="Arial Narrow"/>
          <w:sz w:val="21"/>
          <w:szCs w:val="21"/>
        </w:rPr>
        <w:t>kt</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x;</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kt_vld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1;</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1);</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kt_vld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0;</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1);</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spellStart"/>
      <w:proofErr w:type="gramStart"/>
      <w:r>
        <w:rPr>
          <w:rFonts w:ascii="Arial Narrow" w:hAnsi="Arial Narrow" w:cs="Arial Narrow"/>
          <w:sz w:val="21"/>
          <w:szCs w:val="21"/>
        </w:rPr>
        <w:t>endtask</w:t>
      </w:r>
      <w:proofErr w:type="spellEnd"/>
      <w:proofErr w:type="gram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Task</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r>
        <w:rPr>
          <w:rFonts w:ascii="Arial Narrow" w:hAnsi="Arial Narrow" w:cs="Arial Narrow"/>
          <w:sz w:val="21"/>
          <w:szCs w:val="21"/>
        </w:rPr>
        <w:t>loading</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task</w:t>
      </w:r>
      <w:proofErr w:type="gramEnd"/>
      <w:r>
        <w:rPr>
          <w:rFonts w:ascii="Arial Narrow" w:eastAsia="Arial Narrow" w:hAnsi="Arial Narrow" w:cs="Arial Narrow"/>
          <w:sz w:val="21"/>
          <w:szCs w:val="21"/>
        </w:rPr>
        <w:t xml:space="preserve"> </w:t>
      </w:r>
      <w:proofErr w:type="spellStart"/>
      <w:r>
        <w:rPr>
          <w:rFonts w:ascii="Arial Narrow" w:hAnsi="Arial Narrow" w:cs="Arial Narrow"/>
          <w:sz w:val="21"/>
          <w:szCs w:val="21"/>
        </w:rPr>
        <w:t>set_ct</w:t>
      </w:r>
      <w:proofErr w:type="spellEnd"/>
      <w:r>
        <w:rPr>
          <w:rFonts w:ascii="Arial Narrow" w:hAnsi="Arial Narrow" w:cs="Arial Narrow"/>
          <w:sz w:val="21"/>
          <w:szCs w:val="21"/>
        </w:rPr>
        <w:t>(input</w:t>
      </w:r>
      <w:r>
        <w:rPr>
          <w:rFonts w:ascii="Arial Narrow" w:eastAsia="Arial Narrow" w:hAnsi="Arial Narrow" w:cs="Arial Narrow"/>
          <w:sz w:val="21"/>
          <w:szCs w:val="21"/>
        </w:rPr>
        <w:t xml:space="preserve"> </w:t>
      </w:r>
      <w:r>
        <w:rPr>
          <w:rFonts w:ascii="Arial Narrow" w:hAnsi="Arial Narrow" w:cs="Arial Narrow"/>
          <w:sz w:val="21"/>
          <w:szCs w:val="21"/>
        </w:rPr>
        <w:t>[0:127]</w:t>
      </w:r>
      <w:r>
        <w:rPr>
          <w:rFonts w:ascii="Arial Narrow" w:eastAsia="Arial Narrow" w:hAnsi="Arial Narrow" w:cs="Arial Narrow"/>
          <w:sz w:val="21"/>
          <w:szCs w:val="21"/>
        </w:rPr>
        <w:t xml:space="preserve"> </w:t>
      </w:r>
      <w:r>
        <w:rPr>
          <w:rFonts w:ascii="Arial Narrow" w:hAnsi="Arial Narrow" w:cs="Arial Narrow"/>
          <w:sz w:val="21"/>
          <w:szCs w:val="21"/>
        </w:rPr>
        <w:t>x);</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wait</w:t>
      </w:r>
      <w:proofErr w:type="gramEnd"/>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ct_rdy</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proofErr w:type="gramStart"/>
      <w:r>
        <w:rPr>
          <w:rFonts w:ascii="Arial Narrow" w:hAnsi="Arial Narrow" w:cs="Arial Narrow"/>
          <w:sz w:val="21"/>
          <w:szCs w:val="21"/>
        </w:rPr>
        <w:t>ct</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x;</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ct_vld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1;</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1);</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ct_vld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0;</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1);</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spellStart"/>
      <w:proofErr w:type="gramStart"/>
      <w:r>
        <w:rPr>
          <w:rFonts w:ascii="Arial Narrow" w:hAnsi="Arial Narrow" w:cs="Arial Narrow"/>
          <w:sz w:val="21"/>
          <w:szCs w:val="21"/>
        </w:rPr>
        <w:t>endtask</w:t>
      </w:r>
      <w:proofErr w:type="spellEnd"/>
      <w:proofErr w:type="gram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Clock</w:t>
      </w:r>
      <w:r>
        <w:rPr>
          <w:rFonts w:ascii="Arial Narrow" w:eastAsia="Arial Narrow" w:hAnsi="Arial Narrow" w:cs="Arial Narrow"/>
          <w:sz w:val="21"/>
          <w:szCs w:val="21"/>
        </w:rPr>
        <w:t xml:space="preserve"> </w:t>
      </w:r>
      <w:r>
        <w:rPr>
          <w:rFonts w:ascii="Arial Narrow" w:hAnsi="Arial Narrow" w:cs="Arial Narrow"/>
          <w:sz w:val="21"/>
          <w:szCs w:val="21"/>
        </w:rPr>
        <w:t>generator</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always</w:t>
      </w:r>
      <w:proofErr w:type="gram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begin</w:t>
      </w:r>
      <w:proofErr w:type="gram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proofErr w:type="gramStart"/>
      <w:r>
        <w:rPr>
          <w:rFonts w:ascii="Arial Narrow" w:hAnsi="Arial Narrow" w:cs="Arial Narrow"/>
          <w:sz w:val="21"/>
          <w:szCs w:val="21"/>
        </w:rPr>
        <w:t>clk</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&lt;=</w:t>
      </w:r>
      <w:r>
        <w:rPr>
          <w:rFonts w:ascii="Arial Narrow" w:eastAsia="Arial Narrow" w:hAnsi="Arial Narrow" w:cs="Arial Narrow"/>
          <w:sz w:val="21"/>
          <w:szCs w:val="21"/>
        </w:rPr>
        <w:t xml:space="preserve"> </w:t>
      </w:r>
      <w:r>
        <w:rPr>
          <w:rFonts w:ascii="Arial Narrow" w:hAnsi="Arial Narrow" w:cs="Arial Narrow"/>
          <w:sz w:val="21"/>
          <w:szCs w:val="21"/>
        </w:rPr>
        <w:t>1;</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t>
      </w:r>
      <w:proofErr w:type="gramEnd"/>
      <w:r>
        <w:rPr>
          <w:rFonts w:ascii="Arial Narrow" w:hAnsi="Arial Narrow" w:cs="Arial Narrow"/>
          <w:sz w:val="21"/>
          <w:szCs w:val="21"/>
        </w:rPr>
        <w:t>`T);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proofErr w:type="gramStart"/>
      <w:r>
        <w:rPr>
          <w:rFonts w:ascii="Arial Narrow" w:hAnsi="Arial Narrow" w:cs="Arial Narrow"/>
          <w:sz w:val="21"/>
          <w:szCs w:val="21"/>
        </w:rPr>
        <w:t>clk</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&lt;=</w:t>
      </w:r>
      <w:r>
        <w:rPr>
          <w:rFonts w:ascii="Arial Narrow" w:eastAsia="Arial Narrow" w:hAnsi="Arial Narrow" w:cs="Arial Narrow"/>
          <w:sz w:val="21"/>
          <w:szCs w:val="21"/>
        </w:rPr>
        <w:t xml:space="preserve"> </w:t>
      </w:r>
      <w:r>
        <w:rPr>
          <w:rFonts w:ascii="Arial Narrow" w:hAnsi="Arial Narrow" w:cs="Arial Narrow"/>
          <w:sz w:val="21"/>
          <w:szCs w:val="21"/>
        </w:rPr>
        <w:t>0;</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t>
      </w:r>
      <w:proofErr w:type="gramEnd"/>
      <w:r>
        <w:rPr>
          <w:rFonts w:ascii="Arial Narrow" w:hAnsi="Arial Narrow" w:cs="Arial Narrow"/>
          <w:sz w:val="21"/>
          <w:szCs w:val="21"/>
        </w:rPr>
        <w:t>`T);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end</w:t>
      </w:r>
      <w:proofErr w:type="gram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initial</w:t>
      </w:r>
      <w:proofErr w:type="gramEnd"/>
      <w:r>
        <w:rPr>
          <w:rFonts w:ascii="Arial Narrow" w:eastAsia="Arial Narrow" w:hAnsi="Arial Narrow" w:cs="Arial Narrow"/>
          <w:sz w:val="21"/>
          <w:szCs w:val="21"/>
        </w:rPr>
        <w:t xml:space="preserve"> </w:t>
      </w:r>
      <w:r>
        <w:rPr>
          <w:rFonts w:ascii="Arial Narrow" w:hAnsi="Arial Narrow" w:cs="Arial Narrow"/>
          <w:sz w:val="21"/>
          <w:szCs w:val="21"/>
        </w:rPr>
        <w:t>begin</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proofErr w:type="gramStart"/>
      <w:r>
        <w:rPr>
          <w:rFonts w:ascii="Arial Narrow" w:hAnsi="Arial Narrow" w:cs="Arial Narrow"/>
          <w:sz w:val="21"/>
          <w:szCs w:val="21"/>
        </w:rPr>
        <w:t>Create</w:t>
      </w:r>
      <w:proofErr w:type="gramEnd"/>
      <w:r>
        <w:rPr>
          <w:rFonts w:ascii="Arial Narrow" w:eastAsia="Arial Narrow" w:hAnsi="Arial Narrow" w:cs="Arial Narrow"/>
          <w:sz w:val="21"/>
          <w:szCs w:val="21"/>
        </w:rPr>
        <w:t xml:space="preserve"> </w:t>
      </w:r>
      <w:r>
        <w:rPr>
          <w:rFonts w:ascii="Arial Narrow" w:hAnsi="Arial Narrow" w:cs="Arial Narrow"/>
          <w:sz w:val="21"/>
          <w:szCs w:val="21"/>
        </w:rPr>
        <w:t>an</w:t>
      </w:r>
      <w:r>
        <w:rPr>
          <w:rFonts w:ascii="Arial Narrow" w:eastAsia="Arial Narrow" w:hAnsi="Arial Narrow" w:cs="Arial Narrow"/>
          <w:sz w:val="21"/>
          <w:szCs w:val="21"/>
        </w:rPr>
        <w:t xml:space="preserve"> </w:t>
      </w:r>
      <w:r>
        <w:rPr>
          <w:rFonts w:ascii="Arial Narrow" w:hAnsi="Arial Narrow" w:cs="Arial Narrow"/>
          <w:sz w:val="21"/>
          <w:szCs w:val="21"/>
        </w:rPr>
        <w:t>instance</w:t>
      </w:r>
      <w:r>
        <w:rPr>
          <w:rFonts w:ascii="Arial Narrow" w:eastAsia="Arial Narrow" w:hAnsi="Arial Narrow" w:cs="Arial Narrow"/>
          <w:sz w:val="21"/>
          <w:szCs w:val="21"/>
        </w:rPr>
        <w:t xml:space="preserve"> </w:t>
      </w:r>
      <w:r>
        <w:rPr>
          <w:rFonts w:ascii="Arial Narrow" w:hAnsi="Arial Narrow" w:cs="Arial Narrow"/>
          <w:sz w:val="21"/>
          <w:szCs w:val="21"/>
        </w:rPr>
        <w:t>of</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p>
    <w:p w:rsidR="00A47A8F" w:rsidRDefault="008647FC">
      <w:pPr>
        <w:pStyle w:val="NoSpacing"/>
        <w:rPr>
          <w:rFonts w:ascii="Arial Narrow" w:hAnsi="Arial Narrow" w:cs="Arial Narrow"/>
          <w:b/>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b/>
          <w:sz w:val="21"/>
          <w:szCs w:val="21"/>
        </w:rPr>
        <w:t>ref_model</w:t>
      </w:r>
      <w:proofErr w:type="spellEnd"/>
      <w:r>
        <w:rPr>
          <w:rFonts w:ascii="Arial Narrow" w:eastAsia="Arial Narrow" w:hAnsi="Arial Narrow" w:cs="Arial Narrow"/>
          <w:b/>
          <w:sz w:val="21"/>
          <w:szCs w:val="21"/>
        </w:rPr>
        <w:t xml:space="preserve"> </w:t>
      </w:r>
      <w:r>
        <w:rPr>
          <w:rFonts w:ascii="Arial Narrow" w:hAnsi="Arial Narrow" w:cs="Arial Narrow"/>
          <w:b/>
          <w:sz w:val="21"/>
          <w:szCs w:val="21"/>
        </w:rPr>
        <w:t>=</w:t>
      </w:r>
      <w:r>
        <w:rPr>
          <w:rFonts w:ascii="Arial Narrow" w:eastAsia="Arial Narrow" w:hAnsi="Arial Narrow" w:cs="Arial Narrow"/>
          <w:b/>
          <w:sz w:val="21"/>
          <w:szCs w:val="21"/>
        </w:rPr>
        <w:t xml:space="preserve"> </w:t>
      </w:r>
      <w:r>
        <w:rPr>
          <w:rFonts w:ascii="Arial Narrow" w:hAnsi="Arial Narrow" w:cs="Arial Narrow"/>
          <w:b/>
          <w:sz w:val="21"/>
          <w:szCs w:val="21"/>
        </w:rPr>
        <w:t>new;</w:t>
      </w:r>
    </w:p>
    <w:p w:rsidR="00A47A8F" w:rsidRDefault="00A47A8F">
      <w:pPr>
        <w:pStyle w:val="NoSpacing"/>
        <w:rPr>
          <w:rFonts w:ascii="Arial Narrow" w:hAnsi="Arial Narrow" w:cs="Arial Narrow"/>
          <w:sz w:val="21"/>
          <w:szCs w:val="21"/>
        </w:rPr>
      </w:pP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Initialize</w:t>
      </w:r>
      <w:r>
        <w:rPr>
          <w:rFonts w:ascii="Arial Narrow" w:eastAsia="Arial Narrow" w:hAnsi="Arial Narrow" w:cs="Arial Narrow"/>
          <w:sz w:val="21"/>
          <w:szCs w:val="21"/>
        </w:rPr>
        <w:t xml:space="preserve"> </w:t>
      </w:r>
      <w:r>
        <w:rPr>
          <w:rFonts w:ascii="Arial Narrow" w:hAnsi="Arial Narrow" w:cs="Arial Narrow"/>
          <w:sz w:val="21"/>
          <w:szCs w:val="21"/>
        </w:rPr>
        <w:t>signals</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proofErr w:type="gramStart"/>
      <w:r>
        <w:rPr>
          <w:rFonts w:ascii="Arial Narrow" w:hAnsi="Arial Narrow" w:cs="Arial Narrow"/>
          <w:sz w:val="21"/>
          <w:szCs w:val="21"/>
        </w:rPr>
        <w:t>rst</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1;</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kt_vld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0;</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ct_vld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0;</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3);</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proofErr w:type="gramStart"/>
      <w:r>
        <w:rPr>
          <w:rFonts w:ascii="Arial Narrow" w:hAnsi="Arial Narrow" w:cs="Arial Narrow"/>
          <w:sz w:val="21"/>
          <w:szCs w:val="21"/>
        </w:rPr>
        <w:t>Deactivate</w:t>
      </w:r>
      <w:proofErr w:type="gramEnd"/>
      <w:r>
        <w:rPr>
          <w:rFonts w:ascii="Arial Narrow" w:eastAsia="Arial Narrow" w:hAnsi="Arial Narrow" w:cs="Arial Narrow"/>
          <w:sz w:val="21"/>
          <w:szCs w:val="21"/>
        </w:rPr>
        <w:t xml:space="preserve"> </w:t>
      </w:r>
      <w:r>
        <w:rPr>
          <w:rFonts w:ascii="Arial Narrow" w:hAnsi="Arial Narrow" w:cs="Arial Narrow"/>
          <w:sz w:val="21"/>
          <w:szCs w:val="21"/>
        </w:rPr>
        <w:t>reset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proofErr w:type="gramStart"/>
      <w:r>
        <w:rPr>
          <w:rFonts w:ascii="Arial Narrow" w:hAnsi="Arial Narrow" w:cs="Arial Narrow"/>
          <w:sz w:val="21"/>
          <w:szCs w:val="21"/>
        </w:rPr>
        <w:t>rst</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0;</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1);</w:t>
      </w:r>
    </w:p>
    <w:p w:rsidR="00A47A8F" w:rsidRDefault="00A47A8F">
      <w:pPr>
        <w:pStyle w:val="NoSpacing"/>
        <w:rPr>
          <w:rFonts w:ascii="Arial Narrow" w:hAnsi="Arial Narrow" w:cs="Arial Narrow"/>
          <w:sz w:val="21"/>
          <w:szCs w:val="21"/>
        </w:rPr>
      </w:pP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Load</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model</w:t>
      </w:r>
    </w:p>
    <w:p w:rsidR="00A47A8F" w:rsidRDefault="008647FC">
      <w:pPr>
        <w:pStyle w:val="NoSpacing"/>
        <w:rPr>
          <w:rFonts w:ascii="Arial Narrow" w:hAnsi="Arial Narrow" w:cs="Arial Narrow"/>
          <w:b/>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b/>
          <w:sz w:val="21"/>
          <w:szCs w:val="21"/>
        </w:rPr>
        <w:t>ref_</w:t>
      </w:r>
      <w:proofErr w:type="gramStart"/>
      <w:r>
        <w:rPr>
          <w:rFonts w:ascii="Arial Narrow" w:hAnsi="Arial Narrow" w:cs="Arial Narrow"/>
          <w:b/>
          <w:sz w:val="21"/>
          <w:szCs w:val="21"/>
        </w:rPr>
        <w:t>model.KeyExpand</w:t>
      </w:r>
      <w:proofErr w:type="spellEnd"/>
      <w:r>
        <w:rPr>
          <w:rFonts w:ascii="Arial Narrow" w:hAnsi="Arial Narrow" w:cs="Arial Narrow"/>
          <w:b/>
          <w:sz w:val="21"/>
          <w:szCs w:val="21"/>
        </w:rPr>
        <w:t>(</w:t>
      </w:r>
      <w:proofErr w:type="gramEnd"/>
      <w:r>
        <w:rPr>
          <w:rFonts w:ascii="Arial Narrow" w:hAnsi="Arial Narrow" w:cs="Arial Narrow"/>
          <w:b/>
          <w:sz w:val="21"/>
          <w:szCs w:val="21"/>
        </w:rPr>
        <w:t>128'h000102030405060708090a0b0c0d0e0f);</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Load</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model</w:t>
      </w:r>
    </w:p>
    <w:p w:rsidR="00A47A8F" w:rsidRDefault="008647FC">
      <w:pPr>
        <w:pStyle w:val="NoSpacing"/>
        <w:rPr>
          <w:rFonts w:ascii="Arial Narrow" w:hAnsi="Arial Narrow" w:cs="Arial Narrow"/>
          <w:b/>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b/>
          <w:sz w:val="21"/>
          <w:szCs w:val="21"/>
        </w:rPr>
        <w:t>ref_</w:t>
      </w:r>
      <w:proofErr w:type="gramStart"/>
      <w:r>
        <w:rPr>
          <w:rFonts w:ascii="Arial Narrow" w:hAnsi="Arial Narrow" w:cs="Arial Narrow"/>
          <w:b/>
          <w:sz w:val="21"/>
          <w:szCs w:val="21"/>
        </w:rPr>
        <w:t>model.LoadCt</w:t>
      </w:r>
      <w:proofErr w:type="spellEnd"/>
      <w:r>
        <w:rPr>
          <w:rFonts w:ascii="Arial Narrow" w:hAnsi="Arial Narrow" w:cs="Arial Narrow"/>
          <w:b/>
          <w:sz w:val="21"/>
          <w:szCs w:val="21"/>
        </w:rPr>
        <w:t>(</w:t>
      </w:r>
      <w:proofErr w:type="gramEnd"/>
      <w:r>
        <w:rPr>
          <w:rFonts w:ascii="Arial Narrow" w:hAnsi="Arial Narrow" w:cs="Arial Narrow"/>
          <w:b/>
          <w:sz w:val="21"/>
          <w:szCs w:val="21"/>
        </w:rPr>
        <w:t>128'h69c4e0d86a7b0430d8cdb78070b4c55a);</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Write</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set_</w:t>
      </w:r>
      <w:proofErr w:type="gramStart"/>
      <w:r>
        <w:rPr>
          <w:rFonts w:ascii="Arial Narrow" w:hAnsi="Arial Narrow" w:cs="Arial Narrow"/>
          <w:sz w:val="21"/>
          <w:szCs w:val="21"/>
        </w:rPr>
        <w:t>kt</w:t>
      </w:r>
      <w:proofErr w:type="spellEnd"/>
      <w:r>
        <w:rPr>
          <w:rFonts w:ascii="Arial Narrow" w:hAnsi="Arial Narrow" w:cs="Arial Narrow"/>
          <w:sz w:val="21"/>
          <w:szCs w:val="21"/>
        </w:rPr>
        <w:t>(</w:t>
      </w:r>
      <w:proofErr w:type="gramEnd"/>
      <w:r>
        <w:rPr>
          <w:rFonts w:ascii="Arial Narrow" w:hAnsi="Arial Narrow" w:cs="Arial Narrow"/>
          <w:sz w:val="21"/>
          <w:szCs w:val="21"/>
        </w:rPr>
        <w:t>128'h000102030405060708090a0b0c0d0e0f);</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Write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set_</w:t>
      </w:r>
      <w:proofErr w:type="gramStart"/>
      <w:r>
        <w:rPr>
          <w:rFonts w:ascii="Arial Narrow" w:hAnsi="Arial Narrow" w:cs="Arial Narrow"/>
          <w:sz w:val="21"/>
          <w:szCs w:val="21"/>
        </w:rPr>
        <w:t>ct</w:t>
      </w:r>
      <w:proofErr w:type="spellEnd"/>
      <w:r>
        <w:rPr>
          <w:rFonts w:ascii="Arial Narrow" w:hAnsi="Arial Narrow" w:cs="Arial Narrow"/>
          <w:sz w:val="21"/>
          <w:szCs w:val="21"/>
        </w:rPr>
        <w:t>(</w:t>
      </w:r>
      <w:proofErr w:type="gramEnd"/>
      <w:r>
        <w:rPr>
          <w:rFonts w:ascii="Arial Narrow" w:hAnsi="Arial Narrow" w:cs="Arial Narrow"/>
          <w:sz w:val="21"/>
          <w:szCs w:val="21"/>
        </w:rPr>
        <w:t>128'h69c4e0d86a7b0430d8cdb78070b4c55a);</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Wait</w:t>
      </w:r>
      <w:r>
        <w:rPr>
          <w:rFonts w:ascii="Arial Narrow" w:eastAsia="Arial Narrow" w:hAnsi="Arial Narrow" w:cs="Arial Narrow"/>
          <w:sz w:val="21"/>
          <w:szCs w:val="21"/>
        </w:rPr>
        <w:t xml:space="preserve"> </w:t>
      </w:r>
      <w:r>
        <w:rPr>
          <w:rFonts w:ascii="Arial Narrow" w:hAnsi="Arial Narrow" w:cs="Arial Narrow"/>
          <w:sz w:val="21"/>
          <w:szCs w:val="21"/>
        </w:rPr>
        <w:t>until</w:t>
      </w:r>
      <w:r>
        <w:rPr>
          <w:rFonts w:ascii="Arial Narrow" w:eastAsia="Arial Narrow" w:hAnsi="Arial Narrow" w:cs="Arial Narrow"/>
          <w:sz w:val="21"/>
          <w:szCs w:val="21"/>
        </w:rPr>
        <w:t xml:space="preserve"> </w:t>
      </w:r>
      <w:r>
        <w:rPr>
          <w:rFonts w:ascii="Arial Narrow" w:hAnsi="Arial Narrow" w:cs="Arial Narrow"/>
          <w:sz w:val="21"/>
          <w:szCs w:val="21"/>
        </w:rPr>
        <w:t>plaintext</w:t>
      </w:r>
      <w:r>
        <w:rPr>
          <w:rFonts w:ascii="Arial Narrow" w:eastAsia="Arial Narrow" w:hAnsi="Arial Narrow" w:cs="Arial Narrow"/>
          <w:sz w:val="21"/>
          <w:szCs w:val="21"/>
        </w:rPr>
        <w:t xml:space="preserve"> </w:t>
      </w:r>
      <w:r>
        <w:rPr>
          <w:rFonts w:ascii="Arial Narrow" w:hAnsi="Arial Narrow" w:cs="Arial Narrow"/>
          <w:sz w:val="21"/>
          <w:szCs w:val="21"/>
        </w:rPr>
        <w:t>is</w:t>
      </w:r>
      <w:r>
        <w:rPr>
          <w:rFonts w:ascii="Arial Narrow" w:eastAsia="Arial Narrow" w:hAnsi="Arial Narrow" w:cs="Arial Narrow"/>
          <w:sz w:val="21"/>
          <w:szCs w:val="21"/>
        </w:rPr>
        <w:t xml:space="preserve"> </w:t>
      </w:r>
      <w:r>
        <w:rPr>
          <w:rFonts w:ascii="Arial Narrow" w:hAnsi="Arial Narrow" w:cs="Arial Narrow"/>
          <w:sz w:val="21"/>
          <w:szCs w:val="21"/>
        </w:rPr>
        <w:t>available</w:t>
      </w:r>
      <w:r>
        <w:rPr>
          <w:rFonts w:ascii="Arial Narrow" w:eastAsia="Arial Narrow" w:hAnsi="Arial Narrow" w:cs="Arial Narrow"/>
          <w:sz w:val="21"/>
          <w:szCs w:val="21"/>
        </w:rPr>
        <w:t xml:space="preserve"> </w:t>
      </w:r>
      <w:r>
        <w:rPr>
          <w:rFonts w:ascii="Arial Narrow" w:hAnsi="Arial Narrow" w:cs="Arial Narrow"/>
          <w:sz w:val="21"/>
          <w:szCs w:val="21"/>
        </w:rPr>
        <w:t>from</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wait</w:t>
      </w:r>
      <w:proofErr w:type="gramEnd"/>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pt_vld</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proofErr w:type="gramStart"/>
      <w:r>
        <w:rPr>
          <w:rFonts w:ascii="Arial Narrow" w:hAnsi="Arial Narrow" w:cs="Arial Narrow"/>
          <w:sz w:val="21"/>
          <w:szCs w:val="21"/>
        </w:rPr>
        <w:t>Execute</w:t>
      </w:r>
      <w:proofErr w:type="gramEnd"/>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obtain</w:t>
      </w:r>
      <w:r>
        <w:rPr>
          <w:rFonts w:ascii="Arial Narrow" w:eastAsia="Arial Narrow" w:hAnsi="Arial Narrow" w:cs="Arial Narrow"/>
          <w:sz w:val="21"/>
          <w:szCs w:val="21"/>
        </w:rPr>
        <w:t xml:space="preserve"> </w:t>
      </w:r>
      <w:r>
        <w:rPr>
          <w:rFonts w:ascii="Arial Narrow" w:hAnsi="Arial Narrow" w:cs="Arial Narrow"/>
          <w:sz w:val="21"/>
          <w:szCs w:val="21"/>
        </w:rPr>
        <w:t>known</w:t>
      </w:r>
      <w:r>
        <w:rPr>
          <w:rFonts w:ascii="Arial Narrow" w:eastAsia="Arial Narrow" w:hAnsi="Arial Narrow" w:cs="Arial Narrow"/>
          <w:sz w:val="21"/>
          <w:szCs w:val="21"/>
        </w:rPr>
        <w:t xml:space="preserve"> </w:t>
      </w:r>
      <w:r>
        <w:rPr>
          <w:rFonts w:ascii="Arial Narrow" w:hAnsi="Arial Narrow" w:cs="Arial Narrow"/>
          <w:sz w:val="21"/>
          <w:szCs w:val="21"/>
        </w:rPr>
        <w:t>good</w:t>
      </w:r>
      <w:r>
        <w:rPr>
          <w:rFonts w:ascii="Arial Narrow" w:eastAsia="Arial Narrow" w:hAnsi="Arial Narrow" w:cs="Arial Narrow"/>
          <w:sz w:val="21"/>
          <w:szCs w:val="21"/>
        </w:rPr>
        <w:t xml:space="preserve"> </w:t>
      </w:r>
      <w:r>
        <w:rPr>
          <w:rFonts w:ascii="Arial Narrow" w:hAnsi="Arial Narrow" w:cs="Arial Narrow"/>
          <w:sz w:val="21"/>
          <w:szCs w:val="21"/>
        </w:rPr>
        <w:t>result</w:t>
      </w:r>
    </w:p>
    <w:p w:rsidR="00A47A8F" w:rsidRDefault="008647FC">
      <w:pPr>
        <w:pStyle w:val="NoSpacing"/>
        <w:rPr>
          <w:rFonts w:ascii="Arial Narrow" w:hAnsi="Arial Narrow" w:cs="Arial Narrow"/>
          <w:b/>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b/>
          <w:sz w:val="21"/>
          <w:szCs w:val="21"/>
        </w:rPr>
        <w:t>ref_</w:t>
      </w:r>
      <w:proofErr w:type="gramStart"/>
      <w:r>
        <w:rPr>
          <w:rFonts w:ascii="Arial Narrow" w:hAnsi="Arial Narrow" w:cs="Arial Narrow"/>
          <w:b/>
          <w:sz w:val="21"/>
          <w:szCs w:val="21"/>
        </w:rPr>
        <w:t>model.run</w:t>
      </w:r>
      <w:proofErr w:type="spellEnd"/>
      <w:r>
        <w:rPr>
          <w:rFonts w:ascii="Arial Narrow" w:hAnsi="Arial Narrow" w:cs="Arial Narrow"/>
          <w:b/>
          <w:sz w:val="21"/>
          <w:szCs w:val="21"/>
        </w:rPr>
        <w:t>(</w:t>
      </w:r>
      <w:proofErr w:type="gramEnd"/>
      <w:r>
        <w:rPr>
          <w:rFonts w:ascii="Arial Narrow" w:hAnsi="Arial Narrow" w:cs="Arial Narrow"/>
          <w:b/>
          <w:sz w:val="21"/>
          <w:szCs w:val="21"/>
        </w:rPr>
        <w:t>0);</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Print</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eastAsia="Arial Narrow" w:hAnsi="Arial Narrow" w:cs="Arial Narrow"/>
          <w:sz w:val="21"/>
          <w:szCs w:val="21"/>
        </w:rPr>
        <w:t xml:space="preserve"> </w:t>
      </w:r>
      <w:r>
        <w:rPr>
          <w:rFonts w:ascii="Arial Narrow" w:hAnsi="Arial Narrow" w:cs="Arial Narrow"/>
          <w:sz w:val="21"/>
          <w:szCs w:val="21"/>
        </w:rPr>
        <w:t>and</w:t>
      </w:r>
      <w:r>
        <w:rPr>
          <w:rFonts w:ascii="Arial Narrow" w:eastAsia="Arial Narrow" w:hAnsi="Arial Narrow" w:cs="Arial Narrow"/>
          <w:sz w:val="21"/>
          <w:szCs w:val="21"/>
        </w:rPr>
        <w:t xml:space="preserve"> </w:t>
      </w:r>
      <w:r>
        <w:rPr>
          <w:rFonts w:ascii="Arial Narrow" w:hAnsi="Arial Narrow" w:cs="Arial Narrow"/>
          <w:sz w:val="21"/>
          <w:szCs w:val="21"/>
        </w:rPr>
        <w:t>model</w:t>
      </w:r>
      <w:r>
        <w:rPr>
          <w:rFonts w:ascii="Arial Narrow" w:eastAsia="Arial Narrow" w:hAnsi="Arial Narrow" w:cs="Arial Narrow"/>
          <w:sz w:val="21"/>
          <w:szCs w:val="21"/>
        </w:rPr>
        <w:t xml:space="preserve"> </w:t>
      </w:r>
      <w:r>
        <w:rPr>
          <w:rFonts w:ascii="Arial Narrow" w:hAnsi="Arial Narrow" w:cs="Arial Narrow"/>
          <w:sz w:val="21"/>
          <w:szCs w:val="21"/>
        </w:rPr>
        <w:t>output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proofErr w:type="gramStart"/>
      <w:r>
        <w:rPr>
          <w:rFonts w:ascii="Arial Narrow" w:hAnsi="Arial Narrow" w:cs="Arial Narrow"/>
          <w:sz w:val="21"/>
          <w:szCs w:val="21"/>
        </w:rPr>
        <w:t>display(</w:t>
      </w:r>
      <w:proofErr w:type="gramEnd"/>
      <w:r>
        <w:rPr>
          <w:rFonts w:ascii="Arial Narrow" w:hAnsi="Arial Narrow" w:cs="Arial Narrow"/>
          <w:sz w:val="21"/>
          <w:szCs w:val="21"/>
        </w:rPr>
        <w:t>"</w:t>
      </w:r>
      <w:proofErr w:type="spellStart"/>
      <w:r>
        <w:rPr>
          <w:rFonts w:ascii="Arial Narrow" w:hAnsi="Arial Narrow" w:cs="Arial Narrow"/>
          <w:sz w:val="21"/>
          <w:szCs w:val="21"/>
        </w:rPr>
        <w:t>pt</w:t>
      </w:r>
      <w:proofErr w:type="spellEnd"/>
      <w:r>
        <w:rPr>
          <w:rFonts w:ascii="Arial Narrow" w:hAnsi="Arial Narrow" w:cs="Arial Narrow"/>
          <w:sz w:val="21"/>
          <w:szCs w:val="21"/>
        </w:rPr>
        <w:t>=%h</w:t>
      </w:r>
      <w:r>
        <w:rPr>
          <w:rFonts w:ascii="Arial Narrow" w:eastAsia="Arial Narrow" w:hAnsi="Arial Narrow" w:cs="Arial Narrow"/>
          <w:sz w:val="21"/>
          <w:szCs w:val="21"/>
        </w:rPr>
        <w:t xml:space="preserve"> </w:t>
      </w:r>
      <w:r>
        <w:rPr>
          <w:rFonts w:ascii="Arial Narrow" w:hAnsi="Arial Narrow" w:cs="Arial Narrow"/>
          <w:sz w:val="21"/>
          <w:szCs w:val="21"/>
        </w:rPr>
        <w:t>expected=%h",</w:t>
      </w:r>
      <w:proofErr w:type="spellStart"/>
      <w:r>
        <w:rPr>
          <w:rFonts w:ascii="Arial Narrow" w:hAnsi="Arial Narrow" w:cs="Arial Narrow"/>
          <w:sz w:val="21"/>
          <w:szCs w:val="21"/>
        </w:rPr>
        <w:t>pt,</w:t>
      </w:r>
      <w:r>
        <w:rPr>
          <w:rFonts w:ascii="Arial Narrow" w:hAnsi="Arial Narrow" w:cs="Arial Narrow"/>
          <w:b/>
          <w:sz w:val="21"/>
          <w:szCs w:val="21"/>
        </w:rPr>
        <w:t>ref_model.GetState</w:t>
      </w:r>
      <w:proofErr w:type="spellEnd"/>
      <w:r>
        <w:rPr>
          <w:rFonts w:ascii="Arial Narrow" w:hAnsi="Arial Narrow" w:cs="Arial Narrow"/>
          <w:b/>
          <w:sz w:val="21"/>
          <w:szCs w:val="21"/>
        </w:rPr>
        <w:t>()</w:t>
      </w:r>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proofErr w:type="gramStart"/>
      <w:r>
        <w:rPr>
          <w:rFonts w:ascii="Arial Narrow" w:hAnsi="Arial Narrow" w:cs="Arial Narrow"/>
          <w:sz w:val="21"/>
          <w:szCs w:val="21"/>
        </w:rPr>
        <w:t>Verify</w:t>
      </w:r>
      <w:proofErr w:type="gramEnd"/>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eastAsia="Arial Narrow" w:hAnsi="Arial Narrow" w:cs="Arial Narrow"/>
          <w:sz w:val="21"/>
          <w:szCs w:val="21"/>
        </w:rPr>
        <w:t xml:space="preserve"> </w:t>
      </w:r>
      <w:r>
        <w:rPr>
          <w:rFonts w:ascii="Arial Narrow" w:hAnsi="Arial Narrow" w:cs="Arial Narrow"/>
          <w:sz w:val="21"/>
          <w:szCs w:val="21"/>
        </w:rPr>
        <w:t>output</w:t>
      </w:r>
      <w:r>
        <w:rPr>
          <w:rFonts w:ascii="Arial Narrow" w:eastAsia="Arial Narrow" w:hAnsi="Arial Narrow" w:cs="Arial Narrow"/>
          <w:sz w:val="21"/>
          <w:szCs w:val="21"/>
        </w:rPr>
        <w:t xml:space="preserve"> </w:t>
      </w:r>
      <w:r>
        <w:rPr>
          <w:rFonts w:ascii="Arial Narrow" w:hAnsi="Arial Narrow" w:cs="Arial Narrow"/>
          <w:sz w:val="21"/>
          <w:szCs w:val="21"/>
        </w:rPr>
        <w:t>against</w:t>
      </w:r>
      <w:r>
        <w:rPr>
          <w:rFonts w:ascii="Arial Narrow" w:eastAsia="Arial Narrow" w:hAnsi="Arial Narrow" w:cs="Arial Narrow"/>
          <w:sz w:val="21"/>
          <w:szCs w:val="21"/>
        </w:rPr>
        <w:t xml:space="preserve"> </w:t>
      </w:r>
      <w:r>
        <w:rPr>
          <w:rFonts w:ascii="Arial Narrow" w:hAnsi="Arial Narrow" w:cs="Arial Narrow"/>
          <w:sz w:val="21"/>
          <w:szCs w:val="21"/>
        </w:rPr>
        <w:t>model</w:t>
      </w:r>
      <w:r>
        <w:rPr>
          <w:rFonts w:ascii="Arial Narrow" w:eastAsia="Arial Narrow" w:hAnsi="Arial Narrow" w:cs="Arial Narrow"/>
          <w:sz w:val="21"/>
          <w:szCs w:val="21"/>
        </w:rPr>
        <w:t xml:space="preserve"> </w:t>
      </w:r>
      <w:r>
        <w:rPr>
          <w:rFonts w:ascii="Arial Narrow" w:hAnsi="Arial Narrow" w:cs="Arial Narrow"/>
          <w:sz w:val="21"/>
          <w:szCs w:val="21"/>
        </w:rPr>
        <w:t>output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if</w:t>
      </w:r>
      <w:proofErr w:type="gramEnd"/>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pt</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proofErr w:type="spellStart"/>
      <w:r>
        <w:rPr>
          <w:rFonts w:ascii="Arial Narrow" w:hAnsi="Arial Narrow" w:cs="Arial Narrow"/>
          <w:b/>
          <w:sz w:val="21"/>
          <w:szCs w:val="21"/>
        </w:rPr>
        <w:t>ref_model.GetState</w:t>
      </w:r>
      <w:proofErr w:type="spellEnd"/>
      <w:r>
        <w:rPr>
          <w:rFonts w:ascii="Arial Narrow" w:hAnsi="Arial Narrow" w:cs="Arial Narrow"/>
          <w:b/>
          <w:sz w:val="21"/>
          <w:szCs w:val="21"/>
        </w:rPr>
        <w:t>()</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$display("***Mismatch");</w:t>
      </w:r>
    </w:p>
    <w:p w:rsidR="00A47A8F" w:rsidRDefault="00A47A8F">
      <w:pPr>
        <w:pStyle w:val="NoSpacing"/>
        <w:rPr>
          <w:rFonts w:ascii="Arial Narrow" w:hAnsi="Arial Narrow" w:cs="Arial Narrow"/>
          <w:sz w:val="21"/>
          <w:szCs w:val="21"/>
        </w:rPr>
      </w:pP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$stop;</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end</w:t>
      </w:r>
      <w:proofErr w:type="gramEnd"/>
    </w:p>
    <w:p w:rsidR="00A47A8F" w:rsidRDefault="008647FC">
      <w:pPr>
        <w:pStyle w:val="NoSpacing"/>
        <w:rPr>
          <w:rFonts w:ascii="Arial Narrow" w:hAnsi="Arial Narrow" w:cs="Arial Narrow"/>
          <w:sz w:val="21"/>
          <w:szCs w:val="21"/>
        </w:rPr>
      </w:pPr>
      <w:proofErr w:type="spellStart"/>
      <w:proofErr w:type="gramStart"/>
      <w:r>
        <w:rPr>
          <w:rFonts w:ascii="Arial Narrow" w:hAnsi="Arial Narrow" w:cs="Arial Narrow"/>
          <w:sz w:val="21"/>
          <w:szCs w:val="21"/>
        </w:rPr>
        <w:t>endmodule</w:t>
      </w:r>
      <w:proofErr w:type="spellEnd"/>
      <w:proofErr w:type="gramEnd"/>
    </w:p>
    <w:p w:rsidR="00A47A8F" w:rsidRDefault="00A47A8F">
      <w:pPr>
        <w:rPr>
          <w:lang w:eastAsia="ja-JP"/>
        </w:rPr>
      </w:pPr>
    </w:p>
    <w:p w:rsidR="00A47A8F" w:rsidRDefault="00A47A8F">
      <w:pPr>
        <w:rPr>
          <w:lang w:eastAsia="ja-JP"/>
        </w:rPr>
      </w:pPr>
    </w:p>
    <w:p w:rsidR="00A47A8F" w:rsidRDefault="008647FC">
      <w:pPr>
        <w:pStyle w:val="Heading3"/>
      </w:pPr>
      <w:r>
        <w:t>Example 2 - Verification of per cycle (round) output of an AES IP</w:t>
      </w:r>
    </w:p>
    <w:p w:rsidR="00A47A8F" w:rsidRDefault="008647FC">
      <w:r>
        <w:t xml:space="preserve">This example demonstrates the use of single-round mode of the model. Here the output of the </w:t>
      </w:r>
      <w:proofErr w:type="spellStart"/>
      <w:r>
        <w:t>uut</w:t>
      </w:r>
      <w:proofErr w:type="spellEnd"/>
      <w:r>
        <w:t xml:space="preserve"> (which is the State) is verified against the reference model out on a per cycle basis. The model is driven with single-round mode so that </w:t>
      </w:r>
      <w:proofErr w:type="gramStart"/>
      <w:r>
        <w:t>run(</w:t>
      </w:r>
      <w:proofErr w:type="gramEnd"/>
      <w:r>
        <w:t xml:space="preserve">) return after finishing every round. In the following </w:t>
      </w:r>
      <w:proofErr w:type="spellStart"/>
      <w:r>
        <w:t>testbench</w:t>
      </w:r>
      <w:proofErr w:type="spellEnd"/>
      <w:r>
        <w:t xml:space="preserve"> </w:t>
      </w:r>
      <w:proofErr w:type="gramStart"/>
      <w:r>
        <w:t>run(</w:t>
      </w:r>
      <w:proofErr w:type="gramEnd"/>
      <w:r>
        <w:t xml:space="preserve">) is called at every clock cycle to obtain the value of the State after each round, which is then compared against the </w:t>
      </w:r>
      <w:proofErr w:type="spellStart"/>
      <w:r>
        <w:t>uut</w:t>
      </w:r>
      <w:proofErr w:type="spellEnd"/>
      <w:r>
        <w:t xml:space="preserve"> output.</w:t>
      </w:r>
    </w:p>
    <w:p w:rsidR="00A47A8F" w:rsidRDefault="00A47A8F"/>
    <w:p w:rsidR="00A47A8F" w:rsidRDefault="008647FC">
      <w:r>
        <w:t xml:space="preserve">There are two initial blocks in this </w:t>
      </w:r>
      <w:proofErr w:type="spellStart"/>
      <w:r>
        <w:t>testbench</w:t>
      </w:r>
      <w:proofErr w:type="spellEnd"/>
      <w:r>
        <w:t xml:space="preserve">. The first one is a stimuli generator which feeds </w:t>
      </w:r>
      <w:proofErr w:type="spellStart"/>
      <w:r>
        <w:t>ciphertext</w:t>
      </w:r>
      <w:proofErr w:type="spellEnd"/>
      <w:r>
        <w:t xml:space="preserve"> and crypto key to the </w:t>
      </w:r>
      <w:proofErr w:type="spellStart"/>
      <w:r>
        <w:t>uut</w:t>
      </w:r>
      <w:proofErr w:type="spellEnd"/>
      <w:r>
        <w:t xml:space="preserve">. The second one is a checker process which verifies the </w:t>
      </w:r>
      <w:proofErr w:type="spellStart"/>
      <w:r>
        <w:t>uut</w:t>
      </w:r>
      <w:proofErr w:type="spellEnd"/>
      <w:r>
        <w:t xml:space="preserve"> output against the reference model for every clock cycle.</w:t>
      </w:r>
    </w:p>
    <w:p w:rsidR="00A47A8F" w:rsidRDefault="008647FC">
      <w:pPr>
        <w:spacing w:after="0"/>
        <w:jc w:val="left"/>
      </w:pPr>
      <w:r>
        <w:br w:type="page"/>
      </w:r>
    </w:p>
    <w:p w:rsidR="00A47A8F" w:rsidRDefault="008647FC">
      <w:pPr>
        <w:rPr>
          <w:rFonts w:ascii="Arial Narrow" w:hAnsi="Arial Narrow" w:cs="Arial Narrow"/>
          <w:sz w:val="21"/>
          <w:szCs w:val="21"/>
        </w:rPr>
      </w:pPr>
      <w:r>
        <w:rPr>
          <w:rFonts w:ascii="Arial Narrow" w:hAnsi="Arial Narrow" w:cs="Arial Narrow"/>
          <w:sz w:val="21"/>
          <w:szCs w:val="21"/>
        </w:rPr>
        <w:t>`</w:t>
      </w:r>
      <w:proofErr w:type="gramStart"/>
      <w:r>
        <w:rPr>
          <w:rFonts w:ascii="Arial Narrow" w:hAnsi="Arial Narrow" w:cs="Arial Narrow"/>
          <w:sz w:val="21"/>
          <w:szCs w:val="21"/>
        </w:rPr>
        <w:t>timescale</w:t>
      </w:r>
      <w:proofErr w:type="gramEnd"/>
      <w:r>
        <w:rPr>
          <w:rFonts w:ascii="Arial Narrow" w:eastAsia="Arial Narrow" w:hAnsi="Arial Narrow" w:cs="Arial Narrow"/>
          <w:sz w:val="21"/>
          <w:szCs w:val="21"/>
        </w:rPr>
        <w:t xml:space="preserve"> </w:t>
      </w:r>
      <w:r>
        <w:rPr>
          <w:rFonts w:ascii="Arial Narrow" w:hAnsi="Arial Narrow" w:cs="Arial Narrow"/>
          <w:sz w:val="21"/>
          <w:szCs w:val="21"/>
        </w:rPr>
        <w:t>1ns/1ps</w:t>
      </w:r>
    </w:p>
    <w:p w:rsidR="00A47A8F" w:rsidRDefault="008647FC">
      <w:pPr>
        <w:pStyle w:val="NoSpacing"/>
        <w:rPr>
          <w:rFonts w:ascii="Arial Narrow" w:hAnsi="Arial Narrow" w:cs="Arial Narrow"/>
          <w:sz w:val="21"/>
          <w:szCs w:val="21"/>
        </w:rPr>
      </w:pP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Source</w:t>
      </w:r>
      <w:r>
        <w:rPr>
          <w:rFonts w:ascii="Arial Narrow" w:eastAsia="Arial Narrow" w:hAnsi="Arial Narrow" w:cs="Arial Narrow"/>
          <w:sz w:val="21"/>
          <w:szCs w:val="21"/>
        </w:rPr>
        <w:t xml:space="preserve"> </w:t>
      </w:r>
      <w:r>
        <w:rPr>
          <w:rFonts w:ascii="Arial Narrow" w:hAnsi="Arial Narrow" w:cs="Arial Narrow"/>
          <w:sz w:val="21"/>
          <w:szCs w:val="21"/>
        </w:rPr>
        <w:t>code</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r>
        <w:rPr>
          <w:rFonts w:ascii="Arial Narrow" w:hAnsi="Arial Narrow" w:cs="Arial Narrow"/>
          <w:sz w:val="21"/>
          <w:szCs w:val="21"/>
        </w:rPr>
        <w:t>our</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p>
    <w:p w:rsidR="00A47A8F" w:rsidRDefault="008647FC">
      <w:pPr>
        <w:pStyle w:val="NoSpacing"/>
        <w:rPr>
          <w:rFonts w:ascii="Arial Narrow" w:hAnsi="Arial Narrow" w:cs="Arial Narrow"/>
          <w:sz w:val="21"/>
          <w:szCs w:val="21"/>
        </w:rPr>
      </w:pPr>
      <w:r>
        <w:rPr>
          <w:rFonts w:ascii="Arial Narrow" w:hAnsi="Arial Narrow" w:cs="Arial Narrow"/>
          <w:sz w:val="21"/>
          <w:szCs w:val="21"/>
        </w:rPr>
        <w:t>`</w:t>
      </w:r>
      <w:proofErr w:type="gramStart"/>
      <w:r>
        <w:rPr>
          <w:rFonts w:ascii="Arial Narrow" w:hAnsi="Arial Narrow" w:cs="Arial Narrow"/>
          <w:sz w:val="21"/>
          <w:szCs w:val="21"/>
        </w:rPr>
        <w:t>include</w:t>
      </w:r>
      <w:proofErr w:type="gramEnd"/>
      <w:r>
        <w:rPr>
          <w:rFonts w:ascii="Arial Narrow" w:eastAsia="Arial Narrow" w:hAnsi="Arial Narrow" w:cs="Arial Narrow"/>
          <w:sz w:val="21"/>
          <w:szCs w:val="21"/>
        </w:rPr>
        <w:t xml:space="preserve"> </w:t>
      </w:r>
      <w:r>
        <w:rPr>
          <w:rFonts w:ascii="Arial Narrow" w:hAnsi="Arial Narrow" w:cs="Arial Narrow"/>
          <w:sz w:val="21"/>
          <w:szCs w:val="21"/>
        </w:rPr>
        <w:t>"aes_beh_model.sv"</w:t>
      </w:r>
    </w:p>
    <w:p w:rsidR="00A47A8F" w:rsidRDefault="008647FC">
      <w:pPr>
        <w:pStyle w:val="NoSpacing"/>
        <w:rPr>
          <w:rFonts w:ascii="Arial Narrow" w:hAnsi="Arial Narrow" w:cs="Arial Narrow"/>
          <w:sz w:val="21"/>
          <w:szCs w:val="21"/>
        </w:rPr>
      </w:pP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Source</w:t>
      </w:r>
      <w:r>
        <w:rPr>
          <w:rFonts w:ascii="Arial Narrow" w:eastAsia="Arial Narrow" w:hAnsi="Arial Narrow" w:cs="Arial Narrow"/>
          <w:sz w:val="21"/>
          <w:szCs w:val="21"/>
        </w:rPr>
        <w:t xml:space="preserve"> </w:t>
      </w:r>
      <w:r>
        <w:rPr>
          <w:rFonts w:ascii="Arial Narrow" w:hAnsi="Arial Narrow" w:cs="Arial Narrow"/>
          <w:sz w:val="21"/>
          <w:szCs w:val="21"/>
        </w:rPr>
        <w:t>code</w:t>
      </w:r>
      <w:r>
        <w:rPr>
          <w:rFonts w:ascii="Arial Narrow" w:eastAsia="Arial Narrow" w:hAnsi="Arial Narrow" w:cs="Arial Narrow"/>
          <w:sz w:val="21"/>
          <w:szCs w:val="21"/>
        </w:rPr>
        <w:t xml:space="preserve"> </w:t>
      </w:r>
      <w:r>
        <w:rPr>
          <w:rFonts w:ascii="Arial Narrow" w:hAnsi="Arial Narrow" w:cs="Arial Narrow"/>
          <w:sz w:val="21"/>
          <w:szCs w:val="21"/>
        </w:rPr>
        <w:t>of</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r>
        <w:rPr>
          <w:rFonts w:ascii="Arial Narrow" w:hAnsi="Arial Narrow" w:cs="Arial Narrow"/>
          <w:sz w:val="21"/>
          <w:szCs w:val="21"/>
        </w:rPr>
        <w:t>AES</w:t>
      </w:r>
      <w:r>
        <w:rPr>
          <w:rFonts w:ascii="Arial Narrow" w:eastAsia="Arial Narrow" w:hAnsi="Arial Narrow" w:cs="Arial Narrow"/>
          <w:sz w:val="21"/>
          <w:szCs w:val="21"/>
        </w:rPr>
        <w:t xml:space="preserve"> </w:t>
      </w:r>
      <w:r>
        <w:rPr>
          <w:rFonts w:ascii="Arial Narrow" w:hAnsi="Arial Narrow" w:cs="Arial Narrow"/>
          <w:sz w:val="21"/>
          <w:szCs w:val="21"/>
        </w:rPr>
        <w:t>IP</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be</w:t>
      </w:r>
      <w:r>
        <w:rPr>
          <w:rFonts w:ascii="Arial Narrow" w:eastAsia="Arial Narrow" w:hAnsi="Arial Narrow" w:cs="Arial Narrow"/>
          <w:sz w:val="21"/>
          <w:szCs w:val="21"/>
        </w:rPr>
        <w:t xml:space="preserve"> </w:t>
      </w:r>
      <w:r>
        <w:rPr>
          <w:rFonts w:ascii="Arial Narrow" w:hAnsi="Arial Narrow" w:cs="Arial Narrow"/>
          <w:sz w:val="21"/>
          <w:szCs w:val="21"/>
        </w:rPr>
        <w:t>verified</w:t>
      </w:r>
    </w:p>
    <w:p w:rsidR="00A47A8F" w:rsidRDefault="008647FC">
      <w:pPr>
        <w:pStyle w:val="NoSpacing"/>
        <w:rPr>
          <w:rFonts w:ascii="Arial Narrow" w:hAnsi="Arial Narrow" w:cs="Arial Narrow"/>
          <w:sz w:val="21"/>
          <w:szCs w:val="21"/>
        </w:rPr>
      </w:pPr>
      <w:r>
        <w:rPr>
          <w:rFonts w:ascii="Arial Narrow" w:hAnsi="Arial Narrow" w:cs="Arial Narrow"/>
          <w:sz w:val="21"/>
          <w:szCs w:val="21"/>
        </w:rPr>
        <w:t>`</w:t>
      </w:r>
      <w:proofErr w:type="gramStart"/>
      <w:r>
        <w:rPr>
          <w:rFonts w:ascii="Arial Narrow" w:hAnsi="Arial Narrow" w:cs="Arial Narrow"/>
          <w:sz w:val="21"/>
          <w:szCs w:val="21"/>
        </w:rPr>
        <w:t>include</w:t>
      </w:r>
      <w:proofErr w:type="gramEnd"/>
      <w:r>
        <w:rPr>
          <w:rFonts w:ascii="Arial Narrow" w:eastAsia="Arial Narrow" w:hAnsi="Arial Narrow" w:cs="Arial Narrow"/>
          <w:sz w:val="21"/>
          <w:szCs w:val="21"/>
        </w:rPr>
        <w:t xml:space="preserve"> </w:t>
      </w:r>
      <w:r>
        <w:rPr>
          <w:rFonts w:ascii="Arial Narrow" w:hAnsi="Arial Narrow" w:cs="Arial Narrow"/>
          <w:sz w:val="21"/>
          <w:szCs w:val="21"/>
        </w:rPr>
        <w:t>"aes128_dec.sv"</w:t>
      </w:r>
    </w:p>
    <w:p w:rsidR="00A47A8F" w:rsidRDefault="00A47A8F">
      <w:pPr>
        <w:pStyle w:val="NoSpacing"/>
        <w:rPr>
          <w:rFonts w:ascii="Arial Narrow" w:hAnsi="Arial Narrow" w:cs="Arial Narrow"/>
          <w:sz w:val="21"/>
          <w:szCs w:val="21"/>
        </w:rPr>
      </w:pPr>
    </w:p>
    <w:p w:rsidR="00A47A8F" w:rsidRDefault="008647FC">
      <w:pPr>
        <w:pStyle w:val="NoSpacing"/>
        <w:rPr>
          <w:rFonts w:ascii="Arial Narrow" w:hAnsi="Arial Narrow" w:cs="Arial Narrow"/>
          <w:sz w:val="21"/>
          <w:szCs w:val="21"/>
        </w:rPr>
      </w:pPr>
      <w:proofErr w:type="gramStart"/>
      <w:r>
        <w:rPr>
          <w:rFonts w:ascii="Arial Narrow" w:hAnsi="Arial Narrow" w:cs="Arial Narrow"/>
          <w:sz w:val="21"/>
          <w:szCs w:val="21"/>
        </w:rPr>
        <w:t>module</w:t>
      </w:r>
      <w:proofErr w:type="gramEnd"/>
      <w:r>
        <w:rPr>
          <w:rFonts w:ascii="Arial Narrow" w:eastAsia="Arial Narrow" w:hAnsi="Arial Narrow" w:cs="Arial Narrow"/>
          <w:sz w:val="21"/>
          <w:szCs w:val="21"/>
        </w:rPr>
        <w:t xml:space="preserve"> </w:t>
      </w:r>
      <w:r>
        <w:rPr>
          <w:rFonts w:ascii="Arial Narrow" w:hAnsi="Arial Narrow" w:cs="Arial Narrow"/>
          <w:sz w:val="21"/>
          <w:szCs w:val="21"/>
        </w:rPr>
        <w:t>aes128_dec_tb;</w:t>
      </w:r>
    </w:p>
    <w:p w:rsidR="00A47A8F" w:rsidRDefault="00A47A8F">
      <w:pPr>
        <w:pStyle w:val="NoSpacing"/>
        <w:rPr>
          <w:rFonts w:ascii="Arial Narrow" w:hAnsi="Arial Narrow" w:cs="Arial Narrow"/>
          <w:sz w:val="21"/>
          <w:szCs w:val="21"/>
        </w:rPr>
      </w:pP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t>[0:127]</w:t>
      </w:r>
      <w:r>
        <w:rPr>
          <w:rFonts w:ascii="Arial Narrow" w:hAnsi="Arial Narrow" w:cs="Arial Narrow"/>
          <w:sz w:val="21"/>
          <w:szCs w:val="21"/>
        </w:rPr>
        <w:tab/>
      </w:r>
      <w:proofErr w:type="spellStart"/>
      <w:r>
        <w:rPr>
          <w:rFonts w:ascii="Arial Narrow" w:hAnsi="Arial Narrow" w:cs="Arial Narrow"/>
          <w:sz w:val="21"/>
          <w:szCs w:val="21"/>
        </w:rPr>
        <w:t>ct</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r>
      <w:proofErr w:type="spellStart"/>
      <w:r>
        <w:rPr>
          <w:rFonts w:ascii="Arial Narrow" w:hAnsi="Arial Narrow" w:cs="Arial Narrow"/>
          <w:sz w:val="21"/>
          <w:szCs w:val="21"/>
        </w:rPr>
        <w:t>ct_vld</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wire</w:t>
      </w:r>
      <w:proofErr w:type="gramEnd"/>
      <w:r>
        <w:rPr>
          <w:rFonts w:ascii="Arial Narrow" w:hAnsi="Arial Narrow" w:cs="Arial Narrow"/>
          <w:sz w:val="21"/>
          <w:szCs w:val="21"/>
        </w:rPr>
        <w:tab/>
      </w:r>
      <w:proofErr w:type="spellStart"/>
      <w:r>
        <w:rPr>
          <w:rFonts w:ascii="Arial Narrow" w:hAnsi="Arial Narrow" w:cs="Arial Narrow"/>
          <w:sz w:val="21"/>
          <w:szCs w:val="21"/>
        </w:rPr>
        <w:t>ct_rdy</w:t>
      </w:r>
      <w:proofErr w:type="spellEnd"/>
      <w:r>
        <w:rPr>
          <w:rFonts w:ascii="Arial Narrow" w:hAnsi="Arial Narrow" w:cs="Arial Narrow"/>
          <w:sz w:val="21"/>
          <w:szCs w:val="21"/>
        </w:rPr>
        <w:t>;</w:t>
      </w:r>
    </w:p>
    <w:p w:rsidR="00A47A8F" w:rsidRDefault="00A47A8F">
      <w:pPr>
        <w:pStyle w:val="NoSpacing"/>
        <w:rPr>
          <w:rFonts w:ascii="Arial Narrow" w:hAnsi="Arial Narrow" w:cs="Arial Narrow"/>
          <w:sz w:val="21"/>
          <w:szCs w:val="21"/>
        </w:rPr>
      </w:pP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t>[0:127]</w:t>
      </w:r>
      <w:r>
        <w:rPr>
          <w:rFonts w:ascii="Arial Narrow" w:hAnsi="Arial Narrow" w:cs="Arial Narrow"/>
          <w:sz w:val="21"/>
          <w:szCs w:val="21"/>
        </w:rPr>
        <w:tab/>
      </w:r>
      <w:proofErr w:type="spellStart"/>
      <w:r>
        <w:rPr>
          <w:rFonts w:ascii="Arial Narrow" w:hAnsi="Arial Narrow" w:cs="Arial Narrow"/>
          <w:sz w:val="21"/>
          <w:szCs w:val="21"/>
        </w:rPr>
        <w:t>kt</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r>
      <w:proofErr w:type="spellStart"/>
      <w:r>
        <w:rPr>
          <w:rFonts w:ascii="Arial Narrow" w:hAnsi="Arial Narrow" w:cs="Arial Narrow"/>
          <w:sz w:val="21"/>
          <w:szCs w:val="21"/>
        </w:rPr>
        <w:t>kt_vld</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wire</w:t>
      </w:r>
      <w:proofErr w:type="gramEnd"/>
      <w:r>
        <w:rPr>
          <w:rFonts w:ascii="Arial Narrow" w:hAnsi="Arial Narrow" w:cs="Arial Narrow"/>
          <w:sz w:val="21"/>
          <w:szCs w:val="21"/>
        </w:rPr>
        <w:tab/>
      </w:r>
      <w:proofErr w:type="spellStart"/>
      <w:r>
        <w:rPr>
          <w:rFonts w:ascii="Arial Narrow" w:hAnsi="Arial Narrow" w:cs="Arial Narrow"/>
          <w:sz w:val="21"/>
          <w:szCs w:val="21"/>
        </w:rPr>
        <w:t>kt_rdy</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wire</w:t>
      </w:r>
      <w:proofErr w:type="gramEnd"/>
      <w:r>
        <w:rPr>
          <w:rFonts w:ascii="Arial Narrow" w:hAnsi="Arial Narrow" w:cs="Arial Narrow"/>
          <w:sz w:val="21"/>
          <w:szCs w:val="21"/>
        </w:rPr>
        <w:tab/>
        <w:t>[0:127]</w:t>
      </w:r>
      <w:r>
        <w:rPr>
          <w:rFonts w:ascii="Arial Narrow" w:hAnsi="Arial Narrow" w:cs="Arial Narrow"/>
          <w:sz w:val="21"/>
          <w:szCs w:val="21"/>
        </w:rPr>
        <w:tab/>
      </w:r>
      <w:proofErr w:type="spellStart"/>
      <w:r>
        <w:rPr>
          <w:rFonts w:ascii="Arial Narrow" w:hAnsi="Arial Narrow" w:cs="Arial Narrow"/>
          <w:sz w:val="21"/>
          <w:szCs w:val="21"/>
        </w:rPr>
        <w:t>pt</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wire</w:t>
      </w:r>
      <w:proofErr w:type="gramEnd"/>
      <w:r>
        <w:rPr>
          <w:rFonts w:ascii="Arial Narrow" w:hAnsi="Arial Narrow" w:cs="Arial Narrow"/>
          <w:sz w:val="21"/>
          <w:szCs w:val="21"/>
        </w:rPr>
        <w:tab/>
      </w:r>
      <w:proofErr w:type="spellStart"/>
      <w:r>
        <w:rPr>
          <w:rFonts w:ascii="Arial Narrow" w:hAnsi="Arial Narrow" w:cs="Arial Narrow"/>
          <w:sz w:val="21"/>
          <w:szCs w:val="21"/>
        </w:rPr>
        <w:t>pt_vld</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r>
      <w:proofErr w:type="spellStart"/>
      <w:r>
        <w:rPr>
          <w:rFonts w:ascii="Arial Narrow" w:hAnsi="Arial Narrow" w:cs="Arial Narrow"/>
          <w:sz w:val="21"/>
          <w:szCs w:val="21"/>
        </w:rPr>
        <w:t>clk</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r>
      <w:proofErr w:type="spellStart"/>
      <w:r>
        <w:rPr>
          <w:rFonts w:ascii="Arial Narrow" w:hAnsi="Arial Narrow" w:cs="Arial Narrow"/>
          <w:sz w:val="21"/>
          <w:szCs w:val="21"/>
        </w:rPr>
        <w:t>rst</w:t>
      </w:r>
      <w:proofErr w:type="spellEnd"/>
      <w:r>
        <w:rPr>
          <w:rFonts w:ascii="Arial Narrow" w:hAnsi="Arial Narrow" w:cs="Arial Narrow"/>
          <w:sz w:val="21"/>
          <w:szCs w:val="21"/>
        </w:rPr>
        <w:t>;</w:t>
      </w:r>
    </w:p>
    <w:p w:rsidR="00A47A8F" w:rsidRDefault="00A47A8F">
      <w:pPr>
        <w:pStyle w:val="NoSpacing"/>
        <w:rPr>
          <w:rFonts w:ascii="Arial Narrow" w:hAnsi="Arial Narrow" w:cs="Arial Narrow"/>
          <w:sz w:val="21"/>
          <w:szCs w:val="21"/>
        </w:rPr>
      </w:pP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logic</w:t>
      </w:r>
      <w:proofErr w:type="gramEnd"/>
      <w:r>
        <w:rPr>
          <w:rFonts w:ascii="Arial Narrow" w:hAnsi="Arial Narrow" w:cs="Arial Narrow"/>
          <w:sz w:val="21"/>
          <w:szCs w:val="21"/>
        </w:rPr>
        <w:tab/>
        <w:t>[0:127]</w:t>
      </w:r>
      <w:r>
        <w:rPr>
          <w:rFonts w:ascii="Arial Narrow" w:hAnsi="Arial Narrow" w:cs="Arial Narrow"/>
          <w:sz w:val="21"/>
          <w:szCs w:val="21"/>
        </w:rPr>
        <w:tab/>
      </w:r>
      <w:proofErr w:type="spellStart"/>
      <w:r>
        <w:rPr>
          <w:rFonts w:ascii="Arial Narrow" w:hAnsi="Arial Narrow" w:cs="Arial Narrow"/>
          <w:sz w:val="21"/>
          <w:szCs w:val="21"/>
        </w:rPr>
        <w:t>round_key</w:t>
      </w:r>
      <w:proofErr w:type="spellEnd"/>
      <w:r>
        <w:rPr>
          <w:rFonts w:ascii="Arial Narrow" w:hAnsi="Arial Narrow" w:cs="Arial Narrow"/>
          <w:sz w:val="21"/>
          <w:szCs w:val="21"/>
        </w:rPr>
        <w:t>;</w:t>
      </w:r>
    </w:p>
    <w:p w:rsidR="00A47A8F" w:rsidRDefault="00A47A8F">
      <w:pPr>
        <w:pStyle w:val="NoSpacing"/>
        <w:rPr>
          <w:rFonts w:ascii="Arial Narrow" w:hAnsi="Arial Narrow" w:cs="Arial Narrow"/>
          <w:sz w:val="21"/>
          <w:szCs w:val="21"/>
        </w:rPr>
      </w:pPr>
    </w:p>
    <w:p w:rsidR="00A47A8F" w:rsidRDefault="008647FC">
      <w:pPr>
        <w:pStyle w:val="NoSpacing"/>
        <w:rPr>
          <w:rFonts w:ascii="Arial Narrow" w:hAnsi="Arial Narrow" w:cs="Arial Narrow"/>
          <w:sz w:val="21"/>
          <w:szCs w:val="21"/>
        </w:rPr>
      </w:pPr>
      <w:r>
        <w:rPr>
          <w:rFonts w:ascii="Arial Narrow" w:hAnsi="Arial Narrow" w:cs="Arial Narrow"/>
          <w:sz w:val="21"/>
          <w:szCs w:val="21"/>
        </w:rPr>
        <w:tab/>
        <w:t>`</w:t>
      </w:r>
      <w:proofErr w:type="gramStart"/>
      <w:r>
        <w:rPr>
          <w:rFonts w:ascii="Arial Narrow" w:hAnsi="Arial Narrow" w:cs="Arial Narrow"/>
          <w:sz w:val="21"/>
          <w:szCs w:val="21"/>
        </w:rPr>
        <w:t>define</w:t>
      </w:r>
      <w:proofErr w:type="gramEnd"/>
      <w:r>
        <w:rPr>
          <w:rFonts w:ascii="Arial Narrow" w:eastAsia="Arial Narrow" w:hAnsi="Arial Narrow" w:cs="Arial Narrow"/>
          <w:sz w:val="21"/>
          <w:szCs w:val="21"/>
        </w:rPr>
        <w:t xml:space="preserve"> </w:t>
      </w:r>
      <w:r>
        <w:rPr>
          <w:rFonts w:ascii="Arial Narrow" w:hAnsi="Arial Narrow" w:cs="Arial Narrow"/>
          <w:sz w:val="21"/>
          <w:szCs w:val="21"/>
        </w:rPr>
        <w:t>PERIOD</w:t>
      </w:r>
      <w:r>
        <w:rPr>
          <w:rFonts w:ascii="Arial Narrow" w:eastAsia="Arial Narrow" w:hAnsi="Arial Narrow" w:cs="Arial Narrow"/>
          <w:sz w:val="21"/>
          <w:szCs w:val="21"/>
        </w:rPr>
        <w:t xml:space="preserve"> </w:t>
      </w:r>
      <w:r>
        <w:rPr>
          <w:rFonts w:ascii="Arial Narrow" w:hAnsi="Arial Narrow" w:cs="Arial Narrow"/>
          <w:sz w:val="21"/>
          <w:szCs w:val="21"/>
        </w:rPr>
        <w:t>10</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t>`</w:t>
      </w:r>
      <w:proofErr w:type="gramStart"/>
      <w:r>
        <w:rPr>
          <w:rFonts w:ascii="Arial Narrow" w:hAnsi="Arial Narrow" w:cs="Arial Narrow"/>
          <w:sz w:val="21"/>
          <w:szCs w:val="21"/>
        </w:rPr>
        <w:t>define</w:t>
      </w:r>
      <w:proofErr w:type="gramEnd"/>
      <w:r>
        <w:rPr>
          <w:rFonts w:ascii="Arial Narrow" w:eastAsia="Arial Narrow" w:hAnsi="Arial Narrow" w:cs="Arial Narrow"/>
          <w:sz w:val="21"/>
          <w:szCs w:val="21"/>
        </w:rPr>
        <w:t xml:space="preserve"> </w:t>
      </w:r>
      <w:r>
        <w:rPr>
          <w:rFonts w:ascii="Arial Narrow" w:hAnsi="Arial Narrow" w:cs="Arial Narrow"/>
          <w:sz w:val="21"/>
          <w:szCs w:val="21"/>
        </w:rPr>
        <w:t>T</w:t>
      </w:r>
      <w:r>
        <w:rPr>
          <w:rFonts w:ascii="Arial Narrow" w:eastAsia="Arial Narrow" w:hAnsi="Arial Narrow" w:cs="Arial Narrow"/>
          <w:sz w:val="21"/>
          <w:szCs w:val="21"/>
        </w:rPr>
        <w:t xml:space="preserve"> </w:t>
      </w:r>
      <w:r>
        <w:rPr>
          <w:rFonts w:ascii="Arial Narrow" w:hAnsi="Arial Narrow" w:cs="Arial Narrow"/>
          <w:sz w:val="21"/>
          <w:szCs w:val="21"/>
        </w:rPr>
        <w:t>(`PERIOD/2)</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t>`</w:t>
      </w:r>
      <w:proofErr w:type="gramStart"/>
      <w:r>
        <w:rPr>
          <w:rFonts w:ascii="Arial Narrow" w:hAnsi="Arial Narrow" w:cs="Arial Narrow"/>
          <w:sz w:val="21"/>
          <w:szCs w:val="21"/>
        </w:rPr>
        <w:t>define</w:t>
      </w:r>
      <w:proofErr w:type="gramEnd"/>
      <w:r>
        <w:rPr>
          <w:rFonts w:ascii="Arial Narrow" w:eastAsia="Arial Narrow" w:hAnsi="Arial Narrow" w:cs="Arial Narrow"/>
          <w:sz w:val="21"/>
          <w:szCs w:val="21"/>
        </w:rPr>
        <w:t xml:space="preserve"> </w:t>
      </w:r>
      <w:proofErr w:type="spellStart"/>
      <w:r>
        <w:rPr>
          <w:rFonts w:ascii="Arial Narrow" w:hAnsi="Arial Narrow" w:cs="Arial Narrow"/>
          <w:sz w:val="21"/>
          <w:szCs w:val="21"/>
        </w:rPr>
        <w:t>Tcko</w:t>
      </w:r>
      <w:proofErr w:type="spellEnd"/>
      <w:r>
        <w:rPr>
          <w:rFonts w:ascii="Arial Narrow" w:eastAsia="Arial Narrow" w:hAnsi="Arial Narrow" w:cs="Arial Narrow"/>
          <w:sz w:val="21"/>
          <w:szCs w:val="21"/>
        </w:rPr>
        <w:t xml:space="preserve"> </w:t>
      </w:r>
      <w:r>
        <w:rPr>
          <w:rFonts w:ascii="Arial Narrow" w:hAnsi="Arial Narrow" w:cs="Arial Narrow"/>
          <w:sz w:val="21"/>
          <w:szCs w:val="21"/>
        </w:rPr>
        <w:t>1</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t>`</w:t>
      </w:r>
      <w:proofErr w:type="gramStart"/>
      <w:r>
        <w:rPr>
          <w:rFonts w:ascii="Arial Narrow" w:hAnsi="Arial Narrow" w:cs="Arial Narrow"/>
          <w:sz w:val="21"/>
          <w:szCs w:val="21"/>
        </w:rPr>
        <w:t>define</w:t>
      </w:r>
      <w:proofErr w:type="gramEnd"/>
      <w:r>
        <w:rPr>
          <w:rFonts w:ascii="Arial Narrow" w:eastAsia="Arial Narrow" w:hAnsi="Arial Narrow" w:cs="Arial Narrow"/>
          <w:sz w:val="21"/>
          <w:szCs w:val="21"/>
        </w:rPr>
        <w:t xml:space="preserve"> </w:t>
      </w:r>
      <w:r>
        <w:rPr>
          <w:rFonts w:ascii="Arial Narrow" w:hAnsi="Arial Narrow" w:cs="Arial Narrow"/>
          <w:sz w:val="21"/>
          <w:szCs w:val="21"/>
        </w:rPr>
        <w:t>WAIT_N_CLK(</w:t>
      </w:r>
      <w:proofErr w:type="spellStart"/>
      <w:r>
        <w:rPr>
          <w:rFonts w:ascii="Arial Narrow" w:hAnsi="Arial Narrow" w:cs="Arial Narrow"/>
          <w:sz w:val="21"/>
          <w:szCs w:val="21"/>
        </w:rPr>
        <w:t>num_of_clk</w:t>
      </w:r>
      <w:proofErr w:type="spellEnd"/>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repeat(</w:t>
      </w:r>
      <w:proofErr w:type="spellStart"/>
      <w:r>
        <w:rPr>
          <w:rFonts w:ascii="Arial Narrow" w:hAnsi="Arial Narrow" w:cs="Arial Narrow"/>
          <w:sz w:val="21"/>
          <w:szCs w:val="21"/>
        </w:rPr>
        <w:t>num_of_clk</w:t>
      </w:r>
      <w:proofErr w:type="spellEnd"/>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posedge</w:t>
      </w:r>
      <w:proofErr w:type="spellEnd"/>
      <w:r>
        <w:rPr>
          <w:rFonts w:ascii="Arial Narrow" w:eastAsia="Arial Narrow" w:hAnsi="Arial Narrow" w:cs="Arial Narrow"/>
          <w:sz w:val="21"/>
          <w:szCs w:val="21"/>
        </w:rPr>
        <w:t xml:space="preserve"> </w:t>
      </w:r>
      <w:proofErr w:type="spellStart"/>
      <w:r>
        <w:rPr>
          <w:rFonts w:ascii="Arial Narrow" w:hAnsi="Arial Narrow" w:cs="Arial Narrow"/>
          <w:sz w:val="21"/>
          <w:szCs w:val="21"/>
        </w:rPr>
        <w:t>clk</w:t>
      </w:r>
      <w:proofErr w:type="spellEnd"/>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Tcko</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proofErr w:type="gramStart"/>
      <w:r>
        <w:rPr>
          <w:rFonts w:ascii="Arial Narrow" w:hAnsi="Arial Narrow" w:cs="Arial Narrow"/>
          <w:sz w:val="21"/>
          <w:szCs w:val="21"/>
        </w:rPr>
        <w:t>Declare</w:t>
      </w:r>
      <w:proofErr w:type="gramEnd"/>
      <w:r>
        <w:rPr>
          <w:rFonts w:ascii="Arial Narrow" w:eastAsia="Arial Narrow" w:hAnsi="Arial Narrow" w:cs="Arial Narrow"/>
          <w:sz w:val="21"/>
          <w:szCs w:val="21"/>
        </w:rPr>
        <w:t xml:space="preserve"> </w:t>
      </w:r>
      <w:r>
        <w:rPr>
          <w:rFonts w:ascii="Arial Narrow" w:hAnsi="Arial Narrow" w:cs="Arial Narrow"/>
          <w:sz w:val="21"/>
          <w:szCs w:val="21"/>
        </w:rPr>
        <w:t>a</w:t>
      </w:r>
      <w:r>
        <w:rPr>
          <w:rFonts w:ascii="Arial Narrow" w:eastAsia="Arial Narrow" w:hAnsi="Arial Narrow" w:cs="Arial Narrow"/>
          <w:sz w:val="21"/>
          <w:szCs w:val="21"/>
        </w:rPr>
        <w:t xml:space="preserve"> </w:t>
      </w:r>
      <w:r>
        <w:rPr>
          <w:rFonts w:ascii="Arial Narrow" w:hAnsi="Arial Narrow" w:cs="Arial Narrow"/>
          <w:sz w:val="21"/>
          <w:szCs w:val="21"/>
        </w:rPr>
        <w:t>variable</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r>
        <w:rPr>
          <w:rFonts w:ascii="Arial Narrow" w:hAnsi="Arial Narrow" w:cs="Arial Narrow"/>
          <w:sz w:val="21"/>
          <w:szCs w:val="21"/>
        </w:rPr>
        <w:t>128</w:t>
      </w:r>
      <w:r>
        <w:rPr>
          <w:rFonts w:ascii="Arial Narrow" w:eastAsia="Arial Narrow" w:hAnsi="Arial Narrow" w:cs="Arial Narrow"/>
          <w:sz w:val="21"/>
          <w:szCs w:val="21"/>
        </w:rPr>
        <w:t xml:space="preserve"> </w:t>
      </w:r>
      <w:r>
        <w:rPr>
          <w:rFonts w:ascii="Arial Narrow" w:hAnsi="Arial Narrow" w:cs="Arial Narrow"/>
          <w:sz w:val="21"/>
          <w:szCs w:val="21"/>
        </w:rPr>
        <w:t>bit</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decryptor</w:t>
      </w:r>
      <w:proofErr w:type="spellEnd"/>
      <w:r>
        <w:rPr>
          <w:rFonts w:ascii="Arial Narrow" w:eastAsia="Arial Narrow" w:hAnsi="Arial Narrow" w:cs="Arial Narrow"/>
          <w:sz w:val="21"/>
          <w:szCs w:val="21"/>
        </w:rPr>
        <w:t xml:space="preserve"> </w:t>
      </w:r>
      <w:r>
        <w:rPr>
          <w:rFonts w:ascii="Arial Narrow" w:hAnsi="Arial Narrow" w:cs="Arial Narrow"/>
          <w:sz w:val="21"/>
          <w:szCs w:val="21"/>
        </w:rPr>
        <w:t>model.</w:t>
      </w:r>
      <w:r>
        <w:rPr>
          <w:rFonts w:ascii="Arial Narrow" w:eastAsia="Arial Narrow" w:hAnsi="Arial Narrow" w:cs="Arial Narrow"/>
          <w:sz w:val="21"/>
          <w:szCs w:val="21"/>
        </w:rPr>
        <w:t xml:space="preserve"> </w:t>
      </w:r>
      <w:r>
        <w:rPr>
          <w:rFonts w:ascii="Arial Narrow" w:hAnsi="Arial Narrow" w:cs="Arial Narrow"/>
          <w:sz w:val="21"/>
          <w:szCs w:val="21"/>
        </w:rPr>
        <w:t>Output</w:t>
      </w:r>
      <w:r>
        <w:rPr>
          <w:rFonts w:ascii="Arial Narrow" w:eastAsia="Arial Narrow" w:hAnsi="Arial Narrow" w:cs="Arial Narrow"/>
          <w:sz w:val="21"/>
          <w:szCs w:val="21"/>
        </w:rPr>
        <w:t xml:space="preserve"> </w:t>
      </w:r>
      <w:r>
        <w:rPr>
          <w:rFonts w:ascii="Arial Narrow" w:hAnsi="Arial Narrow" w:cs="Arial Narrow"/>
          <w:sz w:val="21"/>
          <w:szCs w:val="21"/>
        </w:rPr>
        <w:t>from</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will</w:t>
      </w:r>
      <w:r>
        <w:rPr>
          <w:rFonts w:ascii="Arial Narrow" w:eastAsia="Arial Narrow" w:hAnsi="Arial Narrow" w:cs="Arial Narrow"/>
          <w:sz w:val="21"/>
          <w:szCs w:val="21"/>
        </w:rPr>
        <w:t xml:space="preserve"> </w:t>
      </w:r>
      <w:r>
        <w:rPr>
          <w:rFonts w:ascii="Arial Narrow" w:hAnsi="Arial Narrow" w:cs="Arial Narrow"/>
          <w:sz w:val="21"/>
          <w:szCs w:val="21"/>
        </w:rPr>
        <w:t>be</w:t>
      </w:r>
      <w:r>
        <w:rPr>
          <w:rFonts w:ascii="Arial Narrow" w:eastAsia="Arial Narrow" w:hAnsi="Arial Narrow" w:cs="Arial Narrow"/>
          <w:sz w:val="21"/>
          <w:szCs w:val="21"/>
        </w:rPr>
        <w:t xml:space="preserve"> </w:t>
      </w:r>
      <w:r>
        <w:rPr>
          <w:rFonts w:ascii="Arial Narrow" w:hAnsi="Arial Narrow" w:cs="Arial Narrow"/>
          <w:sz w:val="21"/>
          <w:szCs w:val="21"/>
        </w:rPr>
        <w:t>verified</w:t>
      </w:r>
      <w:r>
        <w:rPr>
          <w:rFonts w:ascii="Arial Narrow" w:eastAsia="Arial Narrow" w:hAnsi="Arial Narrow" w:cs="Arial Narrow"/>
          <w:sz w:val="21"/>
          <w:szCs w:val="21"/>
        </w:rPr>
        <w:t xml:space="preserve"> </w:t>
      </w:r>
      <w:r>
        <w:rPr>
          <w:rFonts w:ascii="Arial Narrow" w:hAnsi="Arial Narrow" w:cs="Arial Narrow"/>
          <w:sz w:val="21"/>
          <w:szCs w:val="21"/>
        </w:rPr>
        <w:t>against</w:t>
      </w:r>
      <w:r>
        <w:rPr>
          <w:rFonts w:ascii="Arial Narrow" w:eastAsia="Arial Narrow" w:hAnsi="Arial Narrow" w:cs="Arial Narrow"/>
          <w:sz w:val="21"/>
          <w:szCs w:val="21"/>
        </w:rPr>
        <w:t xml:space="preserve"> </w:t>
      </w:r>
      <w:r>
        <w:rPr>
          <w:rFonts w:ascii="Arial Narrow" w:hAnsi="Arial Narrow" w:cs="Arial Narrow"/>
          <w:sz w:val="21"/>
          <w:szCs w:val="21"/>
        </w:rPr>
        <w:t>this</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p>
    <w:p w:rsidR="00A47A8F" w:rsidRDefault="008647FC">
      <w:pPr>
        <w:pStyle w:val="NoSpacing"/>
        <w:rPr>
          <w:rFonts w:ascii="Arial Narrow" w:hAnsi="Arial Narrow" w:cs="Arial Narrow"/>
          <w:b/>
          <w:sz w:val="21"/>
          <w:szCs w:val="21"/>
        </w:rPr>
      </w:pPr>
      <w:r>
        <w:rPr>
          <w:rFonts w:ascii="Arial Narrow" w:hAnsi="Arial Narrow" w:cs="Arial Narrow"/>
          <w:sz w:val="21"/>
          <w:szCs w:val="21"/>
        </w:rPr>
        <w:tab/>
      </w:r>
      <w:r>
        <w:rPr>
          <w:rFonts w:ascii="Arial Narrow" w:hAnsi="Arial Narrow" w:cs="Arial Narrow"/>
          <w:b/>
          <w:sz w:val="21"/>
          <w:szCs w:val="21"/>
        </w:rPr>
        <w:t>aes128_decrypt_t</w:t>
      </w:r>
      <w:r>
        <w:rPr>
          <w:rFonts w:ascii="Arial Narrow" w:eastAsia="Arial Narrow" w:hAnsi="Arial Narrow" w:cs="Arial Narrow"/>
          <w:b/>
          <w:sz w:val="21"/>
          <w:szCs w:val="21"/>
        </w:rPr>
        <w:t xml:space="preserve"> </w:t>
      </w:r>
      <w:proofErr w:type="spellStart"/>
      <w:r>
        <w:rPr>
          <w:rFonts w:ascii="Arial Narrow" w:hAnsi="Arial Narrow" w:cs="Arial Narrow"/>
          <w:b/>
          <w:sz w:val="21"/>
          <w:szCs w:val="21"/>
        </w:rPr>
        <w:t>ref_model</w:t>
      </w:r>
      <w:proofErr w:type="spellEnd"/>
      <w:r>
        <w:rPr>
          <w:rFonts w:ascii="Arial Narrow" w:hAnsi="Arial Narrow" w:cs="Arial Narrow"/>
          <w:b/>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Instantiate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decryptor</w:t>
      </w:r>
      <w:proofErr w:type="spellEnd"/>
      <w:r>
        <w:rPr>
          <w:rFonts w:ascii="Arial Narrow" w:eastAsia="Arial Narrow" w:hAnsi="Arial Narrow" w:cs="Arial Narrow"/>
          <w:sz w:val="21"/>
          <w:szCs w:val="21"/>
        </w:rPr>
        <w:t xml:space="preserve"> </w:t>
      </w:r>
      <w:r>
        <w:rPr>
          <w:rFonts w:ascii="Arial Narrow" w:hAnsi="Arial Narrow" w:cs="Arial Narrow"/>
          <w:sz w:val="21"/>
          <w:szCs w:val="21"/>
        </w:rPr>
        <w:t>IP</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aes128_dec</w:t>
      </w:r>
      <w:proofErr w:type="gramEnd"/>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hAnsi="Arial Narrow" w:cs="Arial Narrow"/>
          <w:sz w:val="21"/>
          <w:szCs w:val="21"/>
        </w:rPr>
        <w:t>(</w:t>
      </w:r>
      <w:r>
        <w:rPr>
          <w:rFonts w:ascii="Arial Narrow" w:hAnsi="Arial Narrow" w:cs="Arial Narrow"/>
          <w:sz w:val="21"/>
          <w:szCs w:val="21"/>
        </w:rPr>
        <w:tab/>
        <w:t>.</w:t>
      </w:r>
      <w:proofErr w:type="spellStart"/>
      <w:r>
        <w:rPr>
          <w:rFonts w:ascii="Arial Narrow" w:hAnsi="Arial Narrow" w:cs="Arial Narrow"/>
          <w:sz w:val="21"/>
          <w:szCs w:val="21"/>
        </w:rPr>
        <w:t>clk</w:t>
      </w:r>
      <w:proofErr w:type="spellEnd"/>
      <w:r>
        <w:rPr>
          <w:rFonts w:ascii="Arial Narrow" w:hAnsi="Arial Narrow" w:cs="Arial Narrow"/>
          <w:sz w:val="21"/>
          <w:szCs w:val="21"/>
        </w:rPr>
        <w:t>(</w:t>
      </w:r>
      <w:proofErr w:type="spellStart"/>
      <w:r>
        <w:rPr>
          <w:rFonts w:ascii="Arial Narrow" w:hAnsi="Arial Narrow" w:cs="Arial Narrow"/>
          <w:sz w:val="21"/>
          <w:szCs w:val="21"/>
        </w:rPr>
        <w:t>clk</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proofErr w:type="gramStart"/>
      <w:r>
        <w:rPr>
          <w:rFonts w:ascii="Arial Narrow" w:hAnsi="Arial Narrow" w:cs="Arial Narrow"/>
          <w:sz w:val="21"/>
          <w:szCs w:val="21"/>
        </w:rPr>
        <w:t>rst</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rst</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proofErr w:type="gramStart"/>
      <w:r>
        <w:rPr>
          <w:rFonts w:ascii="Arial Narrow" w:hAnsi="Arial Narrow" w:cs="Arial Narrow"/>
          <w:sz w:val="21"/>
          <w:szCs w:val="21"/>
        </w:rPr>
        <w:t>ct</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ct</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r>
        <w:rPr>
          <w:rFonts w:ascii="Arial Narrow" w:hAnsi="Arial Narrow" w:cs="Arial Narrow"/>
          <w:sz w:val="21"/>
          <w:szCs w:val="21"/>
        </w:rPr>
        <w:t>ct_</w:t>
      </w:r>
      <w:proofErr w:type="gramStart"/>
      <w:r>
        <w:rPr>
          <w:rFonts w:ascii="Arial Narrow" w:hAnsi="Arial Narrow" w:cs="Arial Narrow"/>
          <w:sz w:val="21"/>
          <w:szCs w:val="21"/>
        </w:rPr>
        <w:t>vld</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ct_vld</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r>
        <w:rPr>
          <w:rFonts w:ascii="Arial Narrow" w:hAnsi="Arial Narrow" w:cs="Arial Narrow"/>
          <w:sz w:val="21"/>
          <w:szCs w:val="21"/>
        </w:rPr>
        <w:t>ct_</w:t>
      </w:r>
      <w:proofErr w:type="gramStart"/>
      <w:r>
        <w:rPr>
          <w:rFonts w:ascii="Arial Narrow" w:hAnsi="Arial Narrow" w:cs="Arial Narrow"/>
          <w:sz w:val="21"/>
          <w:szCs w:val="21"/>
        </w:rPr>
        <w:t>rdy</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ct_rdy</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proofErr w:type="gramStart"/>
      <w:r>
        <w:rPr>
          <w:rFonts w:ascii="Arial Narrow" w:hAnsi="Arial Narrow" w:cs="Arial Narrow"/>
          <w:sz w:val="21"/>
          <w:szCs w:val="21"/>
        </w:rPr>
        <w:t>kt</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kt</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r>
        <w:rPr>
          <w:rFonts w:ascii="Arial Narrow" w:hAnsi="Arial Narrow" w:cs="Arial Narrow"/>
          <w:sz w:val="21"/>
          <w:szCs w:val="21"/>
        </w:rPr>
        <w:t>kt_</w:t>
      </w:r>
      <w:proofErr w:type="gramStart"/>
      <w:r>
        <w:rPr>
          <w:rFonts w:ascii="Arial Narrow" w:hAnsi="Arial Narrow" w:cs="Arial Narrow"/>
          <w:sz w:val="21"/>
          <w:szCs w:val="21"/>
        </w:rPr>
        <w:t>vld</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kt_vld</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r>
        <w:rPr>
          <w:rFonts w:ascii="Arial Narrow" w:hAnsi="Arial Narrow" w:cs="Arial Narrow"/>
          <w:sz w:val="21"/>
          <w:szCs w:val="21"/>
        </w:rPr>
        <w:t>kt_</w:t>
      </w:r>
      <w:proofErr w:type="gramStart"/>
      <w:r>
        <w:rPr>
          <w:rFonts w:ascii="Arial Narrow" w:hAnsi="Arial Narrow" w:cs="Arial Narrow"/>
          <w:sz w:val="21"/>
          <w:szCs w:val="21"/>
        </w:rPr>
        <w:t>rdy</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kt_rdy</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proofErr w:type="gramStart"/>
      <w:r>
        <w:rPr>
          <w:rFonts w:ascii="Arial Narrow" w:hAnsi="Arial Narrow" w:cs="Arial Narrow"/>
          <w:sz w:val="21"/>
          <w:szCs w:val="21"/>
        </w:rPr>
        <w:t>pt</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pt</w:t>
      </w:r>
      <w:proofErr w:type="spellEnd"/>
      <w:r>
        <w:rPr>
          <w:rFonts w:ascii="Arial Narrow" w:hAnsi="Arial Narrow" w:cs="Arial Narrow"/>
          <w:sz w:val="21"/>
          <w:szCs w:val="21"/>
        </w:rPr>
        <w:t>),</w:t>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Plaintext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roofErr w:type="spellStart"/>
      <w:r>
        <w:rPr>
          <w:rFonts w:ascii="Arial Narrow" w:hAnsi="Arial Narrow" w:cs="Arial Narrow"/>
          <w:sz w:val="21"/>
          <w:szCs w:val="21"/>
        </w:rPr>
        <w:t>pt_</w:t>
      </w:r>
      <w:proofErr w:type="gramStart"/>
      <w:r>
        <w:rPr>
          <w:rFonts w:ascii="Arial Narrow" w:hAnsi="Arial Narrow" w:cs="Arial Narrow"/>
          <w:sz w:val="21"/>
          <w:szCs w:val="21"/>
        </w:rPr>
        <w:t>vld</w:t>
      </w:r>
      <w:proofErr w:type="spellEnd"/>
      <w:r>
        <w:rPr>
          <w:rFonts w:ascii="Arial Narrow" w:hAnsi="Arial Narrow" w:cs="Arial Narrow"/>
          <w:sz w:val="21"/>
          <w:szCs w:val="21"/>
        </w:rPr>
        <w:t>(</w:t>
      </w:r>
      <w:proofErr w:type="spellStart"/>
      <w:proofErr w:type="gramEnd"/>
      <w:r>
        <w:rPr>
          <w:rFonts w:ascii="Arial Narrow" w:hAnsi="Arial Narrow" w:cs="Arial Narrow"/>
          <w:sz w:val="21"/>
          <w:szCs w:val="21"/>
        </w:rPr>
        <w:t>pt_vld</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Task</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r>
        <w:rPr>
          <w:rFonts w:ascii="Arial Narrow" w:hAnsi="Arial Narrow" w:cs="Arial Narrow"/>
          <w:sz w:val="21"/>
          <w:szCs w:val="21"/>
        </w:rPr>
        <w:t>loading</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task</w:t>
      </w:r>
      <w:proofErr w:type="gramEnd"/>
      <w:r>
        <w:rPr>
          <w:rFonts w:ascii="Arial Narrow" w:eastAsia="Arial Narrow" w:hAnsi="Arial Narrow" w:cs="Arial Narrow"/>
          <w:sz w:val="21"/>
          <w:szCs w:val="21"/>
        </w:rPr>
        <w:t xml:space="preserve"> </w:t>
      </w:r>
      <w:proofErr w:type="spellStart"/>
      <w:r>
        <w:rPr>
          <w:rFonts w:ascii="Arial Narrow" w:hAnsi="Arial Narrow" w:cs="Arial Narrow"/>
          <w:sz w:val="21"/>
          <w:szCs w:val="21"/>
        </w:rPr>
        <w:t>set_kt</w:t>
      </w:r>
      <w:proofErr w:type="spellEnd"/>
      <w:r>
        <w:rPr>
          <w:rFonts w:ascii="Arial Narrow" w:hAnsi="Arial Narrow" w:cs="Arial Narrow"/>
          <w:sz w:val="21"/>
          <w:szCs w:val="21"/>
        </w:rPr>
        <w:t>(input</w:t>
      </w:r>
      <w:r>
        <w:rPr>
          <w:rFonts w:ascii="Arial Narrow" w:eastAsia="Arial Narrow" w:hAnsi="Arial Narrow" w:cs="Arial Narrow"/>
          <w:sz w:val="21"/>
          <w:szCs w:val="21"/>
        </w:rPr>
        <w:t xml:space="preserve"> </w:t>
      </w:r>
      <w:r>
        <w:rPr>
          <w:rFonts w:ascii="Arial Narrow" w:hAnsi="Arial Narrow" w:cs="Arial Narrow"/>
          <w:sz w:val="21"/>
          <w:szCs w:val="21"/>
        </w:rPr>
        <w:t>[0:127]</w:t>
      </w:r>
      <w:r>
        <w:rPr>
          <w:rFonts w:ascii="Arial Narrow" w:eastAsia="Arial Narrow" w:hAnsi="Arial Narrow" w:cs="Arial Narrow"/>
          <w:sz w:val="21"/>
          <w:szCs w:val="21"/>
        </w:rPr>
        <w:t xml:space="preserve"> </w:t>
      </w:r>
      <w:r>
        <w:rPr>
          <w:rFonts w:ascii="Arial Narrow" w:hAnsi="Arial Narrow" w:cs="Arial Narrow"/>
          <w:sz w:val="21"/>
          <w:szCs w:val="21"/>
        </w:rPr>
        <w:t>x);</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wait</w:t>
      </w:r>
      <w:proofErr w:type="gramEnd"/>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kt_rdy</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proofErr w:type="gramStart"/>
      <w:r>
        <w:rPr>
          <w:rFonts w:ascii="Arial Narrow" w:hAnsi="Arial Narrow" w:cs="Arial Narrow"/>
          <w:sz w:val="21"/>
          <w:szCs w:val="21"/>
        </w:rPr>
        <w:t>kt</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x;</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kt_vld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1;</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1);</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kt_vld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0;</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1);</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spellStart"/>
      <w:proofErr w:type="gramStart"/>
      <w:r>
        <w:rPr>
          <w:rFonts w:ascii="Arial Narrow" w:hAnsi="Arial Narrow" w:cs="Arial Narrow"/>
          <w:sz w:val="21"/>
          <w:szCs w:val="21"/>
        </w:rPr>
        <w:t>endtask</w:t>
      </w:r>
      <w:proofErr w:type="spellEnd"/>
      <w:proofErr w:type="gram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Task</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r>
        <w:rPr>
          <w:rFonts w:ascii="Arial Narrow" w:hAnsi="Arial Narrow" w:cs="Arial Narrow"/>
          <w:sz w:val="21"/>
          <w:szCs w:val="21"/>
        </w:rPr>
        <w:t>loading</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task</w:t>
      </w:r>
      <w:proofErr w:type="gramEnd"/>
      <w:r>
        <w:rPr>
          <w:rFonts w:ascii="Arial Narrow" w:eastAsia="Arial Narrow" w:hAnsi="Arial Narrow" w:cs="Arial Narrow"/>
          <w:sz w:val="21"/>
          <w:szCs w:val="21"/>
        </w:rPr>
        <w:t xml:space="preserve"> </w:t>
      </w:r>
      <w:proofErr w:type="spellStart"/>
      <w:r>
        <w:rPr>
          <w:rFonts w:ascii="Arial Narrow" w:hAnsi="Arial Narrow" w:cs="Arial Narrow"/>
          <w:sz w:val="21"/>
          <w:szCs w:val="21"/>
        </w:rPr>
        <w:t>set_ct</w:t>
      </w:r>
      <w:proofErr w:type="spellEnd"/>
      <w:r>
        <w:rPr>
          <w:rFonts w:ascii="Arial Narrow" w:hAnsi="Arial Narrow" w:cs="Arial Narrow"/>
          <w:sz w:val="21"/>
          <w:szCs w:val="21"/>
        </w:rPr>
        <w:t>(input</w:t>
      </w:r>
      <w:r>
        <w:rPr>
          <w:rFonts w:ascii="Arial Narrow" w:eastAsia="Arial Narrow" w:hAnsi="Arial Narrow" w:cs="Arial Narrow"/>
          <w:sz w:val="21"/>
          <w:szCs w:val="21"/>
        </w:rPr>
        <w:t xml:space="preserve"> </w:t>
      </w:r>
      <w:r>
        <w:rPr>
          <w:rFonts w:ascii="Arial Narrow" w:hAnsi="Arial Narrow" w:cs="Arial Narrow"/>
          <w:sz w:val="21"/>
          <w:szCs w:val="21"/>
        </w:rPr>
        <w:t>[0:127]</w:t>
      </w:r>
      <w:r>
        <w:rPr>
          <w:rFonts w:ascii="Arial Narrow" w:eastAsia="Arial Narrow" w:hAnsi="Arial Narrow" w:cs="Arial Narrow"/>
          <w:sz w:val="21"/>
          <w:szCs w:val="21"/>
        </w:rPr>
        <w:t xml:space="preserve"> </w:t>
      </w:r>
      <w:r>
        <w:rPr>
          <w:rFonts w:ascii="Arial Narrow" w:hAnsi="Arial Narrow" w:cs="Arial Narrow"/>
          <w:sz w:val="21"/>
          <w:szCs w:val="21"/>
        </w:rPr>
        <w:t>x);</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wait</w:t>
      </w:r>
      <w:proofErr w:type="gramEnd"/>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ct_rdy</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proofErr w:type="gramStart"/>
      <w:r>
        <w:rPr>
          <w:rFonts w:ascii="Arial Narrow" w:hAnsi="Arial Narrow" w:cs="Arial Narrow"/>
          <w:sz w:val="21"/>
          <w:szCs w:val="21"/>
        </w:rPr>
        <w:t>ct</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x;</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ct_vld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1;</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1);</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ct_vld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0;</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1);</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spellStart"/>
      <w:proofErr w:type="gramStart"/>
      <w:r>
        <w:rPr>
          <w:rFonts w:ascii="Arial Narrow" w:hAnsi="Arial Narrow" w:cs="Arial Narrow"/>
          <w:sz w:val="21"/>
          <w:szCs w:val="21"/>
        </w:rPr>
        <w:t>endtask</w:t>
      </w:r>
      <w:proofErr w:type="spellEnd"/>
      <w:proofErr w:type="gram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Clock</w:t>
      </w:r>
      <w:r>
        <w:rPr>
          <w:rFonts w:ascii="Arial Narrow" w:eastAsia="Arial Narrow" w:hAnsi="Arial Narrow" w:cs="Arial Narrow"/>
          <w:sz w:val="21"/>
          <w:szCs w:val="21"/>
        </w:rPr>
        <w:t xml:space="preserve"> </w:t>
      </w:r>
      <w:r>
        <w:rPr>
          <w:rFonts w:ascii="Arial Narrow" w:hAnsi="Arial Narrow" w:cs="Arial Narrow"/>
          <w:sz w:val="21"/>
          <w:szCs w:val="21"/>
        </w:rPr>
        <w:t>generator</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always</w:t>
      </w:r>
      <w:proofErr w:type="gram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begin</w:t>
      </w:r>
      <w:proofErr w:type="gram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proofErr w:type="gramStart"/>
      <w:r>
        <w:rPr>
          <w:rFonts w:ascii="Arial Narrow" w:hAnsi="Arial Narrow" w:cs="Arial Narrow"/>
          <w:sz w:val="21"/>
          <w:szCs w:val="21"/>
        </w:rPr>
        <w:t>clk</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&lt;=</w:t>
      </w:r>
      <w:r>
        <w:rPr>
          <w:rFonts w:ascii="Arial Narrow" w:eastAsia="Arial Narrow" w:hAnsi="Arial Narrow" w:cs="Arial Narrow"/>
          <w:sz w:val="21"/>
          <w:szCs w:val="21"/>
        </w:rPr>
        <w:t xml:space="preserve"> </w:t>
      </w:r>
      <w:r>
        <w:rPr>
          <w:rFonts w:ascii="Arial Narrow" w:hAnsi="Arial Narrow" w:cs="Arial Narrow"/>
          <w:sz w:val="21"/>
          <w:szCs w:val="21"/>
        </w:rPr>
        <w:t>1;</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t>
      </w:r>
      <w:proofErr w:type="gramEnd"/>
      <w:r>
        <w:rPr>
          <w:rFonts w:ascii="Arial Narrow" w:hAnsi="Arial Narrow" w:cs="Arial Narrow"/>
          <w:sz w:val="21"/>
          <w:szCs w:val="21"/>
        </w:rPr>
        <w:t>`T);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proofErr w:type="gramStart"/>
      <w:r>
        <w:rPr>
          <w:rFonts w:ascii="Arial Narrow" w:hAnsi="Arial Narrow" w:cs="Arial Narrow"/>
          <w:sz w:val="21"/>
          <w:szCs w:val="21"/>
        </w:rPr>
        <w:t>clk</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&lt;=</w:t>
      </w:r>
      <w:r>
        <w:rPr>
          <w:rFonts w:ascii="Arial Narrow" w:eastAsia="Arial Narrow" w:hAnsi="Arial Narrow" w:cs="Arial Narrow"/>
          <w:sz w:val="21"/>
          <w:szCs w:val="21"/>
        </w:rPr>
        <w:t xml:space="preserve"> </w:t>
      </w:r>
      <w:r>
        <w:rPr>
          <w:rFonts w:ascii="Arial Narrow" w:hAnsi="Arial Narrow" w:cs="Arial Narrow"/>
          <w:sz w:val="21"/>
          <w:szCs w:val="21"/>
        </w:rPr>
        <w:t>0;</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t>
      </w:r>
      <w:proofErr w:type="gramEnd"/>
      <w:r>
        <w:rPr>
          <w:rFonts w:ascii="Arial Narrow" w:hAnsi="Arial Narrow" w:cs="Arial Narrow"/>
          <w:sz w:val="21"/>
          <w:szCs w:val="21"/>
        </w:rPr>
        <w:t>`T);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end</w:t>
      </w:r>
      <w:proofErr w:type="gram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proofErr w:type="gramStart"/>
      <w:r>
        <w:rPr>
          <w:rFonts w:ascii="Arial Narrow" w:hAnsi="Arial Narrow" w:cs="Arial Narrow"/>
          <w:sz w:val="21"/>
          <w:szCs w:val="21"/>
        </w:rPr>
        <w:t>This</w:t>
      </w:r>
      <w:proofErr w:type="gramEnd"/>
      <w:r>
        <w:rPr>
          <w:rFonts w:ascii="Arial Narrow" w:eastAsia="Arial Narrow" w:hAnsi="Arial Narrow" w:cs="Arial Narrow"/>
          <w:sz w:val="21"/>
          <w:szCs w:val="21"/>
        </w:rPr>
        <w:t xml:space="preserve"> </w:t>
      </w:r>
      <w:r>
        <w:rPr>
          <w:rFonts w:ascii="Arial Narrow" w:hAnsi="Arial Narrow" w:cs="Arial Narrow"/>
          <w:sz w:val="21"/>
          <w:szCs w:val="21"/>
        </w:rPr>
        <w:t>initial</w:t>
      </w:r>
      <w:r>
        <w:rPr>
          <w:rFonts w:ascii="Arial Narrow" w:eastAsia="Arial Narrow" w:hAnsi="Arial Narrow" w:cs="Arial Narrow"/>
          <w:sz w:val="21"/>
          <w:szCs w:val="21"/>
        </w:rPr>
        <w:t xml:space="preserve"> </w:t>
      </w:r>
      <w:r>
        <w:rPr>
          <w:rFonts w:ascii="Arial Narrow" w:hAnsi="Arial Narrow" w:cs="Arial Narrow"/>
          <w:sz w:val="21"/>
          <w:szCs w:val="21"/>
        </w:rPr>
        <w:t>block</w:t>
      </w:r>
      <w:r>
        <w:rPr>
          <w:rFonts w:ascii="Arial Narrow" w:eastAsia="Arial Narrow" w:hAnsi="Arial Narrow" w:cs="Arial Narrow"/>
          <w:sz w:val="21"/>
          <w:szCs w:val="21"/>
        </w:rPr>
        <w:t xml:space="preserve"> </w:t>
      </w:r>
      <w:r>
        <w:rPr>
          <w:rFonts w:ascii="Arial Narrow" w:hAnsi="Arial Narrow" w:cs="Arial Narrow"/>
          <w:sz w:val="21"/>
          <w:szCs w:val="21"/>
        </w:rPr>
        <w:t>applies</w:t>
      </w:r>
      <w:r>
        <w:rPr>
          <w:rFonts w:ascii="Arial Narrow" w:eastAsia="Arial Narrow" w:hAnsi="Arial Narrow" w:cs="Arial Narrow"/>
          <w:sz w:val="21"/>
          <w:szCs w:val="21"/>
        </w:rPr>
        <w:t xml:space="preserve"> </w:t>
      </w:r>
      <w:r>
        <w:rPr>
          <w:rFonts w:ascii="Arial Narrow" w:hAnsi="Arial Narrow" w:cs="Arial Narrow"/>
          <w:sz w:val="21"/>
          <w:szCs w:val="21"/>
        </w:rPr>
        <w:t>stimuli</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initial</w:t>
      </w:r>
      <w:proofErr w:type="gramEnd"/>
      <w:r>
        <w:rPr>
          <w:rFonts w:ascii="Arial Narrow" w:eastAsia="Arial Narrow" w:hAnsi="Arial Narrow" w:cs="Arial Narrow"/>
          <w:sz w:val="21"/>
          <w:szCs w:val="21"/>
        </w:rPr>
        <w:t xml:space="preserve"> </w:t>
      </w:r>
      <w:r>
        <w:rPr>
          <w:rFonts w:ascii="Arial Narrow" w:hAnsi="Arial Narrow" w:cs="Arial Narrow"/>
          <w:sz w:val="21"/>
          <w:szCs w:val="21"/>
        </w:rPr>
        <w:t>begin</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Initialize</w:t>
      </w:r>
      <w:r>
        <w:rPr>
          <w:rFonts w:ascii="Arial Narrow" w:eastAsia="Arial Narrow" w:hAnsi="Arial Narrow" w:cs="Arial Narrow"/>
          <w:sz w:val="21"/>
          <w:szCs w:val="21"/>
        </w:rPr>
        <w:t xml:space="preserve"> </w:t>
      </w:r>
      <w:r>
        <w:rPr>
          <w:rFonts w:ascii="Arial Narrow" w:hAnsi="Arial Narrow" w:cs="Arial Narrow"/>
          <w:sz w:val="21"/>
          <w:szCs w:val="21"/>
        </w:rPr>
        <w:t>signals</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proofErr w:type="gramStart"/>
      <w:r>
        <w:rPr>
          <w:rFonts w:ascii="Arial Narrow" w:hAnsi="Arial Narrow" w:cs="Arial Narrow"/>
          <w:sz w:val="21"/>
          <w:szCs w:val="21"/>
        </w:rPr>
        <w:t>rst</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1;</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kt_vld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0;</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ct_vld</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0;</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3);</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proofErr w:type="gramStart"/>
      <w:r>
        <w:rPr>
          <w:rFonts w:ascii="Arial Narrow" w:hAnsi="Arial Narrow" w:cs="Arial Narrow"/>
          <w:sz w:val="21"/>
          <w:szCs w:val="21"/>
        </w:rPr>
        <w:t>Deactivate</w:t>
      </w:r>
      <w:proofErr w:type="gramEnd"/>
      <w:r>
        <w:rPr>
          <w:rFonts w:ascii="Arial Narrow" w:eastAsia="Arial Narrow" w:hAnsi="Arial Narrow" w:cs="Arial Narrow"/>
          <w:sz w:val="21"/>
          <w:szCs w:val="21"/>
        </w:rPr>
        <w:t xml:space="preserve"> </w:t>
      </w:r>
      <w:r>
        <w:rPr>
          <w:rFonts w:ascii="Arial Narrow" w:hAnsi="Arial Narrow" w:cs="Arial Narrow"/>
          <w:sz w:val="21"/>
          <w:szCs w:val="21"/>
        </w:rPr>
        <w:t>reset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proofErr w:type="gramStart"/>
      <w:r>
        <w:rPr>
          <w:rFonts w:ascii="Arial Narrow" w:hAnsi="Arial Narrow" w:cs="Arial Narrow"/>
          <w:sz w:val="21"/>
          <w:szCs w:val="21"/>
        </w:rPr>
        <w:t>rst</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0;</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1);</w:t>
      </w:r>
    </w:p>
    <w:p w:rsidR="00A47A8F" w:rsidRDefault="00A47A8F">
      <w:pPr>
        <w:pStyle w:val="NoSpacing"/>
        <w:rPr>
          <w:rFonts w:ascii="Arial Narrow" w:hAnsi="Arial Narrow" w:cs="Arial Narrow"/>
          <w:sz w:val="21"/>
          <w:szCs w:val="21"/>
        </w:rPr>
      </w:pP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Write</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set_</w:t>
      </w:r>
      <w:proofErr w:type="gramStart"/>
      <w:r>
        <w:rPr>
          <w:rFonts w:ascii="Arial Narrow" w:hAnsi="Arial Narrow" w:cs="Arial Narrow"/>
          <w:sz w:val="21"/>
          <w:szCs w:val="21"/>
        </w:rPr>
        <w:t>kt</w:t>
      </w:r>
      <w:proofErr w:type="spellEnd"/>
      <w:r>
        <w:rPr>
          <w:rFonts w:ascii="Arial Narrow" w:hAnsi="Arial Narrow" w:cs="Arial Narrow"/>
          <w:sz w:val="21"/>
          <w:szCs w:val="21"/>
        </w:rPr>
        <w:t>(</w:t>
      </w:r>
      <w:proofErr w:type="gramEnd"/>
      <w:r>
        <w:rPr>
          <w:rFonts w:ascii="Arial Narrow" w:hAnsi="Arial Narrow" w:cs="Arial Narrow"/>
          <w:sz w:val="21"/>
          <w:szCs w:val="21"/>
        </w:rPr>
        <w:t>128'h000102030405060708090a0b0c0d0e0f);</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Write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Decryption</w:t>
      </w:r>
      <w:r>
        <w:rPr>
          <w:rFonts w:ascii="Arial Narrow" w:eastAsia="Arial Narrow" w:hAnsi="Arial Narrow" w:cs="Arial Narrow"/>
          <w:sz w:val="21"/>
          <w:szCs w:val="21"/>
        </w:rPr>
        <w:t xml:space="preserve"> </w:t>
      </w:r>
      <w:r>
        <w:rPr>
          <w:rFonts w:ascii="Arial Narrow" w:hAnsi="Arial Narrow" w:cs="Arial Narrow"/>
          <w:sz w:val="21"/>
          <w:szCs w:val="21"/>
        </w:rPr>
        <w:t>process</w:t>
      </w:r>
      <w:r>
        <w:rPr>
          <w:rFonts w:ascii="Arial Narrow" w:eastAsia="Arial Narrow" w:hAnsi="Arial Narrow" w:cs="Arial Narrow"/>
          <w:sz w:val="21"/>
          <w:szCs w:val="21"/>
        </w:rPr>
        <w:t xml:space="preserve"> </w:t>
      </w:r>
      <w:r>
        <w:rPr>
          <w:rFonts w:ascii="Arial Narrow" w:hAnsi="Arial Narrow" w:cs="Arial Narrow"/>
          <w:sz w:val="21"/>
          <w:szCs w:val="21"/>
        </w:rPr>
        <w:t>starts</w:t>
      </w:r>
      <w:r>
        <w:rPr>
          <w:rFonts w:ascii="Arial Narrow" w:eastAsia="Arial Narrow" w:hAnsi="Arial Narrow" w:cs="Arial Narrow"/>
          <w:sz w:val="21"/>
          <w:szCs w:val="21"/>
        </w:rPr>
        <w:t xml:space="preserve"> </w:t>
      </w:r>
      <w:r>
        <w:rPr>
          <w:rFonts w:ascii="Arial Narrow" w:hAnsi="Arial Narrow" w:cs="Arial Narrow"/>
          <w:sz w:val="21"/>
          <w:szCs w:val="21"/>
        </w:rPr>
        <w:t>immediately</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once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r>
        <w:rPr>
          <w:rFonts w:ascii="Arial Narrow" w:eastAsia="Arial Narrow" w:hAnsi="Arial Narrow" w:cs="Arial Narrow"/>
          <w:sz w:val="21"/>
          <w:szCs w:val="21"/>
        </w:rPr>
        <w:t xml:space="preserve"> </w:t>
      </w:r>
      <w:r>
        <w:rPr>
          <w:rFonts w:ascii="Arial Narrow" w:hAnsi="Arial Narrow" w:cs="Arial Narrow"/>
          <w:sz w:val="21"/>
          <w:szCs w:val="21"/>
        </w:rPr>
        <w:t>is</w:t>
      </w:r>
      <w:r>
        <w:rPr>
          <w:rFonts w:ascii="Arial Narrow" w:eastAsia="Arial Narrow" w:hAnsi="Arial Narrow" w:cs="Arial Narrow"/>
          <w:sz w:val="21"/>
          <w:szCs w:val="21"/>
        </w:rPr>
        <w:t xml:space="preserve"> </w:t>
      </w:r>
      <w:r>
        <w:rPr>
          <w:rFonts w:ascii="Arial Narrow" w:hAnsi="Arial Narrow" w:cs="Arial Narrow"/>
          <w:sz w:val="21"/>
          <w:szCs w:val="21"/>
        </w:rPr>
        <w:t>loaded</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set_</w:t>
      </w:r>
      <w:proofErr w:type="gramStart"/>
      <w:r>
        <w:rPr>
          <w:rFonts w:ascii="Arial Narrow" w:hAnsi="Arial Narrow" w:cs="Arial Narrow"/>
          <w:sz w:val="21"/>
          <w:szCs w:val="21"/>
        </w:rPr>
        <w:t>ct</w:t>
      </w:r>
      <w:proofErr w:type="spellEnd"/>
      <w:r>
        <w:rPr>
          <w:rFonts w:ascii="Arial Narrow" w:hAnsi="Arial Narrow" w:cs="Arial Narrow"/>
          <w:sz w:val="21"/>
          <w:szCs w:val="21"/>
        </w:rPr>
        <w:t>(</w:t>
      </w:r>
      <w:proofErr w:type="gramEnd"/>
      <w:r>
        <w:rPr>
          <w:rFonts w:ascii="Arial Narrow" w:hAnsi="Arial Narrow" w:cs="Arial Narrow"/>
          <w:sz w:val="21"/>
          <w:szCs w:val="21"/>
        </w:rPr>
        <w:t>128'h69c4e0d86a7b0430d8cdb78070b4c55a);</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All</w:t>
      </w:r>
      <w:r>
        <w:rPr>
          <w:rFonts w:ascii="Arial Narrow" w:eastAsia="Arial Narrow" w:hAnsi="Arial Narrow" w:cs="Arial Narrow"/>
          <w:sz w:val="21"/>
          <w:szCs w:val="21"/>
        </w:rPr>
        <w:t xml:space="preserve"> </w:t>
      </w:r>
      <w:r>
        <w:rPr>
          <w:rFonts w:ascii="Arial Narrow" w:hAnsi="Arial Narrow" w:cs="Arial Narrow"/>
          <w:sz w:val="21"/>
          <w:szCs w:val="21"/>
        </w:rPr>
        <w:t>stimuli</w:t>
      </w:r>
      <w:r>
        <w:rPr>
          <w:rFonts w:ascii="Arial Narrow" w:eastAsia="Arial Narrow" w:hAnsi="Arial Narrow" w:cs="Arial Narrow"/>
          <w:sz w:val="21"/>
          <w:szCs w:val="21"/>
        </w:rPr>
        <w:t xml:space="preserve"> </w:t>
      </w:r>
      <w:r>
        <w:rPr>
          <w:rFonts w:ascii="Arial Narrow" w:hAnsi="Arial Narrow" w:cs="Arial Narrow"/>
          <w:sz w:val="21"/>
          <w:szCs w:val="21"/>
        </w:rPr>
        <w:t>have</w:t>
      </w:r>
      <w:r>
        <w:rPr>
          <w:rFonts w:ascii="Arial Narrow" w:eastAsia="Arial Narrow" w:hAnsi="Arial Narrow" w:cs="Arial Narrow"/>
          <w:sz w:val="21"/>
          <w:szCs w:val="21"/>
        </w:rPr>
        <w:t xml:space="preserve"> </w:t>
      </w:r>
      <w:r>
        <w:rPr>
          <w:rFonts w:ascii="Arial Narrow" w:hAnsi="Arial Narrow" w:cs="Arial Narrow"/>
          <w:sz w:val="21"/>
          <w:szCs w:val="21"/>
        </w:rPr>
        <w:t>been</w:t>
      </w:r>
      <w:r>
        <w:rPr>
          <w:rFonts w:ascii="Arial Narrow" w:eastAsia="Arial Narrow" w:hAnsi="Arial Narrow" w:cs="Arial Narrow"/>
          <w:sz w:val="21"/>
          <w:szCs w:val="21"/>
        </w:rPr>
        <w:t xml:space="preserve"> </w:t>
      </w:r>
      <w:r>
        <w:rPr>
          <w:rFonts w:ascii="Arial Narrow" w:hAnsi="Arial Narrow" w:cs="Arial Narrow"/>
          <w:sz w:val="21"/>
          <w:szCs w:val="21"/>
        </w:rPr>
        <w:t>applied</w:t>
      </w:r>
      <w:r>
        <w:rPr>
          <w:rFonts w:ascii="Arial Narrow" w:eastAsia="Arial Narrow" w:hAnsi="Arial Narrow" w:cs="Arial Narrow"/>
          <w:sz w:val="21"/>
          <w:szCs w:val="21"/>
        </w:rPr>
        <w:t xml:space="preserve"> </w:t>
      </w:r>
      <w:r>
        <w:rPr>
          <w:rFonts w:ascii="Arial Narrow" w:hAnsi="Arial Narrow" w:cs="Arial Narrow"/>
          <w:sz w:val="21"/>
          <w:szCs w:val="21"/>
        </w:rPr>
        <w:t>at</w:t>
      </w:r>
      <w:r>
        <w:rPr>
          <w:rFonts w:ascii="Arial Narrow" w:eastAsia="Arial Narrow" w:hAnsi="Arial Narrow" w:cs="Arial Narrow"/>
          <w:sz w:val="21"/>
          <w:szCs w:val="21"/>
        </w:rPr>
        <w:t xml:space="preserve"> </w:t>
      </w:r>
      <w:r>
        <w:rPr>
          <w:rFonts w:ascii="Arial Narrow" w:hAnsi="Arial Narrow" w:cs="Arial Narrow"/>
          <w:sz w:val="21"/>
          <w:szCs w:val="21"/>
        </w:rPr>
        <w:t>this</w:t>
      </w:r>
      <w:r>
        <w:rPr>
          <w:rFonts w:ascii="Arial Narrow" w:eastAsia="Arial Narrow" w:hAnsi="Arial Narrow" w:cs="Arial Narrow"/>
          <w:sz w:val="21"/>
          <w:szCs w:val="21"/>
        </w:rPr>
        <w:t xml:space="preserve"> </w:t>
      </w:r>
      <w:r>
        <w:rPr>
          <w:rFonts w:ascii="Arial Narrow" w:hAnsi="Arial Narrow" w:cs="Arial Narrow"/>
          <w:sz w:val="21"/>
          <w:szCs w:val="21"/>
        </w:rPr>
        <w:t>point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end</w:t>
      </w:r>
      <w:proofErr w:type="gramEnd"/>
    </w:p>
    <w:p w:rsidR="00A47A8F" w:rsidRDefault="00A47A8F">
      <w:pPr>
        <w:pStyle w:val="NoSpacing"/>
        <w:rPr>
          <w:rFonts w:ascii="Arial Narrow" w:hAnsi="Arial Narrow" w:cs="Arial Narrow"/>
          <w:sz w:val="21"/>
          <w:szCs w:val="21"/>
        </w:rPr>
      </w:pPr>
    </w:p>
    <w:p w:rsidR="00A47A8F" w:rsidRDefault="008647FC">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proofErr w:type="gramStart"/>
      <w:r>
        <w:rPr>
          <w:rFonts w:ascii="Arial Narrow" w:hAnsi="Arial Narrow" w:cs="Arial Narrow"/>
          <w:sz w:val="21"/>
          <w:szCs w:val="21"/>
        </w:rPr>
        <w:t>This</w:t>
      </w:r>
      <w:proofErr w:type="gramEnd"/>
      <w:r>
        <w:rPr>
          <w:rFonts w:ascii="Arial Narrow" w:eastAsia="Arial Narrow" w:hAnsi="Arial Narrow" w:cs="Arial Narrow"/>
          <w:sz w:val="21"/>
          <w:szCs w:val="21"/>
        </w:rPr>
        <w:t xml:space="preserve"> </w:t>
      </w:r>
      <w:r>
        <w:rPr>
          <w:rFonts w:ascii="Arial Narrow" w:hAnsi="Arial Narrow" w:cs="Arial Narrow"/>
          <w:sz w:val="21"/>
          <w:szCs w:val="21"/>
        </w:rPr>
        <w:t>initial</w:t>
      </w:r>
      <w:r>
        <w:rPr>
          <w:rFonts w:ascii="Arial Narrow" w:eastAsia="Arial Narrow" w:hAnsi="Arial Narrow" w:cs="Arial Narrow"/>
          <w:sz w:val="21"/>
          <w:szCs w:val="21"/>
        </w:rPr>
        <w:t xml:space="preserve"> </w:t>
      </w:r>
      <w:r>
        <w:rPr>
          <w:rFonts w:ascii="Arial Narrow" w:hAnsi="Arial Narrow" w:cs="Arial Narrow"/>
          <w:sz w:val="21"/>
          <w:szCs w:val="21"/>
        </w:rPr>
        <w:t>block</w:t>
      </w:r>
      <w:r>
        <w:rPr>
          <w:rFonts w:ascii="Arial Narrow" w:eastAsia="Arial Narrow" w:hAnsi="Arial Narrow" w:cs="Arial Narrow"/>
          <w:sz w:val="21"/>
          <w:szCs w:val="21"/>
        </w:rPr>
        <w:t xml:space="preserve"> </w:t>
      </w:r>
      <w:r>
        <w:rPr>
          <w:rFonts w:ascii="Arial Narrow" w:hAnsi="Arial Narrow" w:cs="Arial Narrow"/>
          <w:sz w:val="21"/>
          <w:szCs w:val="21"/>
        </w:rPr>
        <w:t>is</w:t>
      </w:r>
      <w:r>
        <w:rPr>
          <w:rFonts w:ascii="Arial Narrow" w:eastAsia="Arial Narrow" w:hAnsi="Arial Narrow" w:cs="Arial Narrow"/>
          <w:sz w:val="21"/>
          <w:szCs w:val="21"/>
        </w:rPr>
        <w:t xml:space="preserve"> </w:t>
      </w:r>
      <w:r>
        <w:rPr>
          <w:rFonts w:ascii="Arial Narrow" w:hAnsi="Arial Narrow" w:cs="Arial Narrow"/>
          <w:sz w:val="21"/>
          <w:szCs w:val="21"/>
        </w:rPr>
        <w:t>a</w:t>
      </w:r>
      <w:r>
        <w:rPr>
          <w:rFonts w:ascii="Arial Narrow" w:eastAsia="Arial Narrow" w:hAnsi="Arial Narrow" w:cs="Arial Narrow"/>
          <w:sz w:val="21"/>
          <w:szCs w:val="21"/>
        </w:rPr>
        <w:t xml:space="preserve"> </w:t>
      </w:r>
      <w:r>
        <w:rPr>
          <w:rFonts w:ascii="Arial Narrow" w:hAnsi="Arial Narrow" w:cs="Arial Narrow"/>
          <w:sz w:val="21"/>
          <w:szCs w:val="21"/>
        </w:rPr>
        <w:t>checker</w:t>
      </w:r>
      <w:r>
        <w:rPr>
          <w:rFonts w:ascii="Arial Narrow" w:eastAsia="Arial Narrow" w:hAnsi="Arial Narrow" w:cs="Arial Narrow"/>
          <w:sz w:val="21"/>
          <w:szCs w:val="21"/>
        </w:rPr>
        <w:t xml:space="preserve"> </w:t>
      </w:r>
      <w:r>
        <w:rPr>
          <w:rFonts w:ascii="Arial Narrow" w:hAnsi="Arial Narrow" w:cs="Arial Narrow"/>
          <w:sz w:val="21"/>
          <w:szCs w:val="21"/>
        </w:rPr>
        <w:t>process</w:t>
      </w:r>
      <w:r>
        <w:rPr>
          <w:rFonts w:ascii="Arial Narrow" w:eastAsia="Arial Narrow" w:hAnsi="Arial Narrow" w:cs="Arial Narrow"/>
          <w:sz w:val="21"/>
          <w:szCs w:val="21"/>
        </w:rPr>
        <w:t xml:space="preserve"> </w:t>
      </w:r>
      <w:r>
        <w:rPr>
          <w:rFonts w:ascii="Arial Narrow" w:hAnsi="Arial Narrow" w:cs="Arial Narrow"/>
          <w:sz w:val="21"/>
          <w:szCs w:val="21"/>
        </w:rPr>
        <w:t>which</w:t>
      </w:r>
      <w:r>
        <w:rPr>
          <w:rFonts w:ascii="Arial Narrow" w:eastAsia="Arial Narrow" w:hAnsi="Arial Narrow" w:cs="Arial Narrow"/>
          <w:sz w:val="21"/>
          <w:szCs w:val="21"/>
        </w:rPr>
        <w:t xml:space="preserve"> </w:t>
      </w:r>
      <w:r>
        <w:rPr>
          <w:rFonts w:ascii="Arial Narrow" w:hAnsi="Arial Narrow" w:cs="Arial Narrow"/>
          <w:sz w:val="21"/>
          <w:szCs w:val="21"/>
        </w:rPr>
        <w:t>monitors</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eastAsia="Arial Narrow" w:hAnsi="Arial Narrow" w:cs="Arial Narrow"/>
          <w:sz w:val="21"/>
          <w:szCs w:val="21"/>
        </w:rPr>
        <w:t xml:space="preserve"> </w:t>
      </w:r>
      <w:r>
        <w:rPr>
          <w:rFonts w:ascii="Arial Narrow" w:hAnsi="Arial Narrow" w:cs="Arial Narrow"/>
          <w:sz w:val="21"/>
          <w:szCs w:val="21"/>
        </w:rPr>
        <w:t>output</w:t>
      </w:r>
      <w:r>
        <w:rPr>
          <w:rFonts w:ascii="Arial Narrow" w:eastAsia="Arial Narrow" w:hAnsi="Arial Narrow" w:cs="Arial Narrow"/>
          <w:sz w:val="21"/>
          <w:szCs w:val="21"/>
        </w:rPr>
        <w:t xml:space="preserve"> </w:t>
      </w:r>
      <w:r>
        <w:rPr>
          <w:rFonts w:ascii="Arial Narrow" w:hAnsi="Arial Narrow" w:cs="Arial Narrow"/>
          <w:sz w:val="21"/>
          <w:szCs w:val="21"/>
        </w:rPr>
        <w:t>at</w:t>
      </w:r>
      <w:r>
        <w:rPr>
          <w:rFonts w:ascii="Arial Narrow" w:eastAsia="Arial Narrow" w:hAnsi="Arial Narrow" w:cs="Arial Narrow"/>
          <w:sz w:val="21"/>
          <w:szCs w:val="21"/>
        </w:rPr>
        <w:t xml:space="preserve"> </w:t>
      </w:r>
      <w:r>
        <w:rPr>
          <w:rFonts w:ascii="Arial Narrow" w:hAnsi="Arial Narrow" w:cs="Arial Narrow"/>
          <w:sz w:val="21"/>
          <w:szCs w:val="21"/>
        </w:rPr>
        <w:t>each</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clock</w:t>
      </w:r>
      <w:r>
        <w:rPr>
          <w:rFonts w:ascii="Arial Narrow" w:eastAsia="Arial Narrow" w:hAnsi="Arial Narrow" w:cs="Arial Narrow"/>
          <w:sz w:val="21"/>
          <w:szCs w:val="21"/>
        </w:rPr>
        <w:t xml:space="preserve"> </w:t>
      </w:r>
      <w:r>
        <w:rPr>
          <w:rFonts w:ascii="Arial Narrow" w:hAnsi="Arial Narrow" w:cs="Arial Narrow"/>
          <w:sz w:val="21"/>
          <w:szCs w:val="21"/>
        </w:rPr>
        <w:t>cycle</w:t>
      </w:r>
      <w:r>
        <w:rPr>
          <w:rFonts w:ascii="Arial Narrow" w:eastAsia="Arial Narrow" w:hAnsi="Arial Narrow" w:cs="Arial Narrow"/>
          <w:sz w:val="21"/>
          <w:szCs w:val="21"/>
        </w:rPr>
        <w:t xml:space="preserve"> </w:t>
      </w:r>
      <w:r>
        <w:rPr>
          <w:rFonts w:ascii="Arial Narrow" w:hAnsi="Arial Narrow" w:cs="Arial Narrow"/>
          <w:sz w:val="21"/>
          <w:szCs w:val="21"/>
        </w:rPr>
        <w:t>and</w:t>
      </w:r>
      <w:r>
        <w:rPr>
          <w:rFonts w:ascii="Arial Narrow" w:eastAsia="Arial Narrow" w:hAnsi="Arial Narrow" w:cs="Arial Narrow"/>
          <w:sz w:val="21"/>
          <w:szCs w:val="21"/>
        </w:rPr>
        <w:t xml:space="preserve"> </w:t>
      </w:r>
      <w:r>
        <w:rPr>
          <w:rFonts w:ascii="Arial Narrow" w:hAnsi="Arial Narrow" w:cs="Arial Narrow"/>
          <w:sz w:val="21"/>
          <w:szCs w:val="21"/>
        </w:rPr>
        <w:t>verify</w:t>
      </w:r>
      <w:r>
        <w:rPr>
          <w:rFonts w:ascii="Arial Narrow" w:eastAsia="Arial Narrow" w:hAnsi="Arial Narrow" w:cs="Arial Narrow"/>
          <w:sz w:val="21"/>
          <w:szCs w:val="21"/>
        </w:rPr>
        <w:t xml:space="preserve"> </w:t>
      </w:r>
      <w:r>
        <w:rPr>
          <w:rFonts w:ascii="Arial Narrow" w:hAnsi="Arial Narrow" w:cs="Arial Narrow"/>
          <w:sz w:val="21"/>
          <w:szCs w:val="21"/>
        </w:rPr>
        <w:t>against</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initial</w:t>
      </w:r>
      <w:proofErr w:type="gramEnd"/>
      <w:r>
        <w:rPr>
          <w:rFonts w:ascii="Arial Narrow" w:eastAsia="Arial Narrow" w:hAnsi="Arial Narrow" w:cs="Arial Narrow"/>
          <w:sz w:val="21"/>
          <w:szCs w:val="21"/>
        </w:rPr>
        <w:t xml:space="preserve"> </w:t>
      </w:r>
      <w:r>
        <w:rPr>
          <w:rFonts w:ascii="Arial Narrow" w:hAnsi="Arial Narrow" w:cs="Arial Narrow"/>
          <w:sz w:val="21"/>
          <w:szCs w:val="21"/>
        </w:rPr>
        <w:t>begin</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proofErr w:type="gramStart"/>
      <w:r>
        <w:rPr>
          <w:rFonts w:ascii="Arial Narrow" w:hAnsi="Arial Narrow" w:cs="Arial Narrow"/>
          <w:sz w:val="21"/>
          <w:szCs w:val="21"/>
        </w:rPr>
        <w:t>Create</w:t>
      </w:r>
      <w:proofErr w:type="gramEnd"/>
      <w:r>
        <w:rPr>
          <w:rFonts w:ascii="Arial Narrow" w:eastAsia="Arial Narrow" w:hAnsi="Arial Narrow" w:cs="Arial Narrow"/>
          <w:sz w:val="21"/>
          <w:szCs w:val="21"/>
        </w:rPr>
        <w:t xml:space="preserve"> </w:t>
      </w:r>
      <w:r>
        <w:rPr>
          <w:rFonts w:ascii="Arial Narrow" w:hAnsi="Arial Narrow" w:cs="Arial Narrow"/>
          <w:sz w:val="21"/>
          <w:szCs w:val="21"/>
        </w:rPr>
        <w:t>an</w:t>
      </w:r>
      <w:r>
        <w:rPr>
          <w:rFonts w:ascii="Arial Narrow" w:eastAsia="Arial Narrow" w:hAnsi="Arial Narrow" w:cs="Arial Narrow"/>
          <w:sz w:val="21"/>
          <w:szCs w:val="21"/>
        </w:rPr>
        <w:t xml:space="preserve"> </w:t>
      </w:r>
      <w:r>
        <w:rPr>
          <w:rFonts w:ascii="Arial Narrow" w:hAnsi="Arial Narrow" w:cs="Arial Narrow"/>
          <w:sz w:val="21"/>
          <w:szCs w:val="21"/>
        </w:rPr>
        <w:t>instance</w:t>
      </w:r>
      <w:r>
        <w:rPr>
          <w:rFonts w:ascii="Arial Narrow" w:eastAsia="Arial Narrow" w:hAnsi="Arial Narrow" w:cs="Arial Narrow"/>
          <w:sz w:val="21"/>
          <w:szCs w:val="21"/>
        </w:rPr>
        <w:t xml:space="preserve"> </w:t>
      </w:r>
      <w:r>
        <w:rPr>
          <w:rFonts w:ascii="Arial Narrow" w:hAnsi="Arial Narrow" w:cs="Arial Narrow"/>
          <w:sz w:val="21"/>
          <w:szCs w:val="21"/>
        </w:rPr>
        <w:t>of</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p>
    <w:p w:rsidR="00A47A8F" w:rsidRDefault="008647FC">
      <w:pPr>
        <w:pStyle w:val="NoSpacing"/>
        <w:rPr>
          <w:rFonts w:ascii="Arial Narrow" w:hAnsi="Arial Narrow" w:cs="Arial Narrow"/>
          <w:b/>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b/>
          <w:sz w:val="21"/>
          <w:szCs w:val="21"/>
        </w:rPr>
        <w:t>ref_model</w:t>
      </w:r>
      <w:proofErr w:type="spellEnd"/>
      <w:r>
        <w:rPr>
          <w:rFonts w:ascii="Arial Narrow" w:eastAsia="Arial Narrow" w:hAnsi="Arial Narrow" w:cs="Arial Narrow"/>
          <w:b/>
          <w:sz w:val="21"/>
          <w:szCs w:val="21"/>
        </w:rPr>
        <w:t xml:space="preserve"> </w:t>
      </w:r>
      <w:r>
        <w:rPr>
          <w:rFonts w:ascii="Arial Narrow" w:hAnsi="Arial Narrow" w:cs="Arial Narrow"/>
          <w:b/>
          <w:sz w:val="21"/>
          <w:szCs w:val="21"/>
        </w:rPr>
        <w:t>=</w:t>
      </w:r>
      <w:r>
        <w:rPr>
          <w:rFonts w:ascii="Arial Narrow" w:eastAsia="Arial Narrow" w:hAnsi="Arial Narrow" w:cs="Arial Narrow"/>
          <w:b/>
          <w:sz w:val="21"/>
          <w:szCs w:val="21"/>
        </w:rPr>
        <w:t xml:space="preserve"> </w:t>
      </w:r>
      <w:r>
        <w:rPr>
          <w:rFonts w:ascii="Arial Narrow" w:hAnsi="Arial Narrow" w:cs="Arial Narrow"/>
          <w:b/>
          <w:sz w:val="21"/>
          <w:szCs w:val="21"/>
        </w:rPr>
        <w:t>new;</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Wait</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testbench</w:t>
      </w:r>
      <w:proofErr w:type="spellEnd"/>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write</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wait</w:t>
      </w:r>
      <w:proofErr w:type="gramEnd"/>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kt_vld</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Load</w:t>
      </w:r>
      <w:r>
        <w:rPr>
          <w:rFonts w:ascii="Arial Narrow" w:eastAsia="Arial Narrow" w:hAnsi="Arial Narrow" w:cs="Arial Narrow"/>
          <w:sz w:val="21"/>
          <w:szCs w:val="21"/>
        </w:rPr>
        <w:t xml:space="preserve"> </w:t>
      </w:r>
      <w:r>
        <w:rPr>
          <w:rFonts w:ascii="Arial Narrow" w:hAnsi="Arial Narrow" w:cs="Arial Narrow"/>
          <w:sz w:val="21"/>
          <w:szCs w:val="21"/>
        </w:rPr>
        <w:t>same</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text</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p>
    <w:p w:rsidR="00A47A8F" w:rsidRDefault="008647FC">
      <w:pPr>
        <w:pStyle w:val="NoSpacing"/>
        <w:rPr>
          <w:rFonts w:ascii="Arial Narrow" w:hAnsi="Arial Narrow" w:cs="Arial Narrow"/>
          <w:b/>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b/>
          <w:sz w:val="21"/>
          <w:szCs w:val="21"/>
        </w:rPr>
        <w:t>ref_</w:t>
      </w:r>
      <w:proofErr w:type="gramStart"/>
      <w:r>
        <w:rPr>
          <w:rFonts w:ascii="Arial Narrow" w:hAnsi="Arial Narrow" w:cs="Arial Narrow"/>
          <w:b/>
          <w:sz w:val="21"/>
          <w:szCs w:val="21"/>
        </w:rPr>
        <w:t>model.KeyExpand</w:t>
      </w:r>
      <w:proofErr w:type="spellEnd"/>
      <w:r>
        <w:rPr>
          <w:rFonts w:ascii="Arial Narrow" w:hAnsi="Arial Narrow" w:cs="Arial Narrow"/>
          <w:b/>
          <w:sz w:val="21"/>
          <w:szCs w:val="21"/>
        </w:rPr>
        <w:t>(</w:t>
      </w:r>
      <w:proofErr w:type="spellStart"/>
      <w:proofErr w:type="gramEnd"/>
      <w:r>
        <w:rPr>
          <w:rFonts w:ascii="Arial Narrow" w:hAnsi="Arial Narrow" w:cs="Arial Narrow"/>
          <w:b/>
          <w:sz w:val="21"/>
          <w:szCs w:val="21"/>
        </w:rPr>
        <w:t>kt</w:t>
      </w:r>
      <w:proofErr w:type="spellEnd"/>
      <w:r>
        <w:rPr>
          <w:rFonts w:ascii="Arial Narrow" w:hAnsi="Arial Narrow" w:cs="Arial Narrow"/>
          <w:b/>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Wait</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testbench</w:t>
      </w:r>
      <w:proofErr w:type="spellEnd"/>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write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wait</w:t>
      </w:r>
      <w:proofErr w:type="gramEnd"/>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ct_vld</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Load</w:t>
      </w:r>
      <w:r>
        <w:rPr>
          <w:rFonts w:ascii="Arial Narrow" w:eastAsia="Arial Narrow" w:hAnsi="Arial Narrow" w:cs="Arial Narrow"/>
          <w:sz w:val="21"/>
          <w:szCs w:val="21"/>
        </w:rPr>
        <w:t xml:space="preserve"> </w:t>
      </w:r>
      <w:r>
        <w:rPr>
          <w:rFonts w:ascii="Arial Narrow" w:hAnsi="Arial Narrow" w:cs="Arial Narrow"/>
          <w:sz w:val="21"/>
          <w:szCs w:val="21"/>
        </w:rPr>
        <w:t>same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ciphertext</w:t>
      </w:r>
      <w:proofErr w:type="spellEnd"/>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p>
    <w:p w:rsidR="00A47A8F" w:rsidRDefault="008647FC">
      <w:pPr>
        <w:pStyle w:val="NoSpacing"/>
        <w:rPr>
          <w:rFonts w:ascii="Arial Narrow" w:hAnsi="Arial Narrow" w:cs="Arial Narrow"/>
          <w:b/>
          <w:sz w:val="21"/>
          <w:szCs w:val="21"/>
        </w:rPr>
      </w:pP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b/>
          <w:sz w:val="21"/>
          <w:szCs w:val="21"/>
        </w:rPr>
        <w:t>ref_</w:t>
      </w:r>
      <w:proofErr w:type="gramStart"/>
      <w:r>
        <w:rPr>
          <w:rFonts w:ascii="Arial Narrow" w:hAnsi="Arial Narrow" w:cs="Arial Narrow"/>
          <w:b/>
          <w:sz w:val="21"/>
          <w:szCs w:val="21"/>
        </w:rPr>
        <w:t>model.LoadCt</w:t>
      </w:r>
      <w:proofErr w:type="spellEnd"/>
      <w:r>
        <w:rPr>
          <w:rFonts w:ascii="Arial Narrow" w:hAnsi="Arial Narrow" w:cs="Arial Narrow"/>
          <w:b/>
          <w:sz w:val="21"/>
          <w:szCs w:val="21"/>
        </w:rPr>
        <w:t>(</w:t>
      </w:r>
      <w:proofErr w:type="spellStart"/>
      <w:proofErr w:type="gramEnd"/>
      <w:r>
        <w:rPr>
          <w:rFonts w:ascii="Arial Narrow" w:hAnsi="Arial Narrow" w:cs="Arial Narrow"/>
          <w:b/>
          <w:sz w:val="21"/>
          <w:szCs w:val="21"/>
        </w:rPr>
        <w:t>ct</w:t>
      </w:r>
      <w:proofErr w:type="spellEnd"/>
      <w:r>
        <w:rPr>
          <w:rFonts w:ascii="Arial Narrow" w:hAnsi="Arial Narrow" w:cs="Arial Narrow"/>
          <w:b/>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eastAsia="Arial Narrow" w:hAnsi="Arial Narrow" w:cs="Arial Narrow"/>
          <w:sz w:val="21"/>
          <w:szCs w:val="21"/>
        </w:rPr>
        <w:t xml:space="preserve"> </w:t>
      </w:r>
      <w:r>
        <w:rPr>
          <w:rFonts w:ascii="Arial Narrow" w:hAnsi="Arial Narrow" w:cs="Arial Narrow"/>
          <w:sz w:val="21"/>
          <w:szCs w:val="21"/>
        </w:rPr>
        <w:t>executes</w:t>
      </w:r>
      <w:r>
        <w:rPr>
          <w:rFonts w:ascii="Arial Narrow" w:eastAsia="Arial Narrow" w:hAnsi="Arial Narrow" w:cs="Arial Narrow"/>
          <w:sz w:val="21"/>
          <w:szCs w:val="21"/>
        </w:rPr>
        <w:t xml:space="preserve"> </w:t>
      </w:r>
      <w:r>
        <w:rPr>
          <w:rFonts w:ascii="Arial Narrow" w:hAnsi="Arial Narrow" w:cs="Arial Narrow"/>
          <w:sz w:val="21"/>
          <w:szCs w:val="21"/>
        </w:rPr>
        <w:t>one</w:t>
      </w:r>
      <w:r>
        <w:rPr>
          <w:rFonts w:ascii="Arial Narrow" w:eastAsia="Arial Narrow" w:hAnsi="Arial Narrow" w:cs="Arial Narrow"/>
          <w:sz w:val="21"/>
          <w:szCs w:val="21"/>
        </w:rPr>
        <w:t xml:space="preserve"> </w:t>
      </w:r>
      <w:r>
        <w:rPr>
          <w:rFonts w:ascii="Arial Narrow" w:hAnsi="Arial Narrow" w:cs="Arial Narrow"/>
          <w:sz w:val="21"/>
          <w:szCs w:val="21"/>
        </w:rPr>
        <w:t>decryption</w:t>
      </w:r>
      <w:r>
        <w:rPr>
          <w:rFonts w:ascii="Arial Narrow" w:eastAsia="Arial Narrow" w:hAnsi="Arial Narrow" w:cs="Arial Narrow"/>
          <w:sz w:val="21"/>
          <w:szCs w:val="21"/>
        </w:rPr>
        <w:t xml:space="preserve"> </w:t>
      </w:r>
      <w:r>
        <w:rPr>
          <w:rFonts w:ascii="Arial Narrow" w:hAnsi="Arial Narrow" w:cs="Arial Narrow"/>
          <w:sz w:val="21"/>
          <w:szCs w:val="21"/>
        </w:rPr>
        <w:t>round</w:t>
      </w:r>
      <w:r>
        <w:rPr>
          <w:rFonts w:ascii="Arial Narrow" w:eastAsia="Arial Narrow" w:hAnsi="Arial Narrow" w:cs="Arial Narrow"/>
          <w:sz w:val="21"/>
          <w:szCs w:val="21"/>
        </w:rPr>
        <w:t xml:space="preserve"> </w:t>
      </w:r>
      <w:r>
        <w:rPr>
          <w:rFonts w:ascii="Arial Narrow" w:hAnsi="Arial Narrow" w:cs="Arial Narrow"/>
          <w:sz w:val="21"/>
          <w:szCs w:val="21"/>
        </w:rPr>
        <w:t>per</w:t>
      </w:r>
      <w:r>
        <w:rPr>
          <w:rFonts w:ascii="Arial Narrow" w:eastAsia="Arial Narrow" w:hAnsi="Arial Narrow" w:cs="Arial Narrow"/>
          <w:sz w:val="21"/>
          <w:szCs w:val="21"/>
        </w:rPr>
        <w:t xml:space="preserve"> </w:t>
      </w:r>
      <w:r>
        <w:rPr>
          <w:rFonts w:ascii="Arial Narrow" w:hAnsi="Arial Narrow" w:cs="Arial Narrow"/>
          <w:sz w:val="21"/>
          <w:szCs w:val="21"/>
        </w:rPr>
        <w:t>clock</w:t>
      </w:r>
      <w:r>
        <w:rPr>
          <w:rFonts w:ascii="Arial Narrow" w:eastAsia="Arial Narrow" w:hAnsi="Arial Narrow" w:cs="Arial Narrow"/>
          <w:sz w:val="21"/>
          <w:szCs w:val="21"/>
        </w:rPr>
        <w:t xml:space="preserve"> </w:t>
      </w:r>
      <w:r>
        <w:rPr>
          <w:rFonts w:ascii="Arial Narrow" w:hAnsi="Arial Narrow" w:cs="Arial Narrow"/>
          <w:sz w:val="21"/>
          <w:szCs w:val="21"/>
        </w:rPr>
        <w:t>cycle.</w:t>
      </w:r>
      <w:r>
        <w:rPr>
          <w:rFonts w:ascii="Arial Narrow" w:eastAsia="Arial Narrow" w:hAnsi="Arial Narrow" w:cs="Arial Narrow"/>
          <w:sz w:val="21"/>
          <w:szCs w:val="21"/>
        </w:rPr>
        <w:t xml:space="preserve"> </w:t>
      </w:r>
      <w:proofErr w:type="spellStart"/>
      <w:proofErr w:type="gramStart"/>
      <w:r>
        <w:rPr>
          <w:rFonts w:ascii="Arial Narrow" w:hAnsi="Arial Narrow" w:cs="Arial Narrow"/>
          <w:sz w:val="21"/>
          <w:szCs w:val="21"/>
        </w:rPr>
        <w:t>pt</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contains</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r>
        <w:rPr>
          <w:rFonts w:ascii="Arial Narrow" w:hAnsi="Arial Narrow" w:cs="Arial Narrow"/>
          <w:sz w:val="21"/>
          <w:szCs w:val="21"/>
        </w:rPr>
        <w:t>State</w:t>
      </w:r>
      <w:r>
        <w:rPr>
          <w:rFonts w:ascii="Arial Narrow" w:eastAsia="Arial Narrow" w:hAnsi="Arial Narrow" w:cs="Arial Narrow"/>
          <w:sz w:val="21"/>
          <w:szCs w:val="21"/>
        </w:rPr>
        <w:t xml:space="preserve"> </w:t>
      </w:r>
      <w:r>
        <w:rPr>
          <w:rFonts w:ascii="Arial Narrow" w:hAnsi="Arial Narrow" w:cs="Arial Narrow"/>
          <w:sz w:val="21"/>
          <w:szCs w:val="21"/>
        </w:rPr>
        <w:t>after</w:t>
      </w:r>
      <w:r>
        <w:rPr>
          <w:rFonts w:ascii="Arial Narrow" w:eastAsia="Arial Narrow" w:hAnsi="Arial Narrow" w:cs="Arial Narrow"/>
          <w:sz w:val="21"/>
          <w:szCs w:val="21"/>
        </w:rPr>
        <w:t xml:space="preserve"> </w:t>
      </w:r>
      <w:r>
        <w:rPr>
          <w:rFonts w:ascii="Arial Narrow" w:hAnsi="Arial Narrow" w:cs="Arial Narrow"/>
          <w:sz w:val="21"/>
          <w:szCs w:val="21"/>
        </w:rPr>
        <w:t>each</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round.</w:t>
      </w:r>
      <w:r>
        <w:rPr>
          <w:rFonts w:ascii="Arial Narrow" w:eastAsia="Arial Narrow" w:hAnsi="Arial Narrow" w:cs="Arial Narrow"/>
          <w:sz w:val="21"/>
          <w:szCs w:val="21"/>
        </w:rPr>
        <w:t xml:space="preserve"> </w:t>
      </w:r>
      <w:proofErr w:type="spellStart"/>
      <w:proofErr w:type="gramStart"/>
      <w:r>
        <w:rPr>
          <w:rFonts w:ascii="Arial Narrow" w:hAnsi="Arial Narrow" w:cs="Arial Narrow"/>
          <w:sz w:val="21"/>
          <w:szCs w:val="21"/>
        </w:rPr>
        <w:t>pt</w:t>
      </w:r>
      <w:proofErr w:type="spellEnd"/>
      <w:proofErr w:type="gramEnd"/>
      <w:r>
        <w:rPr>
          <w:rFonts w:ascii="Arial Narrow" w:eastAsia="Arial Narrow" w:hAnsi="Arial Narrow" w:cs="Arial Narrow"/>
          <w:sz w:val="21"/>
          <w:szCs w:val="21"/>
        </w:rPr>
        <w:t xml:space="preserve"> </w:t>
      </w:r>
      <w:r>
        <w:rPr>
          <w:rFonts w:ascii="Arial Narrow" w:hAnsi="Arial Narrow" w:cs="Arial Narrow"/>
          <w:sz w:val="21"/>
          <w:szCs w:val="21"/>
        </w:rPr>
        <w:t>is</w:t>
      </w:r>
      <w:r>
        <w:rPr>
          <w:rFonts w:ascii="Arial Narrow" w:eastAsia="Arial Narrow" w:hAnsi="Arial Narrow" w:cs="Arial Narrow"/>
          <w:sz w:val="21"/>
          <w:szCs w:val="21"/>
        </w:rPr>
        <w:t xml:space="preserve"> </w:t>
      </w:r>
      <w:r>
        <w:rPr>
          <w:rFonts w:ascii="Arial Narrow" w:hAnsi="Arial Narrow" w:cs="Arial Narrow"/>
          <w:sz w:val="21"/>
          <w:szCs w:val="21"/>
        </w:rPr>
        <w:t>compared</w:t>
      </w:r>
      <w:r>
        <w:rPr>
          <w:rFonts w:ascii="Arial Narrow" w:eastAsia="Arial Narrow" w:hAnsi="Arial Narrow" w:cs="Arial Narrow"/>
          <w:sz w:val="21"/>
          <w:szCs w:val="21"/>
        </w:rPr>
        <w:t xml:space="preserve"> </w:t>
      </w:r>
      <w:r>
        <w:rPr>
          <w:rFonts w:ascii="Arial Narrow" w:hAnsi="Arial Narrow" w:cs="Arial Narrow"/>
          <w:sz w:val="21"/>
          <w:szCs w:val="21"/>
        </w:rPr>
        <w:t>against</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r>
        <w:rPr>
          <w:rFonts w:ascii="Arial Narrow" w:eastAsia="Arial Narrow" w:hAnsi="Arial Narrow" w:cs="Arial Narrow"/>
          <w:sz w:val="21"/>
          <w:szCs w:val="21"/>
        </w:rPr>
        <w:t xml:space="preserve"> </w:t>
      </w:r>
      <w:r>
        <w:rPr>
          <w:rFonts w:ascii="Arial Narrow" w:hAnsi="Arial Narrow" w:cs="Arial Narrow"/>
          <w:sz w:val="21"/>
          <w:szCs w:val="21"/>
        </w:rPr>
        <w:t>output</w:t>
      </w:r>
      <w:r>
        <w:rPr>
          <w:rFonts w:ascii="Arial Narrow" w:eastAsia="Arial Narrow" w:hAnsi="Arial Narrow" w:cs="Arial Narrow"/>
          <w:sz w:val="21"/>
          <w:szCs w:val="21"/>
        </w:rPr>
        <w:t xml:space="preserve"> </w:t>
      </w:r>
      <w:r>
        <w:rPr>
          <w:rFonts w:ascii="Arial Narrow" w:hAnsi="Arial Narrow" w:cs="Arial Narrow"/>
          <w:sz w:val="21"/>
          <w:szCs w:val="21"/>
        </w:rPr>
        <w:t>after</w:t>
      </w:r>
      <w:r>
        <w:rPr>
          <w:rFonts w:ascii="Arial Narrow" w:eastAsia="Arial Narrow" w:hAnsi="Arial Narrow" w:cs="Arial Narrow"/>
          <w:sz w:val="21"/>
          <w:szCs w:val="21"/>
        </w:rPr>
        <w:t xml:space="preserve"> </w:t>
      </w:r>
      <w:r>
        <w:rPr>
          <w:rFonts w:ascii="Arial Narrow" w:hAnsi="Arial Narrow" w:cs="Arial Narrow"/>
          <w:sz w:val="21"/>
          <w:szCs w:val="21"/>
        </w:rPr>
        <w:t>each</w:t>
      </w:r>
      <w:r>
        <w:rPr>
          <w:rFonts w:ascii="Arial Narrow" w:eastAsia="Arial Narrow" w:hAnsi="Arial Narrow" w:cs="Arial Narrow"/>
          <w:sz w:val="21"/>
          <w:szCs w:val="21"/>
        </w:rPr>
        <w:t xml:space="preserve"> </w:t>
      </w:r>
      <w:r>
        <w:rPr>
          <w:rFonts w:ascii="Arial Narrow" w:hAnsi="Arial Narrow" w:cs="Arial Narrow"/>
          <w:sz w:val="21"/>
          <w:szCs w:val="21"/>
        </w:rPr>
        <w:t>clock</w:t>
      </w:r>
      <w:r>
        <w:rPr>
          <w:rFonts w:ascii="Arial Narrow" w:eastAsia="Arial Narrow" w:hAnsi="Arial Narrow" w:cs="Arial Narrow"/>
          <w:sz w:val="21"/>
          <w:szCs w:val="21"/>
        </w:rPr>
        <w:t xml:space="preserve"> </w:t>
      </w:r>
      <w:r>
        <w:rPr>
          <w:rFonts w:ascii="Arial Narrow" w:hAnsi="Arial Narrow" w:cs="Arial Narrow"/>
          <w:sz w:val="21"/>
          <w:szCs w:val="21"/>
        </w:rPr>
        <w:t>cycle.</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do</w:t>
      </w:r>
      <w:proofErr w:type="gramEnd"/>
      <w:r>
        <w:rPr>
          <w:rFonts w:ascii="Arial Narrow" w:eastAsia="Arial Narrow" w:hAnsi="Arial Narrow" w:cs="Arial Narrow"/>
          <w:sz w:val="21"/>
          <w:szCs w:val="21"/>
        </w:rPr>
        <w:t xml:space="preserve"> </w:t>
      </w:r>
      <w:r>
        <w:rPr>
          <w:rFonts w:ascii="Arial Narrow" w:hAnsi="Arial Narrow" w:cs="Arial Narrow"/>
          <w:sz w:val="21"/>
          <w:szCs w:val="21"/>
        </w:rPr>
        <w:t>begin</w:t>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`WAIT_N_</w:t>
      </w:r>
      <w:proofErr w:type="gramStart"/>
      <w:r>
        <w:rPr>
          <w:rFonts w:ascii="Arial Narrow" w:hAnsi="Arial Narrow" w:cs="Arial Narrow"/>
          <w:sz w:val="21"/>
          <w:szCs w:val="21"/>
        </w:rPr>
        <w:t>CLK(</w:t>
      </w:r>
      <w:proofErr w:type="gramEnd"/>
      <w:r>
        <w:rPr>
          <w:rFonts w:ascii="Arial Narrow" w:hAnsi="Arial Narrow" w:cs="Arial Narrow"/>
          <w:sz w:val="21"/>
          <w:szCs w:val="21"/>
        </w:rPr>
        <w:t>1);</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Get</w:t>
      </w:r>
      <w:r>
        <w:rPr>
          <w:rFonts w:ascii="Arial Narrow" w:eastAsia="Arial Narrow" w:hAnsi="Arial Narrow" w:cs="Arial Narrow"/>
          <w:sz w:val="21"/>
          <w:szCs w:val="21"/>
        </w:rPr>
        <w:t xml:space="preserve"> </w:t>
      </w:r>
      <w:r>
        <w:rPr>
          <w:rFonts w:ascii="Arial Narrow" w:hAnsi="Arial Narrow" w:cs="Arial Narrow"/>
          <w:sz w:val="21"/>
          <w:szCs w:val="21"/>
        </w:rPr>
        <w:t>round</w:t>
      </w:r>
      <w:r>
        <w:rPr>
          <w:rFonts w:ascii="Arial Narrow" w:eastAsia="Arial Narrow" w:hAnsi="Arial Narrow" w:cs="Arial Narrow"/>
          <w:sz w:val="21"/>
          <w:szCs w:val="21"/>
        </w:rPr>
        <w:t xml:space="preserve"> </w:t>
      </w:r>
      <w:r>
        <w:rPr>
          <w:rFonts w:ascii="Arial Narrow" w:hAnsi="Arial Narrow" w:cs="Arial Narrow"/>
          <w:sz w:val="21"/>
          <w:szCs w:val="21"/>
        </w:rPr>
        <w:t>key</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r>
        <w:rPr>
          <w:rFonts w:ascii="Arial Narrow" w:hAnsi="Arial Narrow" w:cs="Arial Narrow"/>
          <w:sz w:val="21"/>
          <w:szCs w:val="21"/>
        </w:rPr>
        <w:t>current</w:t>
      </w:r>
      <w:r>
        <w:rPr>
          <w:rFonts w:ascii="Arial Narrow" w:eastAsia="Arial Narrow" w:hAnsi="Arial Narrow" w:cs="Arial Narrow"/>
          <w:sz w:val="21"/>
          <w:szCs w:val="21"/>
        </w:rPr>
        <w:t xml:space="preserve"> </w:t>
      </w:r>
      <w:r>
        <w:rPr>
          <w:rFonts w:ascii="Arial Narrow" w:hAnsi="Arial Narrow" w:cs="Arial Narrow"/>
          <w:sz w:val="21"/>
          <w:szCs w:val="21"/>
        </w:rPr>
        <w:t>round.</w:t>
      </w:r>
      <w:r>
        <w:rPr>
          <w:rFonts w:ascii="Arial Narrow" w:eastAsia="Arial Narrow" w:hAnsi="Arial Narrow" w:cs="Arial Narrow"/>
          <w:sz w:val="21"/>
          <w:szCs w:val="21"/>
        </w:rPr>
        <w:t xml:space="preserve"> </w:t>
      </w:r>
      <w:r>
        <w:rPr>
          <w:rFonts w:ascii="Arial Narrow" w:hAnsi="Arial Narrow" w:cs="Arial Narrow"/>
          <w:sz w:val="21"/>
          <w:szCs w:val="21"/>
        </w:rPr>
        <w:t>After</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ref_</w:t>
      </w:r>
      <w:proofErr w:type="gramStart"/>
      <w:r>
        <w:rPr>
          <w:rFonts w:ascii="Arial Narrow" w:hAnsi="Arial Narrow" w:cs="Arial Narrow"/>
          <w:sz w:val="21"/>
          <w:szCs w:val="21"/>
        </w:rPr>
        <w:t>model.run</w:t>
      </w:r>
      <w:proofErr w:type="spellEnd"/>
      <w:r>
        <w:rPr>
          <w:rFonts w:ascii="Arial Narrow" w:hAnsi="Arial Narrow" w:cs="Arial Narrow"/>
          <w:sz w:val="21"/>
          <w:szCs w:val="21"/>
        </w:rPr>
        <w:t>(</w:t>
      </w:r>
      <w:proofErr w:type="gramEnd"/>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is</w:t>
      </w:r>
      <w:r>
        <w:rPr>
          <w:rFonts w:ascii="Arial Narrow" w:eastAsia="Arial Narrow" w:hAnsi="Arial Narrow" w:cs="Arial Narrow"/>
          <w:sz w:val="21"/>
          <w:szCs w:val="21"/>
        </w:rPr>
        <w:t xml:space="preserve"> </w:t>
      </w:r>
      <w:r>
        <w:rPr>
          <w:rFonts w:ascii="Arial Narrow" w:hAnsi="Arial Narrow" w:cs="Arial Narrow"/>
          <w:sz w:val="21"/>
          <w:szCs w:val="21"/>
        </w:rPr>
        <w:t>called</w:t>
      </w:r>
      <w:r>
        <w:rPr>
          <w:rFonts w:ascii="Arial Narrow" w:eastAsia="Arial Narrow" w:hAnsi="Arial Narrow" w:cs="Arial Narrow"/>
          <w:sz w:val="21"/>
          <w:szCs w:val="21"/>
        </w:rPr>
        <w:t xml:space="preserve"> </w:t>
      </w:r>
      <w:r>
        <w:rPr>
          <w:rFonts w:ascii="Arial Narrow" w:hAnsi="Arial Narrow" w:cs="Arial Narrow"/>
          <w:sz w:val="21"/>
          <w:szCs w:val="21"/>
        </w:rPr>
        <w:t>the</w:t>
      </w:r>
      <w:r>
        <w:rPr>
          <w:rFonts w:ascii="Arial Narrow" w:eastAsia="Arial Narrow" w:hAnsi="Arial Narrow" w:cs="Arial Narrow"/>
          <w:sz w:val="21"/>
          <w:szCs w:val="21"/>
        </w:rPr>
        <w:t xml:space="preserve"> </w:t>
      </w:r>
      <w:r>
        <w:rPr>
          <w:rFonts w:ascii="Arial Narrow" w:hAnsi="Arial Narrow" w:cs="Arial Narrow"/>
          <w:sz w:val="21"/>
          <w:szCs w:val="21"/>
        </w:rPr>
        <w:t>internal</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round </w:t>
      </w:r>
      <w:r>
        <w:rPr>
          <w:rFonts w:ascii="Arial Narrow" w:hAnsi="Arial Narrow" w:cs="Arial Narrow"/>
          <w:sz w:val="21"/>
          <w:szCs w:val="21"/>
        </w:rPr>
        <w:t>counter</w:t>
      </w:r>
      <w:r>
        <w:rPr>
          <w:rFonts w:ascii="Arial Narrow" w:eastAsia="Arial Narrow" w:hAnsi="Arial Narrow" w:cs="Arial Narrow"/>
          <w:sz w:val="21"/>
          <w:szCs w:val="21"/>
        </w:rPr>
        <w:t xml:space="preserve"> </w:t>
      </w:r>
      <w:r>
        <w:rPr>
          <w:rFonts w:ascii="Arial Narrow" w:hAnsi="Arial Narrow" w:cs="Arial Narrow"/>
          <w:sz w:val="21"/>
          <w:szCs w:val="21"/>
        </w:rPr>
        <w:t>will</w:t>
      </w:r>
      <w:r>
        <w:rPr>
          <w:rFonts w:ascii="Arial Narrow" w:eastAsia="Arial Narrow" w:hAnsi="Arial Narrow" w:cs="Arial Narrow"/>
          <w:sz w:val="21"/>
          <w:szCs w:val="21"/>
        </w:rPr>
        <w:t xml:space="preserve"> </w:t>
      </w:r>
      <w:r>
        <w:rPr>
          <w:rFonts w:ascii="Arial Narrow" w:hAnsi="Arial Narrow" w:cs="Arial Narrow"/>
          <w:sz w:val="21"/>
          <w:szCs w:val="21"/>
        </w:rPr>
        <w:t>be</w:t>
      </w:r>
      <w:r>
        <w:rPr>
          <w:rFonts w:ascii="Arial Narrow" w:eastAsia="Arial Narrow" w:hAnsi="Arial Narrow" w:cs="Arial Narrow"/>
          <w:sz w:val="21"/>
          <w:szCs w:val="21"/>
        </w:rPr>
        <w:t xml:space="preserve"> </w:t>
      </w:r>
      <w:r>
        <w:rPr>
          <w:rFonts w:ascii="Arial Narrow" w:hAnsi="Arial Narrow" w:cs="Arial Narrow"/>
          <w:sz w:val="21"/>
          <w:szCs w:val="21"/>
        </w:rPr>
        <w:t>updated</w:t>
      </w:r>
      <w:r>
        <w:rPr>
          <w:rFonts w:ascii="Arial Narrow" w:eastAsia="Arial Narrow" w:hAnsi="Arial Narrow" w:cs="Arial Narrow"/>
          <w:sz w:val="21"/>
          <w:szCs w:val="21"/>
        </w:rPr>
        <w:t xml:space="preserve"> </w:t>
      </w:r>
      <w:r>
        <w:rPr>
          <w:rFonts w:ascii="Arial Narrow" w:hAnsi="Arial Narrow" w:cs="Arial Narrow"/>
          <w:sz w:val="21"/>
          <w:szCs w:val="21"/>
        </w:rPr>
        <w:t>and</w:t>
      </w:r>
      <w:r>
        <w:rPr>
          <w:rFonts w:ascii="Arial Narrow" w:eastAsia="Arial Narrow" w:hAnsi="Arial Narrow" w:cs="Arial Narrow"/>
          <w:sz w:val="21"/>
          <w:szCs w:val="21"/>
        </w:rPr>
        <w:t xml:space="preserve"> </w:t>
      </w:r>
      <w:r>
        <w:rPr>
          <w:rFonts w:ascii="Arial Narrow" w:hAnsi="Arial Narrow" w:cs="Arial Narrow"/>
          <w:sz w:val="21"/>
          <w:szCs w:val="21"/>
        </w:rPr>
        <w:t>points</w:t>
      </w:r>
      <w:r>
        <w:rPr>
          <w:rFonts w:ascii="Arial Narrow" w:eastAsia="Arial Narrow" w:hAnsi="Arial Narrow" w:cs="Arial Narrow"/>
          <w:sz w:val="21"/>
          <w:szCs w:val="21"/>
        </w:rPr>
        <w:t xml:space="preserve"> </w:t>
      </w:r>
      <w:r>
        <w:rPr>
          <w:rFonts w:ascii="Arial Narrow" w:hAnsi="Arial Narrow" w:cs="Arial Narrow"/>
          <w:sz w:val="21"/>
          <w:szCs w:val="21"/>
        </w:rPr>
        <w:t>to</w:t>
      </w:r>
      <w:r>
        <w:rPr>
          <w:rFonts w:ascii="Arial Narrow" w:eastAsia="Arial Narrow" w:hAnsi="Arial Narrow" w:cs="Arial Narrow"/>
          <w:sz w:val="21"/>
          <w:szCs w:val="21"/>
        </w:rPr>
        <w:t xml:space="preserve"> </w:t>
      </w:r>
      <w:r>
        <w:rPr>
          <w:rFonts w:ascii="Arial Narrow" w:hAnsi="Arial Narrow" w:cs="Arial Narrow"/>
          <w:sz w:val="21"/>
          <w:szCs w:val="21"/>
        </w:rPr>
        <w:t>next</w:t>
      </w:r>
      <w:r>
        <w:rPr>
          <w:rFonts w:ascii="Arial Narrow" w:eastAsia="Arial Narrow" w:hAnsi="Arial Narrow" w:cs="Arial Narrow"/>
          <w:sz w:val="21"/>
          <w:szCs w:val="21"/>
        </w:rPr>
        <w:t xml:space="preserve"> </w:t>
      </w:r>
      <w:r>
        <w:rPr>
          <w:rFonts w:ascii="Arial Narrow" w:hAnsi="Arial Narrow" w:cs="Arial Narrow"/>
          <w:sz w:val="21"/>
          <w:szCs w:val="21"/>
        </w:rPr>
        <w:t>round.</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sz w:val="21"/>
          <w:szCs w:val="21"/>
        </w:rPr>
        <w:t>round_key</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proofErr w:type="spellStart"/>
      <w:r>
        <w:rPr>
          <w:rFonts w:ascii="Arial Narrow" w:hAnsi="Arial Narrow" w:cs="Arial Narrow"/>
          <w:b/>
          <w:sz w:val="21"/>
          <w:szCs w:val="21"/>
        </w:rPr>
        <w:t>ref_</w:t>
      </w:r>
      <w:proofErr w:type="gramStart"/>
      <w:r>
        <w:rPr>
          <w:rFonts w:ascii="Arial Narrow" w:hAnsi="Arial Narrow" w:cs="Arial Narrow"/>
          <w:b/>
          <w:sz w:val="21"/>
          <w:szCs w:val="21"/>
        </w:rPr>
        <w:t>model.GetCurrKsch</w:t>
      </w:r>
      <w:proofErr w:type="spellEnd"/>
      <w:r>
        <w:rPr>
          <w:rFonts w:ascii="Arial Narrow" w:hAnsi="Arial Narrow" w:cs="Arial Narrow"/>
          <w:b/>
          <w:sz w:val="21"/>
          <w:szCs w:val="21"/>
        </w:rPr>
        <w:t>(</w:t>
      </w:r>
      <w:proofErr w:type="gramEnd"/>
      <w:r>
        <w:rPr>
          <w:rFonts w:ascii="Arial Narrow" w:hAnsi="Arial Narrow" w:cs="Arial Narrow"/>
          <w:b/>
          <w:sz w:val="21"/>
          <w:szCs w:val="21"/>
        </w:rPr>
        <w:t>)</w:t>
      </w:r>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roofErr w:type="spellStart"/>
      <w:r>
        <w:rPr>
          <w:rFonts w:ascii="Arial Narrow" w:hAnsi="Arial Narrow" w:cs="Arial Narrow"/>
          <w:b/>
          <w:sz w:val="21"/>
          <w:szCs w:val="21"/>
        </w:rPr>
        <w:t>ref_</w:t>
      </w:r>
      <w:proofErr w:type="gramStart"/>
      <w:r>
        <w:rPr>
          <w:rFonts w:ascii="Arial Narrow" w:hAnsi="Arial Narrow" w:cs="Arial Narrow"/>
          <w:b/>
          <w:sz w:val="21"/>
          <w:szCs w:val="21"/>
        </w:rPr>
        <w:t>model.run</w:t>
      </w:r>
      <w:proofErr w:type="spellEnd"/>
      <w:r>
        <w:rPr>
          <w:rFonts w:ascii="Arial Narrow" w:hAnsi="Arial Narrow" w:cs="Arial Narrow"/>
          <w:b/>
          <w:sz w:val="21"/>
          <w:szCs w:val="21"/>
        </w:rPr>
        <w:t>(</w:t>
      </w:r>
      <w:proofErr w:type="gramEnd"/>
      <w:r>
        <w:rPr>
          <w:rFonts w:ascii="Arial Narrow" w:hAnsi="Arial Narrow" w:cs="Arial Narrow"/>
          <w:b/>
          <w:sz w:val="21"/>
          <w:szCs w:val="21"/>
        </w:rPr>
        <w:t>1);</w:t>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Run</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r>
        <w:rPr>
          <w:rFonts w:ascii="Arial Narrow" w:eastAsia="Arial Narrow" w:hAnsi="Arial Narrow" w:cs="Arial Narrow"/>
          <w:sz w:val="21"/>
          <w:szCs w:val="21"/>
        </w:rPr>
        <w:t xml:space="preserve"> </w:t>
      </w:r>
      <w:r>
        <w:rPr>
          <w:rFonts w:ascii="Arial Narrow" w:hAnsi="Arial Narrow" w:cs="Arial Narrow"/>
          <w:sz w:val="21"/>
          <w:szCs w:val="21"/>
        </w:rPr>
        <w:t>for</w:t>
      </w:r>
      <w:r>
        <w:rPr>
          <w:rFonts w:ascii="Arial Narrow" w:eastAsia="Arial Narrow" w:hAnsi="Arial Narrow" w:cs="Arial Narrow"/>
          <w:sz w:val="21"/>
          <w:szCs w:val="21"/>
        </w:rPr>
        <w:t xml:space="preserve"> </w:t>
      </w:r>
      <w:r>
        <w:rPr>
          <w:rFonts w:ascii="Arial Narrow" w:hAnsi="Arial Narrow" w:cs="Arial Narrow"/>
          <w:sz w:val="21"/>
          <w:szCs w:val="21"/>
        </w:rPr>
        <w:t>a</w:t>
      </w:r>
      <w:r>
        <w:rPr>
          <w:rFonts w:ascii="Arial Narrow" w:eastAsia="Arial Narrow" w:hAnsi="Arial Narrow" w:cs="Arial Narrow"/>
          <w:sz w:val="21"/>
          <w:szCs w:val="21"/>
        </w:rPr>
        <w:t xml:space="preserve"> </w:t>
      </w:r>
      <w:r>
        <w:rPr>
          <w:rFonts w:ascii="Arial Narrow" w:hAnsi="Arial Narrow" w:cs="Arial Narrow"/>
          <w:sz w:val="21"/>
          <w:szCs w:val="21"/>
        </w:rPr>
        <w:t>single</w:t>
      </w:r>
      <w:r>
        <w:rPr>
          <w:rFonts w:ascii="Arial Narrow" w:eastAsia="Arial Narrow" w:hAnsi="Arial Narrow" w:cs="Arial Narrow"/>
          <w:sz w:val="21"/>
          <w:szCs w:val="21"/>
        </w:rPr>
        <w:t xml:space="preserve"> </w:t>
      </w:r>
      <w:r>
        <w:rPr>
          <w:rFonts w:ascii="Arial Narrow" w:hAnsi="Arial Narrow" w:cs="Arial Narrow"/>
          <w:sz w:val="21"/>
          <w:szCs w:val="21"/>
        </w:rPr>
        <w:t>round</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Print</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eastAsia="Arial Narrow" w:hAnsi="Arial Narrow" w:cs="Arial Narrow"/>
          <w:sz w:val="21"/>
          <w:szCs w:val="21"/>
        </w:rPr>
        <w:t xml:space="preserve"> </w:t>
      </w:r>
      <w:r>
        <w:rPr>
          <w:rFonts w:ascii="Arial Narrow" w:hAnsi="Arial Narrow" w:cs="Arial Narrow"/>
          <w:sz w:val="21"/>
          <w:szCs w:val="21"/>
        </w:rPr>
        <w:t>and</w:t>
      </w:r>
      <w:r>
        <w:rPr>
          <w:rFonts w:ascii="Arial Narrow" w:eastAsia="Arial Narrow" w:hAnsi="Arial Narrow" w:cs="Arial Narrow"/>
          <w:sz w:val="21"/>
          <w:szCs w:val="21"/>
        </w:rPr>
        <w:t xml:space="preserve"> </w:t>
      </w:r>
      <w:r>
        <w:rPr>
          <w:rFonts w:ascii="Arial Narrow" w:hAnsi="Arial Narrow" w:cs="Arial Narrow"/>
          <w:sz w:val="21"/>
          <w:szCs w:val="21"/>
        </w:rPr>
        <w:t>model</w:t>
      </w:r>
      <w:r>
        <w:rPr>
          <w:rFonts w:ascii="Arial Narrow" w:eastAsia="Arial Narrow" w:hAnsi="Arial Narrow" w:cs="Arial Narrow"/>
          <w:sz w:val="21"/>
          <w:szCs w:val="21"/>
        </w:rPr>
        <w:t xml:space="preserve"> </w:t>
      </w:r>
      <w:r>
        <w:rPr>
          <w:rFonts w:ascii="Arial Narrow" w:hAnsi="Arial Narrow" w:cs="Arial Narrow"/>
          <w:sz w:val="21"/>
          <w:szCs w:val="21"/>
        </w:rPr>
        <w:t>output</w:t>
      </w:r>
    </w:p>
    <w:p w:rsidR="00A47A8F" w:rsidRDefault="008647FC">
      <w:pPr>
        <w:pStyle w:val="NoSpacing"/>
        <w:ind w:left="2160"/>
        <w:rPr>
          <w:rFonts w:ascii="Arial Narrow" w:hAnsi="Arial Narrow" w:cs="Arial Narrow"/>
          <w:sz w:val="21"/>
          <w:szCs w:val="21"/>
        </w:rPr>
      </w:pPr>
      <w:r>
        <w:rPr>
          <w:rFonts w:ascii="Arial Narrow" w:hAnsi="Arial Narrow" w:cs="Arial Narrow"/>
          <w:sz w:val="21"/>
          <w:szCs w:val="21"/>
        </w:rPr>
        <w:t>$</w:t>
      </w:r>
      <w:proofErr w:type="gramStart"/>
      <w:r>
        <w:rPr>
          <w:rFonts w:ascii="Arial Narrow" w:hAnsi="Arial Narrow" w:cs="Arial Narrow"/>
          <w:sz w:val="21"/>
          <w:szCs w:val="21"/>
        </w:rPr>
        <w:t>display(</w:t>
      </w:r>
      <w:proofErr w:type="gramEnd"/>
      <w:r>
        <w:rPr>
          <w:rFonts w:ascii="Arial Narrow" w:hAnsi="Arial Narrow" w:cs="Arial Narrow"/>
          <w:sz w:val="21"/>
          <w:szCs w:val="21"/>
        </w:rPr>
        <w:t>"round</w:t>
      </w:r>
      <w:r>
        <w:rPr>
          <w:rFonts w:ascii="Arial Narrow" w:eastAsia="Arial Narrow" w:hAnsi="Arial Narrow" w:cs="Arial Narrow"/>
          <w:sz w:val="21"/>
          <w:szCs w:val="21"/>
        </w:rPr>
        <w:t xml:space="preserve"> </w:t>
      </w:r>
      <w:r>
        <w:rPr>
          <w:rFonts w:ascii="Arial Narrow" w:hAnsi="Arial Narrow" w:cs="Arial Narrow"/>
          <w:sz w:val="21"/>
          <w:szCs w:val="21"/>
        </w:rPr>
        <w:t>key=%h</w:t>
      </w:r>
      <w:r>
        <w:rPr>
          <w:rFonts w:ascii="Arial Narrow" w:eastAsia="Arial Narrow" w:hAnsi="Arial Narrow" w:cs="Arial Narrow"/>
          <w:sz w:val="21"/>
          <w:szCs w:val="21"/>
        </w:rPr>
        <w:t xml:space="preserve"> </w:t>
      </w:r>
      <w:r>
        <w:rPr>
          <w:rFonts w:ascii="Arial Narrow" w:hAnsi="Arial Narrow" w:cs="Arial Narrow"/>
          <w:sz w:val="21"/>
          <w:szCs w:val="21"/>
        </w:rPr>
        <w:t>State=%h</w:t>
      </w:r>
      <w:r>
        <w:rPr>
          <w:rFonts w:ascii="Arial Narrow" w:eastAsia="Arial Narrow" w:hAnsi="Arial Narrow" w:cs="Arial Narrow"/>
          <w:sz w:val="21"/>
          <w:szCs w:val="21"/>
        </w:rPr>
        <w:t xml:space="preserve"> </w:t>
      </w:r>
      <w:r>
        <w:rPr>
          <w:rFonts w:ascii="Arial Narrow" w:hAnsi="Arial Narrow" w:cs="Arial Narrow"/>
          <w:sz w:val="21"/>
          <w:szCs w:val="21"/>
        </w:rPr>
        <w:t xml:space="preserve">expected=%h", </w:t>
      </w:r>
      <w:proofErr w:type="spellStart"/>
      <w:r>
        <w:rPr>
          <w:rFonts w:ascii="Arial Narrow" w:hAnsi="Arial Narrow" w:cs="Arial Narrow"/>
          <w:sz w:val="21"/>
          <w:szCs w:val="21"/>
        </w:rPr>
        <w:t>round_key,pt</w:t>
      </w:r>
      <w:proofErr w:type="spellEnd"/>
      <w:r>
        <w:rPr>
          <w:rFonts w:ascii="Arial Narrow" w:hAnsi="Arial Narrow" w:cs="Arial Narrow"/>
          <w:b/>
          <w:sz w:val="21"/>
          <w:szCs w:val="21"/>
        </w:rPr>
        <w:t xml:space="preserve">, </w:t>
      </w:r>
      <w:proofErr w:type="spellStart"/>
      <w:r>
        <w:rPr>
          <w:rFonts w:ascii="Arial Narrow" w:hAnsi="Arial Narrow" w:cs="Arial Narrow"/>
          <w:b/>
          <w:sz w:val="21"/>
          <w:szCs w:val="21"/>
        </w:rPr>
        <w:t>ref_model.GetState</w:t>
      </w:r>
      <w:proofErr w:type="spellEnd"/>
      <w:r>
        <w:rPr>
          <w:rFonts w:ascii="Arial Narrow" w:hAnsi="Arial Narrow" w:cs="Arial Narrow"/>
          <w:b/>
          <w:sz w:val="21"/>
          <w:szCs w:val="21"/>
        </w:rPr>
        <w:t>()</w:t>
      </w:r>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Compare</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eastAsia="Arial Narrow" w:hAnsi="Arial Narrow" w:cs="Arial Narrow"/>
          <w:sz w:val="21"/>
          <w:szCs w:val="21"/>
        </w:rPr>
        <w:t xml:space="preserve"> </w:t>
      </w:r>
      <w:r>
        <w:rPr>
          <w:rFonts w:ascii="Arial Narrow" w:hAnsi="Arial Narrow" w:cs="Arial Narrow"/>
          <w:sz w:val="21"/>
          <w:szCs w:val="21"/>
        </w:rPr>
        <w:t>output</w:t>
      </w:r>
      <w:r>
        <w:rPr>
          <w:rFonts w:ascii="Arial Narrow" w:eastAsia="Arial Narrow" w:hAnsi="Arial Narrow" w:cs="Arial Narrow"/>
          <w:sz w:val="21"/>
          <w:szCs w:val="21"/>
        </w:rPr>
        <w:t xml:space="preserve"> </w:t>
      </w:r>
      <w:r>
        <w:rPr>
          <w:rFonts w:ascii="Arial Narrow" w:hAnsi="Arial Narrow" w:cs="Arial Narrow"/>
          <w:sz w:val="21"/>
          <w:szCs w:val="21"/>
        </w:rPr>
        <w:t>with</w:t>
      </w:r>
      <w:r>
        <w:rPr>
          <w:rFonts w:ascii="Arial Narrow" w:eastAsia="Arial Narrow" w:hAnsi="Arial Narrow" w:cs="Arial Narrow"/>
          <w:sz w:val="21"/>
          <w:szCs w:val="21"/>
        </w:rPr>
        <w:t xml:space="preserve"> </w:t>
      </w:r>
      <w:r>
        <w:rPr>
          <w:rFonts w:ascii="Arial Narrow" w:hAnsi="Arial Narrow" w:cs="Arial Narrow"/>
          <w:sz w:val="21"/>
          <w:szCs w:val="21"/>
        </w:rPr>
        <w:t>reference</w:t>
      </w:r>
      <w:r>
        <w:rPr>
          <w:rFonts w:ascii="Arial Narrow" w:eastAsia="Arial Narrow" w:hAnsi="Arial Narrow" w:cs="Arial Narrow"/>
          <w:sz w:val="21"/>
          <w:szCs w:val="21"/>
        </w:rPr>
        <w:t xml:space="preserve"> </w:t>
      </w:r>
      <w:r>
        <w:rPr>
          <w:rFonts w:ascii="Arial Narrow" w:hAnsi="Arial Narrow" w:cs="Arial Narrow"/>
          <w:sz w:val="21"/>
          <w:szCs w:val="21"/>
        </w:rPr>
        <w:t>model</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if</w:t>
      </w:r>
      <w:proofErr w:type="gramEnd"/>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pt</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proofErr w:type="spellStart"/>
      <w:r>
        <w:rPr>
          <w:rFonts w:ascii="Arial Narrow" w:hAnsi="Arial Narrow" w:cs="Arial Narrow"/>
          <w:b/>
          <w:sz w:val="21"/>
          <w:szCs w:val="21"/>
        </w:rPr>
        <w:t>ref_model.GetState</w:t>
      </w:r>
      <w:proofErr w:type="spellEnd"/>
      <w:r>
        <w:rPr>
          <w:rFonts w:ascii="Arial Narrow" w:hAnsi="Arial Narrow" w:cs="Arial Narrow"/>
          <w:b/>
          <w:sz w:val="21"/>
          <w:szCs w:val="21"/>
        </w:rPr>
        <w:t>()</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$display("***Mismatch");</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end</w:t>
      </w:r>
      <w:proofErr w:type="gramEnd"/>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while</w:t>
      </w:r>
      <w:proofErr w:type="gramEnd"/>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pt_vld</w:t>
      </w:r>
      <w:proofErr w:type="spellEnd"/>
      <w:r>
        <w:rPr>
          <w:rFonts w:ascii="Arial Narrow" w:hAnsi="Arial Narrow" w:cs="Arial Narrow"/>
          <w:sz w:val="21"/>
          <w:szCs w:val="21"/>
        </w:rPr>
        <w:t>);</w:t>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Repeat</w:t>
      </w:r>
      <w:r>
        <w:rPr>
          <w:rFonts w:ascii="Arial Narrow" w:eastAsia="Arial Narrow" w:hAnsi="Arial Narrow" w:cs="Arial Narrow"/>
          <w:sz w:val="21"/>
          <w:szCs w:val="21"/>
        </w:rPr>
        <w:t xml:space="preserve"> </w:t>
      </w:r>
      <w:r>
        <w:rPr>
          <w:rFonts w:ascii="Arial Narrow" w:hAnsi="Arial Narrow" w:cs="Arial Narrow"/>
          <w:sz w:val="21"/>
          <w:szCs w:val="21"/>
        </w:rPr>
        <w:t>until</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eastAsia="Arial Narrow" w:hAnsi="Arial Narrow" w:cs="Arial Narrow"/>
          <w:sz w:val="21"/>
          <w:szCs w:val="21"/>
        </w:rPr>
        <w:t xml:space="preserve"> </w:t>
      </w:r>
      <w:r>
        <w:rPr>
          <w:rFonts w:ascii="Arial Narrow" w:hAnsi="Arial Narrow" w:cs="Arial Narrow"/>
          <w:sz w:val="21"/>
          <w:szCs w:val="21"/>
        </w:rPr>
        <w:t>finished</w:t>
      </w:r>
      <w:r>
        <w:rPr>
          <w:rFonts w:ascii="Arial Narrow" w:eastAsia="Arial Narrow" w:hAnsi="Arial Narrow" w:cs="Arial Narrow"/>
          <w:sz w:val="21"/>
          <w:szCs w:val="21"/>
        </w:rPr>
        <w:t xml:space="preserve"> </w:t>
      </w:r>
      <w:r>
        <w:rPr>
          <w:rFonts w:ascii="Arial Narrow" w:hAnsi="Arial Narrow" w:cs="Arial Narrow"/>
          <w:sz w:val="21"/>
          <w:szCs w:val="21"/>
        </w:rPr>
        <w:t>all</w:t>
      </w:r>
      <w:r>
        <w:rPr>
          <w:rFonts w:ascii="Arial Narrow" w:eastAsia="Arial Narrow" w:hAnsi="Arial Narrow" w:cs="Arial Narrow"/>
          <w:sz w:val="21"/>
          <w:szCs w:val="21"/>
        </w:rPr>
        <w:t xml:space="preserve"> </w:t>
      </w:r>
      <w:r>
        <w:rPr>
          <w:rFonts w:ascii="Arial Narrow" w:hAnsi="Arial Narrow" w:cs="Arial Narrow"/>
          <w:sz w:val="21"/>
          <w:szCs w:val="21"/>
        </w:rPr>
        <w:t>decryption</w:t>
      </w:r>
      <w:r>
        <w:rPr>
          <w:rFonts w:ascii="Arial Narrow" w:eastAsia="Arial Narrow" w:hAnsi="Arial Narrow" w:cs="Arial Narrow"/>
          <w:sz w:val="21"/>
          <w:szCs w:val="21"/>
        </w:rPr>
        <w:t xml:space="preserve"> </w:t>
      </w:r>
      <w:r>
        <w:rPr>
          <w:rFonts w:ascii="Arial Narrow" w:hAnsi="Arial Narrow" w:cs="Arial Narrow"/>
          <w:sz w:val="21"/>
          <w:szCs w:val="21"/>
        </w:rPr>
        <w:t>rounds</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r>
        <w:rPr>
          <w:rFonts w:ascii="Arial Narrow" w:eastAsia="Arial Narrow" w:hAnsi="Arial Narrow" w:cs="Arial Narrow"/>
          <w:sz w:val="21"/>
          <w:szCs w:val="21"/>
        </w:rPr>
        <w:t xml:space="preserve"> </w:t>
      </w:r>
      <w:r>
        <w:rPr>
          <w:rFonts w:ascii="Arial Narrow" w:hAnsi="Arial Narrow" w:cs="Arial Narrow"/>
          <w:sz w:val="21"/>
          <w:szCs w:val="21"/>
        </w:rPr>
        <w:t>Print</w:t>
      </w:r>
      <w:r>
        <w:rPr>
          <w:rFonts w:ascii="Arial Narrow" w:eastAsia="Arial Narrow" w:hAnsi="Arial Narrow" w:cs="Arial Narrow"/>
          <w:sz w:val="21"/>
          <w:szCs w:val="21"/>
        </w:rPr>
        <w:t xml:space="preserve"> </w:t>
      </w:r>
      <w:r>
        <w:rPr>
          <w:rFonts w:ascii="Arial Narrow" w:hAnsi="Arial Narrow" w:cs="Arial Narrow"/>
          <w:sz w:val="21"/>
          <w:szCs w:val="21"/>
        </w:rPr>
        <w:t>plaintext</w:t>
      </w:r>
      <w:r>
        <w:rPr>
          <w:rFonts w:ascii="Arial Narrow" w:eastAsia="Arial Narrow" w:hAnsi="Arial Narrow" w:cs="Arial Narrow"/>
          <w:sz w:val="21"/>
          <w:szCs w:val="21"/>
        </w:rPr>
        <w:t xml:space="preserve"> </w:t>
      </w:r>
      <w:r>
        <w:rPr>
          <w:rFonts w:ascii="Arial Narrow" w:hAnsi="Arial Narrow" w:cs="Arial Narrow"/>
          <w:sz w:val="21"/>
          <w:szCs w:val="21"/>
        </w:rPr>
        <w:t>from</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eastAsia="Arial Narrow" w:hAnsi="Arial Narrow" w:cs="Arial Narrow"/>
          <w:sz w:val="21"/>
          <w:szCs w:val="21"/>
        </w:rPr>
        <w:t xml:space="preserve"> </w:t>
      </w:r>
      <w:r>
        <w:rPr>
          <w:rFonts w:ascii="Arial Narrow" w:hAnsi="Arial Narrow" w:cs="Arial Narrow"/>
          <w:sz w:val="21"/>
          <w:szCs w:val="21"/>
        </w:rPr>
        <w:t>and</w:t>
      </w:r>
      <w:r>
        <w:rPr>
          <w:rFonts w:ascii="Arial Narrow" w:eastAsia="Arial Narrow" w:hAnsi="Arial Narrow" w:cs="Arial Narrow"/>
          <w:sz w:val="21"/>
          <w:szCs w:val="21"/>
        </w:rPr>
        <w:t xml:space="preserve"> </w:t>
      </w:r>
      <w:proofErr w:type="spellStart"/>
      <w:r>
        <w:rPr>
          <w:rFonts w:ascii="Arial Narrow" w:hAnsi="Arial Narrow" w:cs="Arial Narrow"/>
          <w:sz w:val="21"/>
          <w:szCs w:val="21"/>
        </w:rPr>
        <w:t>refence</w:t>
      </w:r>
      <w:proofErr w:type="spellEnd"/>
      <w:r>
        <w:rPr>
          <w:rFonts w:ascii="Arial Narrow" w:eastAsia="Arial Narrow" w:hAnsi="Arial Narrow" w:cs="Arial Narrow"/>
          <w:sz w:val="21"/>
          <w:szCs w:val="21"/>
        </w:rPr>
        <w:t xml:space="preserve"> </w:t>
      </w:r>
      <w:r>
        <w:rPr>
          <w:rFonts w:ascii="Arial Narrow" w:hAnsi="Arial Narrow" w:cs="Arial Narrow"/>
          <w:sz w:val="21"/>
          <w:szCs w:val="21"/>
        </w:rPr>
        <w:t>model</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w:t>
      </w:r>
      <w:proofErr w:type="gramStart"/>
      <w:r>
        <w:rPr>
          <w:rFonts w:ascii="Arial Narrow" w:hAnsi="Arial Narrow" w:cs="Arial Narrow"/>
          <w:sz w:val="21"/>
          <w:szCs w:val="21"/>
        </w:rPr>
        <w:t>display(</w:t>
      </w:r>
      <w:proofErr w:type="gramEnd"/>
      <w:r>
        <w:rPr>
          <w:rFonts w:ascii="Arial Narrow" w:hAnsi="Arial Narrow" w:cs="Arial Narrow"/>
          <w:sz w:val="21"/>
          <w:szCs w:val="21"/>
        </w:rPr>
        <w:t>"</w:t>
      </w:r>
      <w:proofErr w:type="spellStart"/>
      <w:r>
        <w:rPr>
          <w:rFonts w:ascii="Arial Narrow" w:hAnsi="Arial Narrow" w:cs="Arial Narrow"/>
          <w:sz w:val="21"/>
          <w:szCs w:val="21"/>
        </w:rPr>
        <w:t>pt</w:t>
      </w:r>
      <w:proofErr w:type="spellEnd"/>
      <w:r>
        <w:rPr>
          <w:rFonts w:ascii="Arial Narrow" w:hAnsi="Arial Narrow" w:cs="Arial Narrow"/>
          <w:sz w:val="21"/>
          <w:szCs w:val="21"/>
        </w:rPr>
        <w:t>=%h</w:t>
      </w:r>
      <w:r>
        <w:rPr>
          <w:rFonts w:ascii="Arial Narrow" w:eastAsia="Arial Narrow" w:hAnsi="Arial Narrow" w:cs="Arial Narrow"/>
          <w:sz w:val="21"/>
          <w:szCs w:val="21"/>
        </w:rPr>
        <w:t xml:space="preserve"> </w:t>
      </w:r>
      <w:r>
        <w:rPr>
          <w:rFonts w:ascii="Arial Narrow" w:hAnsi="Arial Narrow" w:cs="Arial Narrow"/>
          <w:sz w:val="21"/>
          <w:szCs w:val="21"/>
        </w:rPr>
        <w:t>expected=%h",</w:t>
      </w:r>
      <w:proofErr w:type="spellStart"/>
      <w:r>
        <w:rPr>
          <w:rFonts w:ascii="Arial Narrow" w:hAnsi="Arial Narrow" w:cs="Arial Narrow"/>
          <w:sz w:val="21"/>
          <w:szCs w:val="21"/>
        </w:rPr>
        <w:t>pt,ref_model.GetState</w:t>
      </w:r>
      <w:proofErr w:type="spellEnd"/>
      <w:r>
        <w:rPr>
          <w:rFonts w:ascii="Arial Narrow" w:hAnsi="Arial Narrow" w:cs="Arial Narrow"/>
          <w:sz w:val="21"/>
          <w:szCs w:val="21"/>
        </w:rPr>
        <w: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
    <w:p w:rsidR="00A47A8F" w:rsidRDefault="008647FC">
      <w:pPr>
        <w:pStyle w:val="NoSpacing"/>
        <w:ind w:left="720" w:firstLine="720"/>
        <w:rPr>
          <w:rFonts w:ascii="Arial Narrow" w:hAnsi="Arial Narrow" w:cs="Arial Narrow"/>
          <w:sz w:val="21"/>
          <w:szCs w:val="21"/>
        </w:rPr>
      </w:pPr>
      <w:r>
        <w:rPr>
          <w:rFonts w:ascii="Arial Narrow" w:hAnsi="Arial Narrow" w:cs="Arial Narrow"/>
          <w:sz w:val="21"/>
          <w:szCs w:val="21"/>
        </w:rPr>
        <w:t>//</w:t>
      </w:r>
      <w:r>
        <w:rPr>
          <w:rFonts w:ascii="Arial Narrow" w:eastAsia="Arial Narrow" w:hAnsi="Arial Narrow" w:cs="Arial Narrow"/>
          <w:sz w:val="21"/>
          <w:szCs w:val="21"/>
        </w:rPr>
        <w:t xml:space="preserve"> </w:t>
      </w:r>
      <w:proofErr w:type="gramStart"/>
      <w:r>
        <w:rPr>
          <w:rFonts w:ascii="Arial Narrow" w:hAnsi="Arial Narrow" w:cs="Arial Narrow"/>
          <w:sz w:val="21"/>
          <w:szCs w:val="21"/>
        </w:rPr>
        <w:t>Verify</w:t>
      </w:r>
      <w:proofErr w:type="gramEnd"/>
      <w:r>
        <w:rPr>
          <w:rFonts w:ascii="Arial Narrow" w:eastAsia="Arial Narrow" w:hAnsi="Arial Narrow" w:cs="Arial Narrow"/>
          <w:sz w:val="21"/>
          <w:szCs w:val="21"/>
        </w:rPr>
        <w:t xml:space="preserve"> </w:t>
      </w:r>
      <w:proofErr w:type="spellStart"/>
      <w:r>
        <w:rPr>
          <w:rFonts w:ascii="Arial Narrow" w:hAnsi="Arial Narrow" w:cs="Arial Narrow"/>
          <w:sz w:val="21"/>
          <w:szCs w:val="21"/>
        </w:rPr>
        <w:t>uut</w:t>
      </w:r>
      <w:proofErr w:type="spellEnd"/>
      <w:r>
        <w:rPr>
          <w:rFonts w:ascii="Arial Narrow" w:eastAsia="Arial Narrow" w:hAnsi="Arial Narrow" w:cs="Arial Narrow"/>
          <w:sz w:val="21"/>
          <w:szCs w:val="21"/>
        </w:rPr>
        <w:t xml:space="preserve"> </w:t>
      </w:r>
      <w:r>
        <w:rPr>
          <w:rFonts w:ascii="Arial Narrow" w:hAnsi="Arial Narrow" w:cs="Arial Narrow"/>
          <w:sz w:val="21"/>
          <w:szCs w:val="21"/>
        </w:rPr>
        <w:t>output</w:t>
      </w:r>
      <w:r>
        <w:rPr>
          <w:rFonts w:ascii="Arial Narrow" w:eastAsia="Arial Narrow" w:hAnsi="Arial Narrow" w:cs="Arial Narrow"/>
          <w:sz w:val="21"/>
          <w:szCs w:val="21"/>
        </w:rPr>
        <w:t xml:space="preserve"> </w:t>
      </w:r>
      <w:r>
        <w:rPr>
          <w:rFonts w:ascii="Arial Narrow" w:hAnsi="Arial Narrow" w:cs="Arial Narrow"/>
          <w:sz w:val="21"/>
          <w:szCs w:val="21"/>
        </w:rPr>
        <w:t>against</w:t>
      </w:r>
      <w:r>
        <w:rPr>
          <w:rFonts w:ascii="Arial Narrow" w:eastAsia="Arial Narrow" w:hAnsi="Arial Narrow" w:cs="Arial Narrow"/>
          <w:sz w:val="21"/>
          <w:szCs w:val="21"/>
        </w:rPr>
        <w:t xml:space="preserve"> </w:t>
      </w:r>
      <w:r>
        <w:rPr>
          <w:rFonts w:ascii="Arial Narrow" w:hAnsi="Arial Narrow" w:cs="Arial Narrow"/>
          <w:sz w:val="21"/>
          <w:szCs w:val="21"/>
        </w:rPr>
        <w:t>model</w:t>
      </w:r>
      <w:r>
        <w:rPr>
          <w:rFonts w:ascii="Arial Narrow" w:eastAsia="Arial Narrow" w:hAnsi="Arial Narrow" w:cs="Arial Narrow"/>
          <w:sz w:val="21"/>
          <w:szCs w:val="21"/>
        </w:rPr>
        <w:t xml:space="preserve"> </w:t>
      </w:r>
      <w:r>
        <w:rPr>
          <w:rFonts w:ascii="Arial Narrow" w:hAnsi="Arial Narrow" w:cs="Arial Narrow"/>
          <w:sz w:val="21"/>
          <w:szCs w:val="21"/>
        </w:rPr>
        <w:t>output</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r>
      <w:proofErr w:type="gramStart"/>
      <w:r>
        <w:rPr>
          <w:rFonts w:ascii="Arial Narrow" w:hAnsi="Arial Narrow" w:cs="Arial Narrow"/>
          <w:sz w:val="21"/>
          <w:szCs w:val="21"/>
        </w:rPr>
        <w:t>if</w:t>
      </w:r>
      <w:proofErr w:type="gramEnd"/>
      <w:r>
        <w:rPr>
          <w:rFonts w:ascii="Arial Narrow" w:eastAsia="Arial Narrow" w:hAnsi="Arial Narrow" w:cs="Arial Narrow"/>
          <w:sz w:val="21"/>
          <w:szCs w:val="21"/>
        </w:rPr>
        <w:t xml:space="preserve"> </w:t>
      </w:r>
      <w:r>
        <w:rPr>
          <w:rFonts w:ascii="Arial Narrow" w:hAnsi="Arial Narrow" w:cs="Arial Narrow"/>
          <w:sz w:val="21"/>
          <w:szCs w:val="21"/>
        </w:rPr>
        <w:t>(</w:t>
      </w:r>
      <w:proofErr w:type="spellStart"/>
      <w:r>
        <w:rPr>
          <w:rFonts w:ascii="Arial Narrow" w:hAnsi="Arial Narrow" w:cs="Arial Narrow"/>
          <w:sz w:val="21"/>
          <w:szCs w:val="21"/>
        </w:rPr>
        <w:t>pt</w:t>
      </w:r>
      <w:proofErr w:type="spellEnd"/>
      <w:r>
        <w:rPr>
          <w:rFonts w:ascii="Arial Narrow" w:eastAsia="Arial Narrow" w:hAnsi="Arial Narrow" w:cs="Arial Narrow"/>
          <w:sz w:val="21"/>
          <w:szCs w:val="21"/>
        </w:rPr>
        <w:t xml:space="preserve"> </w:t>
      </w:r>
      <w:r>
        <w:rPr>
          <w:rFonts w:ascii="Arial Narrow" w:hAnsi="Arial Narrow" w:cs="Arial Narrow"/>
          <w:sz w:val="21"/>
          <w:szCs w:val="21"/>
        </w:rPr>
        <w:t>!=</w:t>
      </w:r>
      <w:r>
        <w:rPr>
          <w:rFonts w:ascii="Arial Narrow" w:eastAsia="Arial Narrow" w:hAnsi="Arial Narrow" w:cs="Arial Narrow"/>
          <w:sz w:val="21"/>
          <w:szCs w:val="21"/>
        </w:rPr>
        <w:t xml:space="preserve"> </w:t>
      </w:r>
      <w:proofErr w:type="spellStart"/>
      <w:r>
        <w:rPr>
          <w:rFonts w:ascii="Arial Narrow" w:hAnsi="Arial Narrow" w:cs="Arial Narrow"/>
          <w:b/>
          <w:sz w:val="21"/>
          <w:szCs w:val="21"/>
        </w:rPr>
        <w:t>ref_model.GetState</w:t>
      </w:r>
      <w:proofErr w:type="spellEnd"/>
      <w:r>
        <w:rPr>
          <w:rFonts w:ascii="Arial Narrow" w:hAnsi="Arial Narrow" w:cs="Arial Narrow"/>
          <w:b/>
          <w:sz w:val="21"/>
          <w:szCs w:val="21"/>
        </w:rPr>
        <w:t>()</w:t>
      </w:r>
      <w:r>
        <w:rPr>
          <w:rFonts w:ascii="Arial Narrow" w:hAnsi="Arial Narrow" w:cs="Arial Narrow"/>
          <w:sz w:val="21"/>
          <w:szCs w:val="21"/>
        </w:rPr>
        <w:t>)</w:t>
      </w:r>
      <w:r>
        <w:rPr>
          <w:rFonts w:ascii="Arial Narrow" w:eastAsia="Arial Narrow" w:hAnsi="Arial Narrow" w:cs="Arial Narrow"/>
          <w:sz w:val="21"/>
          <w:szCs w:val="21"/>
        </w:rPr>
        <w:t xml:space="preserve"> </w:t>
      </w:r>
      <w:r>
        <w:rPr>
          <w:rFonts w:ascii="Arial Narrow" w:hAnsi="Arial Narrow" w:cs="Arial Narrow"/>
          <w:sz w:val="21"/>
          <w:szCs w:val="21"/>
        </w:rPr>
        <w:t>$display("***Mismatch");</w:t>
      </w:r>
    </w:p>
    <w:p w:rsidR="00A47A8F" w:rsidRDefault="00A47A8F">
      <w:pPr>
        <w:pStyle w:val="NoSpacing"/>
        <w:rPr>
          <w:rFonts w:ascii="Arial Narrow" w:hAnsi="Arial Narrow" w:cs="Arial Narrow"/>
          <w:sz w:val="21"/>
          <w:szCs w:val="21"/>
        </w:rPr>
      </w:pP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r>
        <w:rPr>
          <w:rFonts w:ascii="Arial Narrow" w:hAnsi="Arial Narrow" w:cs="Arial Narrow"/>
          <w:sz w:val="21"/>
          <w:szCs w:val="21"/>
        </w:rPr>
        <w:tab/>
        <w:t>$stop;</w:t>
      </w:r>
    </w:p>
    <w:p w:rsidR="00A47A8F" w:rsidRDefault="008647FC">
      <w:pPr>
        <w:pStyle w:val="NoSpacing"/>
        <w:rPr>
          <w:rFonts w:ascii="Arial Narrow" w:hAnsi="Arial Narrow" w:cs="Arial Narrow"/>
          <w:sz w:val="21"/>
          <w:szCs w:val="21"/>
        </w:rPr>
      </w:pPr>
      <w:r>
        <w:rPr>
          <w:rFonts w:ascii="Arial Narrow" w:hAnsi="Arial Narrow" w:cs="Arial Narrow"/>
          <w:sz w:val="21"/>
          <w:szCs w:val="21"/>
        </w:rPr>
        <w:tab/>
      </w:r>
      <w:proofErr w:type="gramStart"/>
      <w:r>
        <w:rPr>
          <w:rFonts w:ascii="Arial Narrow" w:hAnsi="Arial Narrow" w:cs="Arial Narrow"/>
          <w:sz w:val="21"/>
          <w:szCs w:val="21"/>
        </w:rPr>
        <w:t>end</w:t>
      </w:r>
      <w:proofErr w:type="gramEnd"/>
    </w:p>
    <w:p w:rsidR="00A47A8F" w:rsidRDefault="008647FC">
      <w:pPr>
        <w:pStyle w:val="NoSpacing"/>
        <w:rPr>
          <w:rFonts w:ascii="Arial Narrow" w:hAnsi="Arial Narrow" w:cs="Arial Narrow"/>
          <w:sz w:val="21"/>
          <w:szCs w:val="21"/>
        </w:rPr>
      </w:pPr>
      <w:proofErr w:type="spellStart"/>
      <w:proofErr w:type="gramStart"/>
      <w:r>
        <w:rPr>
          <w:rFonts w:ascii="Arial Narrow" w:hAnsi="Arial Narrow" w:cs="Arial Narrow"/>
          <w:sz w:val="21"/>
          <w:szCs w:val="21"/>
        </w:rPr>
        <w:t>endmodule</w:t>
      </w:r>
      <w:proofErr w:type="spellEnd"/>
      <w:proofErr w:type="gramEnd"/>
    </w:p>
    <w:p w:rsidR="00A47A8F" w:rsidRDefault="00A47A8F"/>
    <w:p w:rsidR="00A47A8F" w:rsidRDefault="00A47A8F">
      <w:pPr>
        <w:rPr>
          <w:lang w:eastAsia="ja-JP"/>
        </w:rPr>
      </w:pPr>
    </w:p>
    <w:p w:rsidR="00A47A8F" w:rsidRDefault="00A47A8F">
      <w:pPr>
        <w:pStyle w:val="Heading2"/>
      </w:pPr>
    </w:p>
    <w:p w:rsidR="00A47A8F" w:rsidRDefault="008647FC">
      <w:pPr>
        <w:pStyle w:val="Heading2name"/>
      </w:pPr>
      <w:r>
        <w:t>Verification</w:t>
      </w:r>
    </w:p>
    <w:p w:rsidR="00A47A8F" w:rsidRDefault="008647FC">
      <w:r>
        <w:t>This model has been verified with the following test vector sets</w:t>
      </w:r>
    </w:p>
    <w:p w:rsidR="00A47A8F" w:rsidRDefault="008647FC">
      <w:pPr>
        <w:numPr>
          <w:ilvl w:val="0"/>
          <w:numId w:val="17"/>
        </w:numPr>
        <w:spacing w:after="180" w:line="274" w:lineRule="auto"/>
        <w:jc w:val="left"/>
      </w:pPr>
      <w:r>
        <w:t xml:space="preserve">FIPS-197, Appendix  C </w:t>
      </w:r>
    </w:p>
    <w:p w:rsidR="00A47A8F" w:rsidRDefault="008647FC">
      <w:pPr>
        <w:numPr>
          <w:ilvl w:val="0"/>
          <w:numId w:val="17"/>
        </w:numPr>
        <w:spacing w:after="180" w:line="274" w:lineRule="auto"/>
        <w:jc w:val="left"/>
      </w:pPr>
      <w:r>
        <w:t>NIST Special Publication 800-38A 2001 Edition (SP800-38a ), Appendix F.1.1-1.6</w:t>
      </w:r>
    </w:p>
    <w:p w:rsidR="00A47A8F" w:rsidRDefault="008647FC">
      <w:pPr>
        <w:numPr>
          <w:ilvl w:val="0"/>
          <w:numId w:val="17"/>
        </w:numPr>
        <w:spacing w:after="180" w:line="274" w:lineRule="auto"/>
        <w:jc w:val="left"/>
      </w:pPr>
      <w:r>
        <w:t>The Advanced Encryption Standard  Algorithm Validation Suite (AESAVS), Appendix B, C, D, E</w:t>
      </w:r>
    </w:p>
    <w:p w:rsidR="00A47A8F" w:rsidRDefault="008647FC">
      <w:r>
        <w:t xml:space="preserve">Two sample </w:t>
      </w:r>
      <w:proofErr w:type="spellStart"/>
      <w:r>
        <w:t>testbenches</w:t>
      </w:r>
      <w:proofErr w:type="spellEnd"/>
      <w:r>
        <w:t xml:space="preserve">, one for encryption and the other for decryption, are provided the </w:t>
      </w:r>
      <w:r w:rsidR="00D50FF5">
        <w:t>bench</w:t>
      </w:r>
      <w:r>
        <w:t>/ directory</w:t>
      </w:r>
      <w:r w:rsidR="00D50FF5">
        <w:t xml:space="preserve">. </w:t>
      </w:r>
      <w:proofErr w:type="spellStart"/>
      <w:r>
        <w:t>Modelsim</w:t>
      </w:r>
      <w:proofErr w:type="spellEnd"/>
      <w:r>
        <w:t xml:space="preserve"> do scripts</w:t>
      </w:r>
      <w:r w:rsidR="00D50FF5">
        <w:t xml:space="preserve"> are included in the </w:t>
      </w:r>
      <w:proofErr w:type="spellStart"/>
      <w:r w:rsidR="00D50FF5">
        <w:t>sim</w:t>
      </w:r>
      <w:proofErr w:type="spellEnd"/>
      <w:r w:rsidR="00D50FF5">
        <w:t>/ directory</w:t>
      </w:r>
      <w:bookmarkStart w:id="4" w:name="_GoBack"/>
      <w:bookmarkEnd w:id="4"/>
      <w:r>
        <w:t>.</w:t>
      </w:r>
    </w:p>
    <w:p w:rsidR="00A47A8F" w:rsidRDefault="00A47A8F">
      <w:pPr>
        <w:rPr>
          <w:lang w:eastAsia="ja-JP"/>
        </w:rPr>
      </w:pPr>
    </w:p>
    <w:p w:rsidR="00A47A8F" w:rsidRDefault="00A47A8F">
      <w:pPr>
        <w:pStyle w:val="Heading2"/>
      </w:pPr>
    </w:p>
    <w:p w:rsidR="00A47A8F" w:rsidRDefault="008647FC">
      <w:pPr>
        <w:pStyle w:val="Heading2name"/>
      </w:pPr>
      <w:r>
        <w:t>References</w:t>
      </w:r>
    </w:p>
    <w:p w:rsidR="00A47A8F" w:rsidRDefault="008647FC">
      <w:pPr>
        <w:numPr>
          <w:ilvl w:val="0"/>
          <w:numId w:val="18"/>
        </w:numPr>
        <w:spacing w:after="180" w:line="274" w:lineRule="auto"/>
        <w:jc w:val="left"/>
        <w:rPr>
          <w:rFonts w:cs="Calibri"/>
          <w:szCs w:val="21"/>
        </w:rPr>
      </w:pPr>
      <w:r>
        <w:rPr>
          <w:rFonts w:cs="Calibri"/>
          <w:szCs w:val="21"/>
        </w:rPr>
        <w:t>Advanced</w:t>
      </w:r>
      <w:r>
        <w:rPr>
          <w:rFonts w:eastAsia="Calibri" w:cs="Calibri"/>
          <w:szCs w:val="21"/>
        </w:rPr>
        <w:t xml:space="preserve"> </w:t>
      </w:r>
      <w:r>
        <w:rPr>
          <w:rFonts w:cs="Calibri"/>
          <w:szCs w:val="21"/>
        </w:rPr>
        <w:t>Encryption Standard (AES) (FIPS PUB 197)</w:t>
      </w:r>
    </w:p>
    <w:p w:rsidR="00A47A8F" w:rsidRDefault="008647FC">
      <w:pPr>
        <w:widowControl w:val="0"/>
        <w:numPr>
          <w:ilvl w:val="0"/>
          <w:numId w:val="18"/>
        </w:numPr>
        <w:autoSpaceDE w:val="0"/>
        <w:spacing w:after="180" w:line="274" w:lineRule="auto"/>
        <w:jc w:val="left"/>
        <w:rPr>
          <w:rFonts w:cs="Calibri"/>
          <w:szCs w:val="21"/>
        </w:rPr>
      </w:pPr>
      <w:r>
        <w:rPr>
          <w:rFonts w:cs="Calibri"/>
          <w:szCs w:val="21"/>
        </w:rPr>
        <w:t>NIST Special Publication 800-38A 2001 Edition</w:t>
      </w:r>
    </w:p>
    <w:p w:rsidR="00A47A8F" w:rsidRDefault="008647FC">
      <w:pPr>
        <w:widowControl w:val="0"/>
        <w:numPr>
          <w:ilvl w:val="0"/>
          <w:numId w:val="18"/>
        </w:numPr>
        <w:autoSpaceDE w:val="0"/>
        <w:spacing w:after="180" w:line="274" w:lineRule="auto"/>
        <w:jc w:val="left"/>
      </w:pPr>
      <w:r>
        <w:rPr>
          <w:rFonts w:cs="Calibri"/>
          <w:bCs/>
          <w:szCs w:val="21"/>
        </w:rPr>
        <w:t>The</w:t>
      </w:r>
      <w:r>
        <w:rPr>
          <w:rFonts w:eastAsia="Calibri" w:cs="Calibri"/>
          <w:bCs/>
          <w:szCs w:val="21"/>
        </w:rPr>
        <w:t xml:space="preserve"> </w:t>
      </w:r>
      <w:r>
        <w:rPr>
          <w:rFonts w:cs="Calibri"/>
          <w:bCs/>
          <w:szCs w:val="21"/>
        </w:rPr>
        <w:t>Advanced Encryption Standard Algorithm Validation Suite (AESAVS)</w:t>
      </w:r>
    </w:p>
    <w:p w:rsidR="00A47A8F" w:rsidRDefault="00A47A8F"/>
    <w:sectPr w:rsidR="00A47A8F">
      <w:headerReference w:type="even" r:id="rId17"/>
      <w:footerReference w:type="default" r:id="rId18"/>
      <w:pgSz w:w="12240" w:h="15840"/>
      <w:pgMar w:top="1440" w:right="1797" w:bottom="1440"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B8F" w:rsidRDefault="00646B8F">
      <w:pPr>
        <w:spacing w:after="0"/>
      </w:pPr>
      <w:r>
        <w:separator/>
      </w:r>
    </w:p>
  </w:endnote>
  <w:endnote w:type="continuationSeparator" w:id="0">
    <w:p w:rsidR="00646B8F" w:rsidRDefault="00646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neva">
    <w:altName w:val="Segoe Print"/>
    <w:charset w:val="00"/>
    <w:family w:val="auto"/>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bright">
    <w:altName w:val="Segoe Print"/>
    <w:charset w:val="00"/>
    <w:family w:val="auto"/>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8F" w:rsidRDefault="00646B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8F" w:rsidRDefault="00646B8F">
    <w:pPr>
      <w:pStyle w:val="Footer"/>
      <w:pBdr>
        <w:top w:val="single" w:sz="4" w:space="1" w:color="auto"/>
      </w:pBdr>
      <w:rPr>
        <w:rFonts w:ascii="Arial" w:hAnsi="Arial"/>
        <w:color w:val="0000FF"/>
      </w:rPr>
    </w:pPr>
  </w:p>
  <w:p w:rsidR="00646B8F" w:rsidRDefault="00646B8F">
    <w:pPr>
      <w:pStyle w:val="Footer"/>
      <w:pBdr>
        <w:top w:val="single" w:sz="4" w:space="1" w:color="auto"/>
      </w:pBdr>
      <w:rPr>
        <w:rFonts w:ascii="Arial" w:hAnsi="Arial"/>
        <w:color w:val="0000FF"/>
      </w:rPr>
    </w:pPr>
  </w:p>
  <w:p w:rsidR="00646B8F" w:rsidRDefault="00646B8F">
    <w:pPr>
      <w:pStyle w:val="Footer"/>
      <w:pBdr>
        <w:top w:val="single" w:sz="4" w:space="1" w:color="auto"/>
      </w:pBdr>
      <w:rPr>
        <w:rFonts w:ascii="Arial" w:hAnsi="Arial"/>
      </w:rPr>
    </w:pPr>
    <w:hyperlink r:id="rId1" w:history="1">
      <w:r>
        <w:rPr>
          <w:rStyle w:val="Hyperlink"/>
          <w:rFonts w:ascii="Arial" w:hAnsi="Arial"/>
        </w:rPr>
        <w:t>www.opencores.org</w:t>
      </w:r>
    </w:hyperlink>
    <w:r>
      <w:rPr>
        <w:rFonts w:ascii="Arial" w:hAnsi="Arial"/>
      </w:rPr>
      <w:tab/>
      <w:t xml:space="preserve">Rev 0.8 </w:t>
    </w:r>
    <w:r>
      <w:rPr>
        <w:rFonts w:ascii="Arial" w:hAnsi="Arial"/>
        <w:color w:val="FF0000"/>
      </w:rPr>
      <w:t>Preliminary</w:t>
    </w:r>
    <w:r>
      <w:rPr>
        <w:rFonts w:ascii="Arial" w:hAnsi="Arial"/>
        <w:color w:val="FF0000"/>
      </w:rPr>
      <w:tab/>
    </w:r>
    <w:r>
      <w:rPr>
        <w:rFonts w:ascii="Arial" w:hAnsi="Arial"/>
      </w:rPr>
      <w:fldChar w:fldCharType="begin"/>
    </w:r>
    <w:r>
      <w:rPr>
        <w:rStyle w:val="PageNumber1"/>
        <w:rFonts w:ascii="Arial" w:hAnsi="Arial"/>
      </w:rPr>
      <w:instrText xml:space="preserve"> PAGE </w:instrText>
    </w:r>
    <w:r>
      <w:rPr>
        <w:rFonts w:ascii="Arial" w:hAnsi="Arial"/>
      </w:rPr>
      <w:fldChar w:fldCharType="separate"/>
    </w:r>
    <w:r>
      <w:rPr>
        <w:rStyle w:val="PageNumber1"/>
        <w:rFonts w:ascii="Arial" w:hAnsi="Arial"/>
      </w:rPr>
      <w:t>ii</w:t>
    </w:r>
    <w:r>
      <w:rPr>
        <w:rFonts w:ascii="Arial" w:hAnsi="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8F" w:rsidRDefault="00646B8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8F" w:rsidRDefault="00646B8F">
    <w:pPr>
      <w:pStyle w:val="Footer"/>
      <w:pBdr>
        <w:top w:val="single" w:sz="4" w:space="1" w:color="auto"/>
      </w:pBdr>
      <w:rPr>
        <w:rFonts w:ascii="Arial" w:hAnsi="Arial"/>
        <w:color w:val="0000FF"/>
      </w:rPr>
    </w:pPr>
  </w:p>
  <w:p w:rsidR="00646B8F" w:rsidRDefault="00646B8F">
    <w:pPr>
      <w:pStyle w:val="Footer"/>
      <w:pBdr>
        <w:top w:val="single" w:sz="4" w:space="1" w:color="auto"/>
      </w:pBdr>
      <w:rPr>
        <w:rFonts w:ascii="Arial" w:hAnsi="Arial"/>
        <w:color w:val="0000FF"/>
      </w:rPr>
    </w:pPr>
  </w:p>
  <w:p w:rsidR="00646B8F" w:rsidRDefault="00646B8F">
    <w:pPr>
      <w:pStyle w:val="Footer"/>
      <w:pBdr>
        <w:top w:val="single" w:sz="4" w:space="1" w:color="auto"/>
      </w:pBdr>
      <w:rPr>
        <w:rFonts w:ascii="Arial" w:hAnsi="Arial"/>
      </w:rPr>
    </w:pPr>
    <w:hyperlink r:id="rId1" w:history="1">
      <w:r>
        <w:rPr>
          <w:rStyle w:val="Hyperlink"/>
          <w:rFonts w:ascii="Arial" w:hAnsi="Arial"/>
        </w:rPr>
        <w:t>www.opencores.org</w:t>
      </w:r>
    </w:hyperlink>
    <w:r>
      <w:rPr>
        <w:rFonts w:ascii="Arial" w:hAnsi="Arial"/>
      </w:rPr>
      <w:tab/>
      <w:t xml:space="preserve">Rev 0.2 </w:t>
    </w:r>
    <w:r>
      <w:rPr>
        <w:rFonts w:ascii="Arial" w:hAnsi="Arial"/>
        <w:color w:val="FF0000"/>
      </w:rPr>
      <w:t>Preliminary</w:t>
    </w:r>
    <w:r>
      <w:rPr>
        <w:rFonts w:ascii="Arial" w:hAnsi="Arial"/>
        <w:color w:val="FF0000"/>
      </w:rPr>
      <w:tab/>
    </w:r>
    <w:r>
      <w:rPr>
        <w:rFonts w:ascii="Arial" w:hAnsi="Arial"/>
      </w:rPr>
      <w:fldChar w:fldCharType="begin"/>
    </w:r>
    <w:r>
      <w:rPr>
        <w:rStyle w:val="PageNumber1"/>
        <w:rFonts w:ascii="Arial" w:hAnsi="Arial"/>
      </w:rPr>
      <w:instrText xml:space="preserve"> PAGE </w:instrText>
    </w:r>
    <w:r>
      <w:rPr>
        <w:rFonts w:ascii="Arial" w:hAnsi="Arial"/>
      </w:rPr>
      <w:fldChar w:fldCharType="separate"/>
    </w:r>
    <w:r w:rsidR="00635A33">
      <w:rPr>
        <w:rStyle w:val="PageNumber1"/>
        <w:rFonts w:ascii="Arial" w:hAnsi="Arial"/>
        <w:noProof/>
      </w:rPr>
      <w:t>iv</w:t>
    </w:r>
    <w:r>
      <w:rPr>
        <w:rFonts w:ascii="Arial" w:hAnsi="Arial"/>
      </w:rPr>
      <w:fldChar w:fldCharType="end"/>
    </w:r>
    <w:bookmarkStart w:id="0" w:name="_Toc513532494"/>
    <w:r>
      <w:rPr>
        <w:rStyle w:val="PageNumber1"/>
        <w:rFonts w:ascii="Arial" w:hAnsi="Arial"/>
      </w:rPr>
      <w:t xml:space="preserve"> </w:t>
    </w:r>
    <w:bookmarkEnd w:id="0"/>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8F" w:rsidRDefault="00646B8F">
    <w:pPr>
      <w:pStyle w:val="Footer"/>
    </w:pPr>
  </w:p>
  <w:p w:rsidR="00646B8F" w:rsidRDefault="00646B8F">
    <w:pPr>
      <w:pStyle w:val="Footer"/>
    </w:pPr>
  </w:p>
  <w:p w:rsidR="00646B8F" w:rsidRDefault="00646B8F">
    <w:pPr>
      <w:pStyle w:val="Footer"/>
    </w:pPr>
    <w:hyperlink r:id="rId1" w:history="1">
      <w:r>
        <w:rPr>
          <w:rStyle w:val="Hyperlink"/>
          <w:rFonts w:ascii="Arial" w:hAnsi="Arial"/>
        </w:rPr>
        <w:t>www.opencores.org</w:t>
      </w:r>
    </w:hyperlink>
    <w:r>
      <w:tab/>
      <w:t xml:space="preserve">Rev 0.2 </w:t>
    </w:r>
    <w:r>
      <w:rPr>
        <w:color w:val="FF0000"/>
      </w:rPr>
      <w:t>Preliminary</w:t>
    </w:r>
    <w:r>
      <w:rPr>
        <w:color w:val="FF0000"/>
      </w:rPr>
      <w:tab/>
    </w:r>
    <w:r>
      <w:rPr>
        <w:rFonts w:ascii="Arial" w:hAnsi="Arial"/>
      </w:rPr>
      <w:fldChar w:fldCharType="begin"/>
    </w:r>
    <w:r>
      <w:rPr>
        <w:rStyle w:val="PageNumber1"/>
        <w:rFonts w:ascii="Arial" w:hAnsi="Arial"/>
      </w:rPr>
      <w:instrText xml:space="preserve"> PAGE </w:instrText>
    </w:r>
    <w:r>
      <w:rPr>
        <w:rFonts w:ascii="Arial" w:hAnsi="Arial"/>
      </w:rPr>
      <w:fldChar w:fldCharType="separate"/>
    </w:r>
    <w:r w:rsidR="00635A33">
      <w:rPr>
        <w:rStyle w:val="PageNumber1"/>
        <w:rFonts w:ascii="Arial" w:hAnsi="Arial"/>
        <w:noProof/>
      </w:rPr>
      <w:t>13</w:t>
    </w:r>
    <w:r>
      <w:rPr>
        <w:rFonts w:ascii="Arial" w:hAnsi="Arial"/>
      </w:rPr>
      <w:fldChar w:fldCharType="end"/>
    </w:r>
    <w:r>
      <w:rPr>
        <w:rStyle w:val="PageNumber1"/>
        <w:rFonts w:ascii="Arial" w:hAnsi="Arial"/>
      </w:rPr>
      <w:t xml:space="preserve"> of </w:t>
    </w:r>
    <w:r>
      <w:rPr>
        <w:rFonts w:ascii="Arial" w:hAnsi="Arial"/>
      </w:rPr>
      <w:fldChar w:fldCharType="begin"/>
    </w:r>
    <w:r>
      <w:rPr>
        <w:rStyle w:val="PageNumber1"/>
        <w:rFonts w:ascii="Arial" w:hAnsi="Arial"/>
      </w:rPr>
      <w:instrText xml:space="preserve"> SECTIONPAGES</w:instrText>
    </w:r>
    <w:r>
      <w:rPr>
        <w:rFonts w:ascii="Arial" w:hAnsi="Arial"/>
      </w:rPr>
      <w:fldChar w:fldCharType="separate"/>
    </w:r>
    <w:r w:rsidR="00635A33">
      <w:rPr>
        <w:rStyle w:val="PageNumber1"/>
        <w:rFonts w:ascii="Arial" w:hAnsi="Arial"/>
        <w:noProof/>
      </w:rPr>
      <w:t>15</w:t>
    </w:r>
    <w:r>
      <w:rPr>
        <w:rFonts w:ascii="Arial" w:hAnsi="Arial"/>
      </w:rPr>
      <w:fldChar w:fldCharType="end"/>
    </w:r>
    <w:bookmarkStart w:id="5" w:name="_Toc514386859"/>
    <w:bookmarkEnd w:id="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B8F" w:rsidRDefault="00646B8F">
      <w:pPr>
        <w:spacing w:after="0"/>
      </w:pPr>
      <w:r>
        <w:separator/>
      </w:r>
    </w:p>
  </w:footnote>
  <w:footnote w:type="continuationSeparator" w:id="0">
    <w:p w:rsidR="00646B8F" w:rsidRDefault="00646B8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8F" w:rsidRDefault="00646B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8F" w:rsidRDefault="00646B8F">
    <w:pPr>
      <w:pStyle w:val="Header"/>
    </w:pPr>
    <w:r>
      <w:rPr>
        <w:rFonts w:ascii="Lucidabright" w:hAnsi="Lucidabright"/>
        <w:noProof/>
        <w:lang w:eastAsia="zh-CN"/>
      </w:rPr>
      <w:drawing>
        <wp:inline distT="0" distB="0" distL="0" distR="0">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Lucidabright" w:hAnsi="Lucidabright"/>
      </w:rPr>
      <w:t xml:space="preserve"> </w:t>
    </w:r>
    <w:proofErr w:type="spellStart"/>
    <w:r>
      <w:rPr>
        <w:b/>
      </w:rPr>
      <w:t>OpenCores</w:t>
    </w:r>
    <w:proofErr w:type="spellEnd"/>
    <w:r>
      <w:tab/>
    </w:r>
    <w:fldSimple w:instr=" TITLE  \* MERGEFORMAT ">
      <w:r w:rsidR="00635A33">
        <w:t>Specifications Template</w:t>
      </w:r>
    </w:fldSimple>
    <w:r>
      <w:tab/>
    </w:r>
    <w:fldSimple w:instr=" DATE  \* MERGEFORMAT ">
      <w:r w:rsidR="00635A33">
        <w:rPr>
          <w:noProof/>
        </w:rPr>
        <w:t>8/12/2013</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8F" w:rsidRDefault="00646B8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8F" w:rsidRDefault="00646B8F">
    <w:pPr>
      <w:pStyle w:val="Header"/>
    </w:pPr>
    <w:r>
      <w:rPr>
        <w:rFonts w:ascii="Lucidabright" w:hAnsi="Lucidabright"/>
        <w:noProof/>
        <w:lang w:eastAsia="zh-CN"/>
      </w:rPr>
      <w:drawing>
        <wp:inline distT="0" distB="0" distL="0" distR="0">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Lucidabright" w:hAnsi="Lucidabright"/>
      </w:rPr>
      <w:t xml:space="preserve"> </w:t>
    </w:r>
    <w:proofErr w:type="spellStart"/>
    <w:r>
      <w:rPr>
        <w:b/>
      </w:rPr>
      <w:t>OpenCores</w:t>
    </w:r>
    <w:proofErr w:type="spellEnd"/>
    <w:r>
      <w:tab/>
      <w:t>AES Behavioral Model</w:t>
    </w:r>
    <w:r>
      <w:tab/>
    </w:r>
    <w:fldSimple w:instr=" DATE  \* MERGEFORMAT ">
      <w:r w:rsidR="00635A33">
        <w:rPr>
          <w:noProof/>
        </w:rPr>
        <w:t>8/12/2013</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B8F" w:rsidRDefault="00646B8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decimal"/>
      <w:pStyle w:val="ListNumber2CharChar"/>
      <w:lvlText w:val="%1."/>
      <w:lvlJc w:val="left"/>
      <w:pPr>
        <w:tabs>
          <w:tab w:val="num" w:pos="720"/>
        </w:tabs>
        <w:ind w:left="720" w:hanging="360"/>
      </w:pPr>
    </w:lvl>
  </w:abstractNum>
  <w:abstractNum w:abstractNumId="1">
    <w:nsid w:val="0000000B"/>
    <w:multiLevelType w:val="singleLevel"/>
    <w:tmpl w:val="0000000B"/>
    <w:lvl w:ilvl="0">
      <w:start w:val="1"/>
      <w:numFmt w:val="decimal"/>
      <w:pStyle w:val="ListNumber4CharChar"/>
      <w:lvlText w:val="%1."/>
      <w:lvlJc w:val="left"/>
      <w:pPr>
        <w:tabs>
          <w:tab w:val="num" w:pos="1440"/>
        </w:tabs>
        <w:ind w:left="1440" w:hanging="360"/>
      </w:pPr>
    </w:lvl>
  </w:abstractNum>
  <w:abstractNum w:abstractNumId="2">
    <w:nsid w:val="0000000C"/>
    <w:multiLevelType w:val="singleLevel"/>
    <w:tmpl w:val="0000000C"/>
    <w:lvl w:ilvl="0">
      <w:start w:val="1"/>
      <w:numFmt w:val="decimal"/>
      <w:pStyle w:val="ListNumber5CharChar"/>
      <w:lvlText w:val="%1."/>
      <w:lvlJc w:val="left"/>
      <w:pPr>
        <w:tabs>
          <w:tab w:val="num" w:pos="1800"/>
        </w:tabs>
        <w:ind w:left="1800" w:hanging="360"/>
      </w:pPr>
    </w:lvl>
  </w:abstractNum>
  <w:abstractNum w:abstractNumId="3">
    <w:nsid w:val="0000000D"/>
    <w:multiLevelType w:val="singleLevel"/>
    <w:tmpl w:val="0000000D"/>
    <w:lvl w:ilvl="0">
      <w:start w:val="1"/>
      <w:numFmt w:val="decimal"/>
      <w:pStyle w:val="ListNumber3CharChar"/>
      <w:lvlText w:val="%1."/>
      <w:lvlJc w:val="left"/>
      <w:pPr>
        <w:tabs>
          <w:tab w:val="num" w:pos="1080"/>
        </w:tabs>
        <w:ind w:left="1080" w:hanging="360"/>
      </w:pPr>
    </w:lvl>
  </w:abstractNum>
  <w:abstractNum w:abstractNumId="4">
    <w:nsid w:val="0000000E"/>
    <w:multiLevelType w:val="singleLevel"/>
    <w:tmpl w:val="0000000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0000000F"/>
    <w:multiLevelType w:val="singleLevel"/>
    <w:tmpl w:val="0000000F"/>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00000010"/>
    <w:multiLevelType w:val="singleLevel"/>
    <w:tmpl w:val="0000001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00000011"/>
    <w:multiLevelType w:val="singleLevel"/>
    <w:tmpl w:val="00000011"/>
    <w:lvl w:ilvl="0">
      <w:start w:val="1"/>
      <w:numFmt w:val="none"/>
      <w:pStyle w:val="Index"/>
      <w:lvlText w:val="Index"/>
      <w:lvlJc w:val="right"/>
      <w:pPr>
        <w:tabs>
          <w:tab w:val="num" w:pos="360"/>
        </w:tabs>
        <w:ind w:left="0" w:firstLine="0"/>
      </w:pPr>
      <w:rPr>
        <w:rFonts w:ascii="Arial" w:hAnsi="Arial" w:hint="default"/>
        <w:b/>
        <w:i w:val="0"/>
        <w:sz w:val="96"/>
      </w:rPr>
    </w:lvl>
  </w:abstractNum>
  <w:abstractNum w:abstractNumId="8">
    <w:nsid w:val="00000012"/>
    <w:multiLevelType w:val="singleLevel"/>
    <w:tmpl w:val="0000001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00000013"/>
    <w:multiLevelType w:val="singleLevel"/>
    <w:tmpl w:val="00000013"/>
    <w:lvl w:ilvl="0">
      <w:start w:val="1"/>
      <w:numFmt w:val="none"/>
      <w:pStyle w:val="AppendixB"/>
      <w:lvlText w:val="%1Appendix B"/>
      <w:lvlJc w:val="right"/>
      <w:pPr>
        <w:tabs>
          <w:tab w:val="num" w:pos="648"/>
        </w:tabs>
        <w:ind w:left="0" w:firstLine="288"/>
      </w:pPr>
      <w:rPr>
        <w:rFonts w:ascii="Arial" w:hAnsi="Arial" w:hint="default"/>
        <w:b/>
        <w:i w:val="0"/>
        <w:sz w:val="96"/>
      </w:rPr>
    </w:lvl>
  </w:abstractNum>
  <w:abstractNum w:abstractNumId="10">
    <w:nsid w:val="00000014"/>
    <w:multiLevelType w:val="singleLevel"/>
    <w:tmpl w:val="00000014"/>
    <w:lvl w:ilvl="0">
      <w:start w:val="1"/>
      <w:numFmt w:val="decimal"/>
      <w:pStyle w:val="ListNumber"/>
      <w:lvlText w:val="%1."/>
      <w:lvlJc w:val="left"/>
      <w:pPr>
        <w:tabs>
          <w:tab w:val="num" w:pos="360"/>
        </w:tabs>
        <w:ind w:left="360" w:hanging="360"/>
      </w:pPr>
    </w:lvl>
  </w:abstractNum>
  <w:abstractNum w:abstractNumId="11">
    <w:nsid w:val="00000015"/>
    <w:multiLevelType w:val="singleLevel"/>
    <w:tmpl w:val="00000015"/>
    <w:lvl w:ilvl="0">
      <w:start w:val="1"/>
      <w:numFmt w:val="decimal"/>
      <w:pStyle w:val="Heading1"/>
      <w:lvlText w:val="%1"/>
      <w:lvlJc w:val="right"/>
      <w:pPr>
        <w:tabs>
          <w:tab w:val="num" w:pos="360"/>
        </w:tabs>
        <w:ind w:left="0" w:firstLine="0"/>
      </w:pPr>
      <w:rPr>
        <w:rFonts w:ascii="Arial" w:hAnsi="Arial" w:hint="default"/>
        <w:b/>
        <w:i w:val="0"/>
        <w:sz w:val="96"/>
      </w:rPr>
    </w:lvl>
  </w:abstractNum>
  <w:abstractNum w:abstractNumId="12">
    <w:nsid w:val="00000016"/>
    <w:multiLevelType w:val="singleLevel"/>
    <w:tmpl w:val="00000016"/>
    <w:lvl w:ilvl="0">
      <w:start w:val="1"/>
      <w:numFmt w:val="bullet"/>
      <w:pStyle w:val="ListBullet"/>
      <w:lvlText w:val=""/>
      <w:lvlJc w:val="left"/>
      <w:pPr>
        <w:tabs>
          <w:tab w:val="num" w:pos="360"/>
        </w:tabs>
        <w:ind w:left="360" w:hanging="360"/>
      </w:pPr>
      <w:rPr>
        <w:rFonts w:ascii="Symbol" w:hAnsi="Symbol" w:hint="default"/>
      </w:rPr>
    </w:lvl>
  </w:abstractNum>
  <w:abstractNum w:abstractNumId="13">
    <w:nsid w:val="00000017"/>
    <w:multiLevelType w:val="singleLevel"/>
    <w:tmpl w:val="00000017"/>
    <w:lvl w:ilvl="0">
      <w:start w:val="1"/>
      <w:numFmt w:val="decimal"/>
      <w:pStyle w:val="Heading2"/>
      <w:lvlText w:val="%1"/>
      <w:lvlJc w:val="left"/>
      <w:pPr>
        <w:tabs>
          <w:tab w:val="num" w:pos="720"/>
        </w:tabs>
        <w:ind w:left="360" w:hanging="360"/>
      </w:pPr>
    </w:lvl>
  </w:abstractNum>
  <w:abstractNum w:abstractNumId="14">
    <w:nsid w:val="00000018"/>
    <w:multiLevelType w:val="multilevel"/>
    <w:tmpl w:val="0000001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5">
    <w:nsid w:val="00000019"/>
    <w:multiLevelType w:val="singleLevel"/>
    <w:tmpl w:val="00000019"/>
    <w:lvl w:ilvl="0">
      <w:start w:val="1"/>
      <w:numFmt w:val="bullet"/>
      <w:lvlText w:val=""/>
      <w:lvlJc w:val="left"/>
      <w:pPr>
        <w:tabs>
          <w:tab w:val="num" w:pos="0"/>
        </w:tabs>
        <w:ind w:left="720" w:hanging="360"/>
      </w:pPr>
      <w:rPr>
        <w:rFonts w:ascii="Wingdings" w:hAnsi="Wingdings" w:cs="Wingdings"/>
      </w:rPr>
    </w:lvl>
  </w:abstractNum>
  <w:abstractNum w:abstractNumId="16">
    <w:nsid w:val="0000001A"/>
    <w:multiLevelType w:val="singleLevel"/>
    <w:tmpl w:val="0000001A"/>
    <w:lvl w:ilvl="0">
      <w:start w:val="1"/>
      <w:numFmt w:val="none"/>
      <w:pStyle w:val="AppendixA"/>
      <w:lvlText w:val="%1Appendix A"/>
      <w:lvlJc w:val="right"/>
      <w:pPr>
        <w:tabs>
          <w:tab w:val="num" w:pos="648"/>
        </w:tabs>
        <w:ind w:left="0" w:firstLine="288"/>
      </w:pPr>
      <w:rPr>
        <w:rFonts w:ascii="Arial" w:hAnsi="Arial" w:hint="default"/>
        <w:b/>
        <w:i w:val="0"/>
        <w:sz w:val="96"/>
      </w:rPr>
    </w:lvl>
  </w:abstractNum>
  <w:abstractNum w:abstractNumId="17">
    <w:nsid w:val="0000001B"/>
    <w:multiLevelType w:val="multilevel"/>
    <w:tmpl w:val="000000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3"/>
  </w:num>
  <w:num w:numId="4">
    <w:abstractNumId w:val="6"/>
  </w:num>
  <w:num w:numId="5">
    <w:abstractNumId w:val="10"/>
  </w:num>
  <w:num w:numId="6">
    <w:abstractNumId w:val="12"/>
  </w:num>
  <w:num w:numId="7">
    <w:abstractNumId w:val="4"/>
  </w:num>
  <w:num w:numId="8">
    <w:abstractNumId w:val="8"/>
  </w:num>
  <w:num w:numId="9">
    <w:abstractNumId w:val="16"/>
  </w:num>
  <w:num w:numId="10">
    <w:abstractNumId w:val="7"/>
  </w:num>
  <w:num w:numId="11">
    <w:abstractNumId w:val="3"/>
  </w:num>
  <w:num w:numId="12">
    <w:abstractNumId w:val="0"/>
  </w:num>
  <w:num w:numId="13">
    <w:abstractNumId w:val="1"/>
  </w:num>
  <w:num w:numId="14">
    <w:abstractNumId w:val="2"/>
  </w:num>
  <w:num w:numId="15">
    <w:abstractNumId w:val="9"/>
  </w:num>
  <w:num w:numId="16">
    <w:abstractNumId w:val="17"/>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3073"/>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625703"/>
    <w:rsid w:val="00635A33"/>
    <w:rsid w:val="00646B8F"/>
    <w:rsid w:val="007D5E50"/>
    <w:rsid w:val="008647FC"/>
    <w:rsid w:val="0094665D"/>
    <w:rsid w:val="00A47A8F"/>
    <w:rsid w:val="00A8397C"/>
    <w:rsid w:val="00C25DAA"/>
    <w:rsid w:val="00D14F47"/>
    <w:rsid w:val="00D50FF5"/>
    <w:rsid w:val="00D66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eastAsia="Times New Roman"/>
      <w:sz w:val="24"/>
      <w:lang w:eastAsia="en-US"/>
    </w:rPr>
  </w:style>
  <w:style w:type="paragraph" w:styleId="Heading1">
    <w:name w:val="heading 1"/>
    <w:basedOn w:val="Normal"/>
    <w:next w:val="Headeing1Name"/>
    <w:qFormat/>
    <w:pPr>
      <w:keepNext/>
      <w:pageBreakBefore/>
      <w:numPr>
        <w:numId w:val="2"/>
      </w:numPr>
      <w:pBdr>
        <w:bottom w:val="threeDEngrave" w:sz="48" w:space="1" w:color="auto"/>
      </w:pBdr>
      <w:tabs>
        <w:tab w:val="left" w:pos="360"/>
        <w:tab w:val="right" w:pos="8550"/>
      </w:tabs>
      <w:jc w:val="right"/>
      <w:outlineLvl w:val="0"/>
    </w:pPr>
    <w:rPr>
      <w:rFonts w:ascii="Arial" w:hAnsi="Arial"/>
      <w:b/>
      <w:sz w:val="96"/>
    </w:rPr>
  </w:style>
  <w:style w:type="paragraph" w:styleId="Heading2">
    <w:name w:val="heading 2"/>
    <w:basedOn w:val="Normal"/>
    <w:next w:val="Normal"/>
    <w:qFormat/>
    <w:pPr>
      <w:keepNext/>
      <w:pageBreakBefore/>
      <w:numPr>
        <w:numId w:val="3"/>
      </w:numPr>
      <w:pBdr>
        <w:bottom w:val="threeDEmboss" w:sz="36" w:space="1" w:color="auto"/>
      </w:pBdr>
      <w:tabs>
        <w:tab w:val="left" w:pos="720"/>
      </w:tabs>
      <w:jc w:val="right"/>
      <w:outlineLvl w:val="1"/>
    </w:pPr>
    <w:rPr>
      <w:rFonts w:ascii="Arial" w:hAnsi="Arial"/>
      <w:b/>
      <w:sz w:val="96"/>
    </w:rPr>
  </w:style>
  <w:style w:type="paragraph" w:styleId="Heading3">
    <w:name w:val="heading 3"/>
    <w:basedOn w:val="Normal"/>
    <w:next w:val="Normal"/>
    <w:qFormat/>
    <w:pPr>
      <w:keepNext/>
      <w:tabs>
        <w:tab w:val="right" w:pos="8550"/>
      </w:tabs>
      <w:spacing w:before="240" w:after="360"/>
      <w:jc w:val="left"/>
      <w:outlineLvl w:val="2"/>
    </w:pPr>
    <w:rPr>
      <w:rFonts w:ascii="Arial" w:hAnsi="Arial"/>
      <w:b/>
      <w:sz w:val="32"/>
    </w:rPr>
  </w:style>
  <w:style w:type="paragraph" w:styleId="Heading4">
    <w:name w:val="heading 4"/>
    <w:basedOn w:val="Normal"/>
    <w:next w:val="Normal"/>
    <w:qFormat/>
    <w:pPr>
      <w:keepNext/>
      <w:tabs>
        <w:tab w:val="right" w:pos="8550"/>
      </w:tabs>
      <w:spacing w:before="240" w:after="240"/>
      <w:ind w:left="720"/>
      <w:jc w:val="left"/>
      <w:outlineLvl w:val="3"/>
    </w:pPr>
    <w:rPr>
      <w:rFonts w:ascii="Arial" w:hAnsi="Arial"/>
      <w:b/>
      <w:i/>
      <w:sz w:val="28"/>
    </w:rPr>
  </w:style>
  <w:style w:type="paragraph" w:styleId="Heading5">
    <w:name w:val="heading 5"/>
    <w:basedOn w:val="Normal"/>
    <w:next w:val="Normal"/>
    <w:qFormat/>
    <w:pPr>
      <w:keepNext/>
      <w:tabs>
        <w:tab w:val="right" w:pos="8550"/>
      </w:tabs>
      <w:jc w:val="center"/>
      <w:outlineLvl w:val="4"/>
    </w:pPr>
    <w:rPr>
      <w:i/>
      <w:color w:val="FF0000"/>
      <w:sz w:val="32"/>
    </w:rPr>
  </w:style>
  <w:style w:type="paragraph" w:styleId="Heading6">
    <w:name w:val="heading 6"/>
    <w:basedOn w:val="Normal"/>
    <w:next w:val="Normal"/>
    <w:qFormat/>
    <w:pPr>
      <w:keepNext/>
      <w:tabs>
        <w:tab w:val="left" w:pos="1843"/>
        <w:tab w:val="left" w:pos="7371"/>
      </w:tabs>
      <w:jc w:val="right"/>
      <w:outlineLvl w:val="5"/>
    </w:pPr>
    <w:rPr>
      <w:i/>
      <w:sz w:val="32"/>
    </w:rPr>
  </w:style>
  <w:style w:type="paragraph" w:styleId="Heading7">
    <w:name w:val="heading 7"/>
    <w:basedOn w:val="Normal"/>
    <w:next w:val="Normal"/>
    <w:qFormat/>
    <w:pPr>
      <w:keepNext/>
      <w:spacing w:before="480" w:after="600"/>
      <w:jc w:val="right"/>
      <w:outlineLvl w:val="6"/>
    </w:pPr>
    <w:rPr>
      <w:rFonts w:ascii="Arial" w:hAnsi="Arial"/>
      <w:b/>
      <w:sz w:val="36"/>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character" w:customStyle="1" w:styleId="PageNumber1">
    <w:name w:val="Page Number1"/>
    <w:basedOn w:val="DefaultParagraphFont"/>
  </w:style>
  <w:style w:type="character" w:customStyle="1" w:styleId="BalloonTextChar">
    <w:name w:val="Balloon Text Char"/>
    <w:basedOn w:val="DefaultParagraphFont"/>
    <w:link w:val="BalloonText"/>
    <w:rPr>
      <w:rFonts w:ascii="Tahoma" w:hAnsi="Tahoma" w:cs="Tahoma"/>
      <w:sz w:val="16"/>
      <w:szCs w:val="16"/>
      <w:lang w:eastAsia="en-US"/>
    </w:rPr>
  </w:style>
  <w:style w:type="character" w:customStyle="1" w:styleId="SubtitleChar">
    <w:name w:val="Subtitle Char"/>
    <w:basedOn w:val="DefaultParagraphFont"/>
    <w:link w:val="Subtitle"/>
    <w:rPr>
      <w:rFonts w:ascii="Arial" w:hAnsi="Arial"/>
      <w:sz w:val="24"/>
      <w:lang w:eastAsia="en-US"/>
    </w:rPr>
  </w:style>
  <w:style w:type="character" w:customStyle="1" w:styleId="NoSpacingChar">
    <w:name w:val="No Spacing Char"/>
    <w:basedOn w:val="DefaultParagraphFont"/>
    <w:link w:val="NoSpacing"/>
    <w:rPr>
      <w:rFonts w:ascii="Times New Roman" w:eastAsia="Times New Roman" w:hAnsi="Times New Roman" w:cs="Times New Roman"/>
      <w:lang w:val="en-US" w:eastAsia="zh-CN"/>
    </w:rPr>
  </w:style>
  <w:style w:type="paragraph" w:styleId="ListBullet4">
    <w:name w:val="List Bullet 4"/>
    <w:basedOn w:val="Normal"/>
    <w:pPr>
      <w:numPr>
        <w:numId w:val="1"/>
      </w:numPr>
      <w:tabs>
        <w:tab w:val="left" w:pos="1440"/>
      </w:tabs>
    </w:pPr>
  </w:style>
  <w:style w:type="paragraph" w:styleId="BodyText">
    <w:name w:val="Body Text"/>
    <w:basedOn w:val="Normal"/>
  </w:style>
  <w:style w:type="paragraph" w:styleId="BalloonText">
    <w:name w:val="Balloon Text"/>
    <w:basedOn w:val="Normal"/>
    <w:link w:val="BalloonTextChar"/>
    <w:pPr>
      <w:spacing w:after="0"/>
    </w:pPr>
    <w:rPr>
      <w:rFonts w:ascii="Tahoma" w:hAnsi="Tahoma" w:cs="Tahoma"/>
      <w:sz w:val="16"/>
      <w:szCs w:val="16"/>
    </w:rPr>
  </w:style>
  <w:style w:type="paragraph" w:styleId="Caption">
    <w:name w:val="caption"/>
    <w:basedOn w:val="Normal"/>
    <w:next w:val="Normal"/>
    <w:qFormat/>
    <w:pPr>
      <w:spacing w:before="120"/>
      <w:jc w:val="center"/>
    </w:pPr>
    <w:rPr>
      <w:b/>
      <w:sz w:val="20"/>
    </w:rPr>
  </w:style>
  <w:style w:type="paragraph" w:styleId="Header">
    <w:name w:val="header"/>
    <w:basedOn w:val="Normal"/>
    <w:pPr>
      <w:pBdr>
        <w:bottom w:val="single" w:sz="4" w:space="1" w:color="auto"/>
      </w:pBdr>
      <w:tabs>
        <w:tab w:val="center" w:pos="4320"/>
        <w:tab w:val="right" w:pos="8640"/>
      </w:tabs>
    </w:pPr>
    <w:rPr>
      <w:rFonts w:ascii="Arial" w:hAnsi="Arial"/>
      <w:sz w:val="20"/>
    </w:rPr>
  </w:style>
  <w:style w:type="paragraph" w:styleId="ListBullet3">
    <w:name w:val="List Bullet 3"/>
    <w:basedOn w:val="Normal"/>
    <w:pPr>
      <w:numPr>
        <w:numId w:val="4"/>
      </w:numPr>
      <w:tabs>
        <w:tab w:val="left" w:pos="1080"/>
      </w:tabs>
    </w:pPr>
  </w:style>
  <w:style w:type="paragraph" w:styleId="ListNumber">
    <w:name w:val="List Number"/>
    <w:basedOn w:val="Normal"/>
    <w:pPr>
      <w:numPr>
        <w:numId w:val="5"/>
      </w:numPr>
      <w:tabs>
        <w:tab w:val="left" w:pos="360"/>
      </w:tabs>
    </w:pPr>
  </w:style>
  <w:style w:type="paragraph" w:styleId="CommentText">
    <w:name w:val="annotation text"/>
    <w:basedOn w:val="Normal"/>
    <w:rPr>
      <w:sz w:val="20"/>
    </w:rPr>
  </w:style>
  <w:style w:type="paragraph" w:styleId="Footer">
    <w:name w:val="footer"/>
    <w:basedOn w:val="Normal"/>
    <w:pPr>
      <w:tabs>
        <w:tab w:val="center" w:pos="4320"/>
        <w:tab w:val="right" w:pos="8640"/>
      </w:tabs>
      <w:spacing w:after="0"/>
    </w:pPr>
    <w:rPr>
      <w:sz w:val="20"/>
    </w:rPr>
  </w:style>
  <w:style w:type="paragraph" w:styleId="ListBullet">
    <w:name w:val="List Bullet"/>
    <w:basedOn w:val="Normal"/>
    <w:pPr>
      <w:numPr>
        <w:numId w:val="6"/>
      </w:numPr>
      <w:tabs>
        <w:tab w:val="left" w:pos="360"/>
      </w:tabs>
    </w:pPr>
  </w:style>
  <w:style w:type="paragraph" w:styleId="ListBullet5">
    <w:name w:val="List Bullet 5"/>
    <w:basedOn w:val="Normal"/>
    <w:pPr>
      <w:numPr>
        <w:numId w:val="7"/>
      </w:numPr>
      <w:tabs>
        <w:tab w:val="left" w:pos="1800"/>
      </w:tabs>
    </w:pPr>
  </w:style>
  <w:style w:type="paragraph" w:styleId="EndnoteText">
    <w:name w:val="endnote text"/>
    <w:basedOn w:val="Normal"/>
    <w:rPr>
      <w:sz w:val="20"/>
    </w:rPr>
  </w:style>
  <w:style w:type="paragraph" w:styleId="FootnoteText">
    <w:name w:val="footnote text"/>
    <w:basedOn w:val="Normal"/>
    <w:rPr>
      <w:sz w:val="20"/>
    </w:rPr>
  </w:style>
  <w:style w:type="paragraph" w:styleId="ListBullet2">
    <w:name w:val="List Bullet 2"/>
    <w:basedOn w:val="Normal"/>
    <w:pPr>
      <w:numPr>
        <w:numId w:val="8"/>
      </w:numPr>
      <w:tabs>
        <w:tab w:val="left" w:pos="720"/>
      </w:tabs>
    </w:pPr>
  </w:style>
  <w:style w:type="paragraph" w:styleId="Subtitle">
    <w:name w:val="Subtitle"/>
    <w:basedOn w:val="Normal"/>
    <w:link w:val="SubtitleChar"/>
    <w:qFormat/>
    <w:pPr>
      <w:spacing w:after="60"/>
      <w:jc w:val="center"/>
      <w:outlineLvl w:val="1"/>
    </w:pPr>
    <w:rPr>
      <w:rFonts w:ascii="Arial" w:hAnsi="Arial"/>
    </w:rPr>
  </w:style>
  <w:style w:type="paragraph" w:styleId="TOC4">
    <w:name w:val="toc 4"/>
    <w:basedOn w:val="Normal"/>
    <w:next w:val="Normal"/>
    <w:pPr>
      <w:spacing w:after="0"/>
      <w:ind w:left="720"/>
    </w:pPr>
    <w:rPr>
      <w:sz w:val="18"/>
    </w:rPr>
  </w:style>
  <w:style w:type="paragraph" w:styleId="TOC8">
    <w:name w:val="toc 8"/>
    <w:basedOn w:val="Normal"/>
    <w:next w:val="Normal"/>
    <w:pPr>
      <w:spacing w:after="0"/>
      <w:ind w:left="1680"/>
    </w:pPr>
    <w:rPr>
      <w:sz w:val="18"/>
    </w:rPr>
  </w:style>
  <w:style w:type="paragraph" w:customStyle="1" w:styleId="ClosingCharChar">
    <w:name w:val="Closing Char Char"/>
    <w:basedOn w:val="Normal"/>
    <w:pPr>
      <w:ind w:left="4320"/>
    </w:pPr>
  </w:style>
  <w:style w:type="paragraph" w:customStyle="1" w:styleId="BodyText2CharChar">
    <w:name w:val="Body Text 2 Char Char"/>
    <w:basedOn w:val="Normal"/>
    <w:pPr>
      <w:spacing w:line="480" w:lineRule="auto"/>
    </w:pPr>
  </w:style>
  <w:style w:type="paragraph" w:customStyle="1" w:styleId="EnvelopeReturn1">
    <w:name w:val="Envelope Return1"/>
    <w:basedOn w:val="Normal"/>
    <w:rPr>
      <w:rFonts w:ascii="Arial" w:hAnsi="Arial"/>
      <w:sz w:val="20"/>
    </w:rPr>
  </w:style>
  <w:style w:type="paragraph" w:customStyle="1" w:styleId="Index21">
    <w:name w:val="Index 21"/>
    <w:basedOn w:val="Normal"/>
    <w:next w:val="Normal"/>
    <w:pPr>
      <w:ind w:left="480" w:hanging="240"/>
    </w:pPr>
  </w:style>
  <w:style w:type="paragraph" w:customStyle="1" w:styleId="Index31">
    <w:name w:val="Index 31"/>
    <w:basedOn w:val="Normal"/>
    <w:next w:val="Normal"/>
    <w:pPr>
      <w:ind w:left="720" w:hanging="240"/>
    </w:pPr>
  </w:style>
  <w:style w:type="paragraph" w:customStyle="1" w:styleId="List2CharChar">
    <w:name w:val="List 2 Char Char"/>
    <w:basedOn w:val="Normal"/>
    <w:pPr>
      <w:ind w:left="720" w:hanging="360"/>
    </w:pPr>
  </w:style>
  <w:style w:type="paragraph" w:customStyle="1" w:styleId="ListContinue5CharChar">
    <w:name w:val="List Continue 5 Char Char"/>
    <w:basedOn w:val="Normal"/>
    <w:pPr>
      <w:ind w:left="1800"/>
    </w:pPr>
  </w:style>
  <w:style w:type="paragraph" w:styleId="Title">
    <w:name w:val="Title"/>
    <w:next w:val="Normal"/>
    <w:qFormat/>
    <w:pPr>
      <w:spacing w:before="240" w:after="60"/>
      <w:jc w:val="right"/>
    </w:pPr>
    <w:rPr>
      <w:rFonts w:ascii="Arial" w:hAnsi="Arial"/>
      <w:b/>
      <w:kern w:val="28"/>
      <w:sz w:val="96"/>
      <w:lang w:eastAsia="ja-JP"/>
    </w:rPr>
  </w:style>
  <w:style w:type="paragraph" w:styleId="TOC3">
    <w:name w:val="toc 3"/>
    <w:basedOn w:val="Normal"/>
    <w:next w:val="TOC2"/>
    <w:pPr>
      <w:spacing w:after="0" w:line="360" w:lineRule="auto"/>
      <w:ind w:left="216"/>
    </w:pPr>
    <w:rPr>
      <w:b/>
      <w:sz w:val="20"/>
    </w:rPr>
  </w:style>
  <w:style w:type="paragraph" w:styleId="TOC7">
    <w:name w:val="toc 7"/>
    <w:basedOn w:val="Normal"/>
    <w:next w:val="Normal"/>
    <w:pPr>
      <w:spacing w:after="0"/>
      <w:ind w:left="1440"/>
    </w:pPr>
    <w:rPr>
      <w:sz w:val="18"/>
    </w:rPr>
  </w:style>
  <w:style w:type="paragraph" w:customStyle="1" w:styleId="BodyTextFirstIndentCharChar">
    <w:name w:val="Body Text First Indent Char Char"/>
    <w:basedOn w:val="BodyText"/>
    <w:pPr>
      <w:ind w:firstLine="210"/>
    </w:pPr>
  </w:style>
  <w:style w:type="paragraph" w:customStyle="1" w:styleId="Headeing1Name">
    <w:name w:val="Headeing 1 Name"/>
    <w:basedOn w:val="Normal"/>
    <w:next w:val="Normal"/>
    <w:pPr>
      <w:spacing w:after="1200"/>
      <w:jc w:val="right"/>
      <w:outlineLvl w:val="0"/>
    </w:pPr>
    <w:rPr>
      <w:rFonts w:ascii="Arial" w:hAnsi="Arial"/>
      <w:b/>
      <w:sz w:val="72"/>
    </w:rPr>
  </w:style>
  <w:style w:type="paragraph" w:customStyle="1" w:styleId="Contents">
    <w:name w:val="Contents"/>
    <w:basedOn w:val="TOC1"/>
    <w:pPr>
      <w:tabs>
        <w:tab w:val="right" w:leader="dot" w:pos="8636"/>
      </w:tabs>
      <w:spacing w:after="240"/>
    </w:pPr>
    <w:rPr>
      <w:caps w:val="0"/>
      <w:smallCaps/>
      <w:sz w:val="28"/>
    </w:rPr>
  </w:style>
  <w:style w:type="paragraph" w:customStyle="1" w:styleId="Index51">
    <w:name w:val="Index 51"/>
    <w:basedOn w:val="Normal"/>
    <w:next w:val="Normal"/>
    <w:pPr>
      <w:ind w:left="1200" w:hanging="240"/>
    </w:pPr>
  </w:style>
  <w:style w:type="paragraph" w:customStyle="1" w:styleId="ListContinue3CharChar">
    <w:name w:val="List Continue 3 Char Char"/>
    <w:basedOn w:val="Normal"/>
    <w:pPr>
      <w:ind w:left="1080"/>
    </w:pPr>
  </w:style>
  <w:style w:type="paragraph" w:styleId="TOC1">
    <w:name w:val="toc 1"/>
    <w:basedOn w:val="Normal"/>
    <w:next w:val="Normal"/>
    <w:pPr>
      <w:shd w:val="clear" w:color="auto" w:fill="FFFFFF"/>
      <w:spacing w:before="120"/>
    </w:pPr>
    <w:rPr>
      <w:b/>
      <w:caps/>
    </w:rPr>
  </w:style>
  <w:style w:type="paragraph" w:styleId="TOC5">
    <w:name w:val="toc 5"/>
    <w:basedOn w:val="Normal"/>
    <w:next w:val="Normal"/>
    <w:pPr>
      <w:spacing w:after="0"/>
      <w:ind w:left="960"/>
    </w:pPr>
    <w:rPr>
      <w:sz w:val="18"/>
    </w:rPr>
  </w:style>
  <w:style w:type="paragraph" w:styleId="TOC9">
    <w:name w:val="toc 9"/>
    <w:basedOn w:val="Normal"/>
    <w:next w:val="Normal"/>
    <w:pPr>
      <w:spacing w:after="0"/>
      <w:ind w:left="1920"/>
    </w:pPr>
    <w:rPr>
      <w:sz w:val="18"/>
    </w:rPr>
  </w:style>
  <w:style w:type="paragraph" w:customStyle="1" w:styleId="BodyTextIndent2CharChar">
    <w:name w:val="Body Text Indent 2 Char Char"/>
    <w:basedOn w:val="Normal"/>
    <w:pPr>
      <w:spacing w:line="480" w:lineRule="auto"/>
      <w:ind w:left="360"/>
    </w:pPr>
  </w:style>
  <w:style w:type="paragraph" w:customStyle="1" w:styleId="BodyTextFirstIndent2CharChar">
    <w:name w:val="Body Text First Indent 2 Char Char"/>
    <w:basedOn w:val="BodyTextIndentCharChar"/>
    <w:pPr>
      <w:ind w:firstLine="210"/>
    </w:pPr>
  </w:style>
  <w:style w:type="paragraph" w:customStyle="1" w:styleId="List4CharChar">
    <w:name w:val="List 4 Char Char"/>
    <w:basedOn w:val="Normal"/>
    <w:pPr>
      <w:ind w:left="1440" w:hanging="360"/>
    </w:pPr>
  </w:style>
  <w:style w:type="paragraph" w:styleId="TOC2">
    <w:name w:val="toc 2"/>
    <w:basedOn w:val="Normal"/>
    <w:next w:val="Normal"/>
    <w:pPr>
      <w:spacing w:after="0"/>
      <w:ind w:left="240"/>
    </w:pPr>
    <w:rPr>
      <w:smallCaps/>
      <w:sz w:val="20"/>
    </w:rPr>
  </w:style>
  <w:style w:type="paragraph" w:styleId="TOC6">
    <w:name w:val="toc 6"/>
    <w:basedOn w:val="Normal"/>
    <w:next w:val="Normal"/>
    <w:pPr>
      <w:spacing w:after="0"/>
      <w:ind w:left="1200"/>
    </w:pPr>
    <w:rPr>
      <w:sz w:val="18"/>
    </w:rPr>
  </w:style>
  <w:style w:type="paragraph" w:customStyle="1" w:styleId="DocumentMapCharChar">
    <w:name w:val="Document Map Char Char"/>
    <w:basedOn w:val="Normal"/>
    <w:pPr>
      <w:shd w:val="clear" w:color="auto" w:fill="000080"/>
    </w:pPr>
    <w:rPr>
      <w:rFonts w:ascii="Geneva" w:hAnsi="Geneva"/>
    </w:rPr>
  </w:style>
  <w:style w:type="paragraph" w:customStyle="1" w:styleId="EnvelopeAddress1">
    <w:name w:val="Envelope Address1"/>
    <w:basedOn w:val="Normal"/>
    <w:pPr>
      <w:ind w:left="2880"/>
    </w:pPr>
    <w:rPr>
      <w:rFonts w:ascii="Arial" w:hAnsi="Arial"/>
    </w:rPr>
  </w:style>
  <w:style w:type="paragraph" w:customStyle="1" w:styleId="Index11">
    <w:name w:val="Index 11"/>
    <w:basedOn w:val="Normal"/>
    <w:next w:val="Normal"/>
    <w:pPr>
      <w:ind w:left="240" w:hanging="240"/>
    </w:pPr>
  </w:style>
  <w:style w:type="paragraph" w:customStyle="1" w:styleId="ListContinueCharChar">
    <w:name w:val="List Continue Char Char"/>
    <w:basedOn w:val="Normal"/>
    <w:pPr>
      <w:ind w:left="360"/>
    </w:pPr>
  </w:style>
  <w:style w:type="paragraph" w:customStyle="1" w:styleId="subtitles">
    <w:name w:val="subtitles"/>
    <w:basedOn w:val="Normal"/>
    <w:pPr>
      <w:spacing w:before="120"/>
      <w:jc w:val="center"/>
    </w:pPr>
    <w:rPr>
      <w:b/>
      <w:sz w:val="20"/>
    </w:rPr>
  </w:style>
  <w:style w:type="paragraph" w:customStyle="1" w:styleId="BodyText3CharChar">
    <w:name w:val="Body Text 3 Char Char"/>
    <w:basedOn w:val="Normal"/>
    <w:rPr>
      <w:sz w:val="16"/>
    </w:rPr>
  </w:style>
  <w:style w:type="paragraph" w:customStyle="1" w:styleId="DateCharChar">
    <w:name w:val="Date Char Char"/>
    <w:basedOn w:val="Normal"/>
    <w:next w:val="Normal"/>
  </w:style>
  <w:style w:type="paragraph" w:customStyle="1" w:styleId="Table">
    <w:name w:val="Table"/>
    <w:basedOn w:val="Normal"/>
    <w:pPr>
      <w:spacing w:after="0"/>
      <w:jc w:val="left"/>
    </w:pPr>
  </w:style>
  <w:style w:type="paragraph" w:customStyle="1" w:styleId="Index41">
    <w:name w:val="Index 41"/>
    <w:basedOn w:val="Normal"/>
    <w:next w:val="Normal"/>
    <w:pPr>
      <w:ind w:left="960" w:hanging="240"/>
    </w:pPr>
  </w:style>
  <w:style w:type="paragraph" w:customStyle="1" w:styleId="ListCharChar">
    <w:name w:val="List Char Char"/>
    <w:basedOn w:val="Normal"/>
    <w:pPr>
      <w:ind w:left="360" w:hanging="360"/>
    </w:pPr>
  </w:style>
  <w:style w:type="paragraph" w:customStyle="1" w:styleId="ListContinue4CharChar">
    <w:name w:val="List Continue 4 Char Char"/>
    <w:basedOn w:val="Normal"/>
    <w:pPr>
      <w:ind w:left="1440"/>
    </w:pPr>
  </w:style>
  <w:style w:type="paragraph" w:customStyle="1" w:styleId="Style1">
    <w:name w:val="Style1"/>
    <w:pPr>
      <w:jc w:val="right"/>
    </w:pPr>
    <w:rPr>
      <w:rFonts w:ascii="Arial" w:hAnsi="Arial"/>
      <w:b/>
      <w:sz w:val="96"/>
      <w:lang w:eastAsia="ja-JP"/>
    </w:rPr>
  </w:style>
  <w:style w:type="paragraph" w:customStyle="1" w:styleId="AppendixName">
    <w:name w:val="Appendix Name"/>
    <w:basedOn w:val="Heading2name"/>
    <w:next w:val="Normal"/>
  </w:style>
  <w:style w:type="paragraph" w:customStyle="1" w:styleId="Index91">
    <w:name w:val="Index 91"/>
    <w:basedOn w:val="Normal"/>
    <w:next w:val="Normal"/>
    <w:pPr>
      <w:ind w:left="2160" w:hanging="240"/>
    </w:pPr>
  </w:style>
  <w:style w:type="paragraph" w:customStyle="1" w:styleId="List3CharChar">
    <w:name w:val="List 3 Char Char"/>
    <w:basedOn w:val="Normal"/>
    <w:pPr>
      <w:ind w:left="1080" w:hanging="360"/>
    </w:pPr>
  </w:style>
  <w:style w:type="paragraph" w:customStyle="1" w:styleId="AppendixA">
    <w:name w:val="Appendix A"/>
    <w:basedOn w:val="Heading2"/>
    <w:next w:val="Normal"/>
    <w:pPr>
      <w:numPr>
        <w:numId w:val="9"/>
      </w:numPr>
      <w:pBdr>
        <w:bottom w:val="threeDEmboss" w:sz="48" w:space="1" w:color="auto"/>
      </w:pBdr>
      <w:tabs>
        <w:tab w:val="left" w:pos="648"/>
        <w:tab w:val="left" w:pos="720"/>
      </w:tabs>
    </w:pPr>
  </w:style>
  <w:style w:type="paragraph" w:customStyle="1" w:styleId="BodyTextIndentCharChar">
    <w:name w:val="Body Text Indent Char Char"/>
    <w:basedOn w:val="Normal"/>
    <w:pPr>
      <w:ind w:left="360"/>
    </w:pPr>
  </w:style>
  <w:style w:type="paragraph" w:customStyle="1" w:styleId="Index">
    <w:name w:val="Index"/>
    <w:basedOn w:val="Heading2"/>
    <w:pPr>
      <w:numPr>
        <w:numId w:val="10"/>
      </w:numPr>
      <w:pBdr>
        <w:bottom w:val="threeDEngrave" w:sz="48" w:space="1" w:color="auto"/>
      </w:pBdr>
      <w:tabs>
        <w:tab w:val="left" w:pos="360"/>
        <w:tab w:val="left" w:pos="720"/>
      </w:tabs>
      <w:outlineLvl w:val="0"/>
    </w:pPr>
  </w:style>
  <w:style w:type="paragraph" w:customStyle="1" w:styleId="Index81">
    <w:name w:val="Index 81"/>
    <w:basedOn w:val="Normal"/>
    <w:next w:val="Normal"/>
    <w:pPr>
      <w:ind w:left="1920" w:hanging="240"/>
    </w:pPr>
  </w:style>
  <w:style w:type="paragraph" w:customStyle="1" w:styleId="Index71">
    <w:name w:val="Index 71"/>
    <w:basedOn w:val="Normal"/>
    <w:next w:val="Normal"/>
    <w:pPr>
      <w:ind w:left="1680" w:hanging="240"/>
    </w:pPr>
  </w:style>
  <w:style w:type="paragraph" w:customStyle="1" w:styleId="List5CharChar">
    <w:name w:val="List 5 Char Char"/>
    <w:basedOn w:val="Normal"/>
    <w:pPr>
      <w:ind w:left="1800" w:hanging="360"/>
    </w:pPr>
  </w:style>
  <w:style w:type="paragraph" w:customStyle="1" w:styleId="BlockTextCharChar">
    <w:name w:val="Block Text Char Char"/>
    <w:basedOn w:val="Normal"/>
    <w:pPr>
      <w:ind w:left="1440" w:right="1440"/>
    </w:pPr>
  </w:style>
  <w:style w:type="paragraph" w:customStyle="1" w:styleId="BodyTextIndent3CharChar">
    <w:name w:val="Body Text Indent 3 Char Char"/>
    <w:basedOn w:val="Normal"/>
    <w:pPr>
      <w:ind w:left="360"/>
    </w:pPr>
    <w:rPr>
      <w:sz w:val="16"/>
    </w:rPr>
  </w:style>
  <w:style w:type="paragraph" w:customStyle="1" w:styleId="Index61">
    <w:name w:val="Index 61"/>
    <w:basedOn w:val="Normal"/>
    <w:next w:val="Normal"/>
    <w:pPr>
      <w:ind w:left="1440" w:hanging="240"/>
    </w:pPr>
  </w:style>
  <w:style w:type="paragraph" w:customStyle="1" w:styleId="IndexHeading1">
    <w:name w:val="Index Heading1"/>
    <w:basedOn w:val="Normal"/>
    <w:next w:val="Index11"/>
    <w:rPr>
      <w:rFonts w:ascii="Arial" w:hAnsi="Arial"/>
      <w:b/>
    </w:rPr>
  </w:style>
  <w:style w:type="paragraph" w:customStyle="1" w:styleId="ListContinue2CharChar">
    <w:name w:val="List Continue 2 Char Char"/>
    <w:basedOn w:val="Normal"/>
    <w:pPr>
      <w:ind w:left="720"/>
    </w:pPr>
  </w:style>
  <w:style w:type="paragraph" w:customStyle="1" w:styleId="ListNumber3CharChar">
    <w:name w:val="List Number 3 Char Char"/>
    <w:basedOn w:val="Normal"/>
    <w:pPr>
      <w:numPr>
        <w:numId w:val="11"/>
      </w:numPr>
      <w:tabs>
        <w:tab w:val="left" w:pos="1080"/>
      </w:tabs>
    </w:pPr>
  </w:style>
  <w:style w:type="paragraph" w:customStyle="1" w:styleId="SalutationCharChar">
    <w:name w:val="Salutation Char Char"/>
    <w:basedOn w:val="Normal"/>
    <w:next w:val="Normal"/>
  </w:style>
  <w:style w:type="paragraph" w:customStyle="1" w:styleId="Heading2name">
    <w:name w:val="Heading 2 name"/>
    <w:next w:val="Normal"/>
    <w:pPr>
      <w:spacing w:after="1200"/>
      <w:jc w:val="right"/>
    </w:pPr>
    <w:rPr>
      <w:rFonts w:ascii="Arial" w:hAnsi="Arial"/>
      <w:b/>
      <w:sz w:val="72"/>
      <w:lang w:eastAsia="ja-JP"/>
    </w:rPr>
  </w:style>
  <w:style w:type="paragraph" w:customStyle="1" w:styleId="ListNumber2CharChar">
    <w:name w:val="List Number 2 Char Char"/>
    <w:basedOn w:val="Normal"/>
    <w:pPr>
      <w:numPr>
        <w:numId w:val="12"/>
      </w:numPr>
      <w:tabs>
        <w:tab w:val="left" w:pos="720"/>
      </w:tabs>
    </w:pPr>
  </w:style>
  <w:style w:type="paragraph" w:customStyle="1" w:styleId="PlainTextCharChar">
    <w:name w:val="Plain Text Char Char"/>
    <w:basedOn w:val="Normal"/>
    <w:rPr>
      <w:rFonts w:ascii="Courier New" w:hAnsi="Courier New"/>
      <w:sz w:val="20"/>
    </w:rPr>
  </w:style>
  <w:style w:type="paragraph" w:styleId="ListParagraph">
    <w:name w:val="List Paragraph"/>
    <w:basedOn w:val="Normal"/>
    <w:qFormat/>
    <w:pPr>
      <w:spacing w:after="180"/>
      <w:ind w:left="720" w:hanging="288"/>
      <w:contextualSpacing/>
      <w:jc w:val="left"/>
    </w:pPr>
    <w:rPr>
      <w:rFonts w:ascii="Calibri" w:eastAsia="Calibri" w:hAnsi="Calibri"/>
      <w:color w:val="1F497D"/>
      <w:sz w:val="22"/>
      <w:szCs w:val="22"/>
      <w:lang w:eastAsia="zh-CN"/>
    </w:rPr>
  </w:style>
  <w:style w:type="paragraph" w:customStyle="1" w:styleId="ListNumber4CharChar">
    <w:name w:val="List Number 4 Char Char"/>
    <w:basedOn w:val="Normal"/>
    <w:pPr>
      <w:numPr>
        <w:numId w:val="13"/>
      </w:numPr>
      <w:tabs>
        <w:tab w:val="left" w:pos="1440"/>
      </w:tabs>
    </w:pPr>
  </w:style>
  <w:style w:type="paragraph" w:customStyle="1" w:styleId="SignatureCharChar">
    <w:name w:val="Signature Char Char"/>
    <w:basedOn w:val="Normal"/>
    <w:pPr>
      <w:ind w:left="4320"/>
    </w:pPr>
  </w:style>
  <w:style w:type="paragraph" w:customStyle="1" w:styleId="Heading2Name0">
    <w:name w:val="Heading 2 Name"/>
    <w:basedOn w:val="Heading2"/>
    <w:pPr>
      <w:spacing w:after="1200"/>
      <w:ind w:left="0"/>
    </w:pPr>
    <w:rPr>
      <w:sz w:val="72"/>
    </w:rPr>
  </w:style>
  <w:style w:type="paragraph" w:customStyle="1" w:styleId="ListNumber5CharChar">
    <w:name w:val="List Number 5 Char Char"/>
    <w:basedOn w:val="Normal"/>
    <w:pPr>
      <w:numPr>
        <w:numId w:val="14"/>
      </w:numPr>
      <w:tabs>
        <w:tab w:val="left" w:pos="1800"/>
      </w:tabs>
    </w:pPr>
  </w:style>
  <w:style w:type="paragraph" w:customStyle="1" w:styleId="TableofAuthorities1">
    <w:name w:val="Table of Authorities1"/>
    <w:basedOn w:val="Normal"/>
    <w:next w:val="Normal"/>
    <w:pPr>
      <w:ind w:left="240" w:hanging="240"/>
    </w:p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eastAsia="ja-JP"/>
    </w:rPr>
  </w:style>
  <w:style w:type="paragraph" w:customStyle="1" w:styleId="MessageHeaderCharChar">
    <w:name w:val="Message Header Char Cha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customStyle="1" w:styleId="AppendixB">
    <w:name w:val="Appendix B"/>
    <w:basedOn w:val="AppendixA"/>
    <w:next w:val="Normal"/>
    <w:pPr>
      <w:numPr>
        <w:numId w:val="15"/>
      </w:numPr>
      <w:tabs>
        <w:tab w:val="left" w:pos="648"/>
      </w:tabs>
    </w:pPr>
  </w:style>
  <w:style w:type="paragraph" w:customStyle="1" w:styleId="NormalIndentCharChar">
    <w:name w:val="Normal Indent Char Char"/>
    <w:basedOn w:val="Normal"/>
    <w:pPr>
      <w:ind w:left="720"/>
    </w:pPr>
  </w:style>
  <w:style w:type="paragraph" w:customStyle="1" w:styleId="NoteHeadingCharChar">
    <w:name w:val="Note Heading Char Char"/>
    <w:basedOn w:val="Normal"/>
    <w:next w:val="Normal"/>
  </w:style>
  <w:style w:type="paragraph" w:customStyle="1" w:styleId="TOAHeading1">
    <w:name w:val="TOA Heading1"/>
    <w:basedOn w:val="Normal"/>
    <w:next w:val="Normal"/>
    <w:pPr>
      <w:spacing w:before="120"/>
    </w:pPr>
    <w:rPr>
      <w:rFonts w:ascii="Arial" w:hAnsi="Arial"/>
      <w:b/>
    </w:rPr>
  </w:style>
  <w:style w:type="paragraph" w:customStyle="1" w:styleId="TableofFigures1">
    <w:name w:val="Table of Figures1"/>
    <w:basedOn w:val="Normal"/>
    <w:next w:val="Normal"/>
    <w:pPr>
      <w:ind w:left="480" w:hanging="480"/>
    </w:pPr>
  </w:style>
  <w:style w:type="paragraph" w:styleId="NoSpacing">
    <w:name w:val="No Spacing"/>
    <w:link w:val="NoSpacingChar"/>
    <w:qFormat/>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eastAsia="Times New Roman"/>
      <w:sz w:val="24"/>
      <w:lang w:eastAsia="en-US"/>
    </w:rPr>
  </w:style>
  <w:style w:type="paragraph" w:styleId="Heading1">
    <w:name w:val="heading 1"/>
    <w:basedOn w:val="Normal"/>
    <w:next w:val="Headeing1Name"/>
    <w:qFormat/>
    <w:pPr>
      <w:keepNext/>
      <w:pageBreakBefore/>
      <w:numPr>
        <w:numId w:val="2"/>
      </w:numPr>
      <w:pBdr>
        <w:bottom w:val="threeDEngrave" w:sz="48" w:space="1" w:color="auto"/>
      </w:pBdr>
      <w:tabs>
        <w:tab w:val="left" w:pos="360"/>
        <w:tab w:val="right" w:pos="8550"/>
      </w:tabs>
      <w:jc w:val="right"/>
      <w:outlineLvl w:val="0"/>
    </w:pPr>
    <w:rPr>
      <w:rFonts w:ascii="Arial" w:hAnsi="Arial"/>
      <w:b/>
      <w:sz w:val="96"/>
    </w:rPr>
  </w:style>
  <w:style w:type="paragraph" w:styleId="Heading2">
    <w:name w:val="heading 2"/>
    <w:basedOn w:val="Normal"/>
    <w:next w:val="Normal"/>
    <w:qFormat/>
    <w:pPr>
      <w:keepNext/>
      <w:pageBreakBefore/>
      <w:numPr>
        <w:numId w:val="3"/>
      </w:numPr>
      <w:pBdr>
        <w:bottom w:val="threeDEmboss" w:sz="36" w:space="1" w:color="auto"/>
      </w:pBdr>
      <w:tabs>
        <w:tab w:val="left" w:pos="720"/>
      </w:tabs>
      <w:jc w:val="right"/>
      <w:outlineLvl w:val="1"/>
    </w:pPr>
    <w:rPr>
      <w:rFonts w:ascii="Arial" w:hAnsi="Arial"/>
      <w:b/>
      <w:sz w:val="96"/>
    </w:rPr>
  </w:style>
  <w:style w:type="paragraph" w:styleId="Heading3">
    <w:name w:val="heading 3"/>
    <w:basedOn w:val="Normal"/>
    <w:next w:val="Normal"/>
    <w:qFormat/>
    <w:pPr>
      <w:keepNext/>
      <w:tabs>
        <w:tab w:val="right" w:pos="8550"/>
      </w:tabs>
      <w:spacing w:before="240" w:after="360"/>
      <w:jc w:val="left"/>
      <w:outlineLvl w:val="2"/>
    </w:pPr>
    <w:rPr>
      <w:rFonts w:ascii="Arial" w:hAnsi="Arial"/>
      <w:b/>
      <w:sz w:val="32"/>
    </w:rPr>
  </w:style>
  <w:style w:type="paragraph" w:styleId="Heading4">
    <w:name w:val="heading 4"/>
    <w:basedOn w:val="Normal"/>
    <w:next w:val="Normal"/>
    <w:qFormat/>
    <w:pPr>
      <w:keepNext/>
      <w:tabs>
        <w:tab w:val="right" w:pos="8550"/>
      </w:tabs>
      <w:spacing w:before="240" w:after="240"/>
      <w:ind w:left="720"/>
      <w:jc w:val="left"/>
      <w:outlineLvl w:val="3"/>
    </w:pPr>
    <w:rPr>
      <w:rFonts w:ascii="Arial" w:hAnsi="Arial"/>
      <w:b/>
      <w:i/>
      <w:sz w:val="28"/>
    </w:rPr>
  </w:style>
  <w:style w:type="paragraph" w:styleId="Heading5">
    <w:name w:val="heading 5"/>
    <w:basedOn w:val="Normal"/>
    <w:next w:val="Normal"/>
    <w:qFormat/>
    <w:pPr>
      <w:keepNext/>
      <w:tabs>
        <w:tab w:val="right" w:pos="8550"/>
      </w:tabs>
      <w:jc w:val="center"/>
      <w:outlineLvl w:val="4"/>
    </w:pPr>
    <w:rPr>
      <w:i/>
      <w:color w:val="FF0000"/>
      <w:sz w:val="32"/>
    </w:rPr>
  </w:style>
  <w:style w:type="paragraph" w:styleId="Heading6">
    <w:name w:val="heading 6"/>
    <w:basedOn w:val="Normal"/>
    <w:next w:val="Normal"/>
    <w:qFormat/>
    <w:pPr>
      <w:keepNext/>
      <w:tabs>
        <w:tab w:val="left" w:pos="1843"/>
        <w:tab w:val="left" w:pos="7371"/>
      </w:tabs>
      <w:jc w:val="right"/>
      <w:outlineLvl w:val="5"/>
    </w:pPr>
    <w:rPr>
      <w:i/>
      <w:sz w:val="32"/>
    </w:rPr>
  </w:style>
  <w:style w:type="paragraph" w:styleId="Heading7">
    <w:name w:val="heading 7"/>
    <w:basedOn w:val="Normal"/>
    <w:next w:val="Normal"/>
    <w:qFormat/>
    <w:pPr>
      <w:keepNext/>
      <w:spacing w:before="480" w:after="600"/>
      <w:jc w:val="right"/>
      <w:outlineLvl w:val="6"/>
    </w:pPr>
    <w:rPr>
      <w:rFonts w:ascii="Arial" w:hAnsi="Arial"/>
      <w:b/>
      <w:sz w:val="36"/>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character" w:customStyle="1" w:styleId="PageNumber1">
    <w:name w:val="Page Number1"/>
    <w:basedOn w:val="DefaultParagraphFont"/>
  </w:style>
  <w:style w:type="character" w:customStyle="1" w:styleId="BalloonTextChar">
    <w:name w:val="Balloon Text Char"/>
    <w:basedOn w:val="DefaultParagraphFont"/>
    <w:link w:val="BalloonText"/>
    <w:rPr>
      <w:rFonts w:ascii="Tahoma" w:hAnsi="Tahoma" w:cs="Tahoma"/>
      <w:sz w:val="16"/>
      <w:szCs w:val="16"/>
      <w:lang w:eastAsia="en-US"/>
    </w:rPr>
  </w:style>
  <w:style w:type="character" w:customStyle="1" w:styleId="SubtitleChar">
    <w:name w:val="Subtitle Char"/>
    <w:basedOn w:val="DefaultParagraphFont"/>
    <w:link w:val="Subtitle"/>
    <w:rPr>
      <w:rFonts w:ascii="Arial" w:hAnsi="Arial"/>
      <w:sz w:val="24"/>
      <w:lang w:eastAsia="en-US"/>
    </w:rPr>
  </w:style>
  <w:style w:type="character" w:customStyle="1" w:styleId="NoSpacingChar">
    <w:name w:val="No Spacing Char"/>
    <w:basedOn w:val="DefaultParagraphFont"/>
    <w:link w:val="NoSpacing"/>
    <w:rPr>
      <w:rFonts w:ascii="Times New Roman" w:eastAsia="Times New Roman" w:hAnsi="Times New Roman" w:cs="Times New Roman"/>
      <w:lang w:val="en-US" w:eastAsia="zh-CN"/>
    </w:rPr>
  </w:style>
  <w:style w:type="paragraph" w:styleId="ListBullet4">
    <w:name w:val="List Bullet 4"/>
    <w:basedOn w:val="Normal"/>
    <w:pPr>
      <w:numPr>
        <w:numId w:val="1"/>
      </w:numPr>
      <w:tabs>
        <w:tab w:val="left" w:pos="1440"/>
      </w:tabs>
    </w:pPr>
  </w:style>
  <w:style w:type="paragraph" w:styleId="BodyText">
    <w:name w:val="Body Text"/>
    <w:basedOn w:val="Normal"/>
  </w:style>
  <w:style w:type="paragraph" w:styleId="BalloonText">
    <w:name w:val="Balloon Text"/>
    <w:basedOn w:val="Normal"/>
    <w:link w:val="BalloonTextChar"/>
    <w:pPr>
      <w:spacing w:after="0"/>
    </w:pPr>
    <w:rPr>
      <w:rFonts w:ascii="Tahoma" w:hAnsi="Tahoma" w:cs="Tahoma"/>
      <w:sz w:val="16"/>
      <w:szCs w:val="16"/>
    </w:rPr>
  </w:style>
  <w:style w:type="paragraph" w:styleId="Caption">
    <w:name w:val="caption"/>
    <w:basedOn w:val="Normal"/>
    <w:next w:val="Normal"/>
    <w:qFormat/>
    <w:pPr>
      <w:spacing w:before="120"/>
      <w:jc w:val="center"/>
    </w:pPr>
    <w:rPr>
      <w:b/>
      <w:sz w:val="20"/>
    </w:rPr>
  </w:style>
  <w:style w:type="paragraph" w:styleId="Header">
    <w:name w:val="header"/>
    <w:basedOn w:val="Normal"/>
    <w:pPr>
      <w:pBdr>
        <w:bottom w:val="single" w:sz="4" w:space="1" w:color="auto"/>
      </w:pBdr>
      <w:tabs>
        <w:tab w:val="center" w:pos="4320"/>
        <w:tab w:val="right" w:pos="8640"/>
      </w:tabs>
    </w:pPr>
    <w:rPr>
      <w:rFonts w:ascii="Arial" w:hAnsi="Arial"/>
      <w:sz w:val="20"/>
    </w:rPr>
  </w:style>
  <w:style w:type="paragraph" w:styleId="ListBullet3">
    <w:name w:val="List Bullet 3"/>
    <w:basedOn w:val="Normal"/>
    <w:pPr>
      <w:numPr>
        <w:numId w:val="4"/>
      </w:numPr>
      <w:tabs>
        <w:tab w:val="left" w:pos="1080"/>
      </w:tabs>
    </w:pPr>
  </w:style>
  <w:style w:type="paragraph" w:styleId="ListNumber">
    <w:name w:val="List Number"/>
    <w:basedOn w:val="Normal"/>
    <w:pPr>
      <w:numPr>
        <w:numId w:val="5"/>
      </w:numPr>
      <w:tabs>
        <w:tab w:val="left" w:pos="360"/>
      </w:tabs>
    </w:pPr>
  </w:style>
  <w:style w:type="paragraph" w:styleId="CommentText">
    <w:name w:val="annotation text"/>
    <w:basedOn w:val="Normal"/>
    <w:rPr>
      <w:sz w:val="20"/>
    </w:rPr>
  </w:style>
  <w:style w:type="paragraph" w:styleId="Footer">
    <w:name w:val="footer"/>
    <w:basedOn w:val="Normal"/>
    <w:pPr>
      <w:tabs>
        <w:tab w:val="center" w:pos="4320"/>
        <w:tab w:val="right" w:pos="8640"/>
      </w:tabs>
      <w:spacing w:after="0"/>
    </w:pPr>
    <w:rPr>
      <w:sz w:val="20"/>
    </w:rPr>
  </w:style>
  <w:style w:type="paragraph" w:styleId="ListBullet">
    <w:name w:val="List Bullet"/>
    <w:basedOn w:val="Normal"/>
    <w:pPr>
      <w:numPr>
        <w:numId w:val="6"/>
      </w:numPr>
      <w:tabs>
        <w:tab w:val="left" w:pos="360"/>
      </w:tabs>
    </w:pPr>
  </w:style>
  <w:style w:type="paragraph" w:styleId="ListBullet5">
    <w:name w:val="List Bullet 5"/>
    <w:basedOn w:val="Normal"/>
    <w:pPr>
      <w:numPr>
        <w:numId w:val="7"/>
      </w:numPr>
      <w:tabs>
        <w:tab w:val="left" w:pos="1800"/>
      </w:tabs>
    </w:pPr>
  </w:style>
  <w:style w:type="paragraph" w:styleId="EndnoteText">
    <w:name w:val="endnote text"/>
    <w:basedOn w:val="Normal"/>
    <w:rPr>
      <w:sz w:val="20"/>
    </w:rPr>
  </w:style>
  <w:style w:type="paragraph" w:styleId="FootnoteText">
    <w:name w:val="footnote text"/>
    <w:basedOn w:val="Normal"/>
    <w:rPr>
      <w:sz w:val="20"/>
    </w:rPr>
  </w:style>
  <w:style w:type="paragraph" w:styleId="ListBullet2">
    <w:name w:val="List Bullet 2"/>
    <w:basedOn w:val="Normal"/>
    <w:pPr>
      <w:numPr>
        <w:numId w:val="8"/>
      </w:numPr>
      <w:tabs>
        <w:tab w:val="left" w:pos="720"/>
      </w:tabs>
    </w:pPr>
  </w:style>
  <w:style w:type="paragraph" w:styleId="Subtitle">
    <w:name w:val="Subtitle"/>
    <w:basedOn w:val="Normal"/>
    <w:link w:val="SubtitleChar"/>
    <w:qFormat/>
    <w:pPr>
      <w:spacing w:after="60"/>
      <w:jc w:val="center"/>
      <w:outlineLvl w:val="1"/>
    </w:pPr>
    <w:rPr>
      <w:rFonts w:ascii="Arial" w:hAnsi="Arial"/>
    </w:rPr>
  </w:style>
  <w:style w:type="paragraph" w:styleId="TOC4">
    <w:name w:val="toc 4"/>
    <w:basedOn w:val="Normal"/>
    <w:next w:val="Normal"/>
    <w:pPr>
      <w:spacing w:after="0"/>
      <w:ind w:left="720"/>
    </w:pPr>
    <w:rPr>
      <w:sz w:val="18"/>
    </w:rPr>
  </w:style>
  <w:style w:type="paragraph" w:styleId="TOC8">
    <w:name w:val="toc 8"/>
    <w:basedOn w:val="Normal"/>
    <w:next w:val="Normal"/>
    <w:pPr>
      <w:spacing w:after="0"/>
      <w:ind w:left="1680"/>
    </w:pPr>
    <w:rPr>
      <w:sz w:val="18"/>
    </w:rPr>
  </w:style>
  <w:style w:type="paragraph" w:customStyle="1" w:styleId="ClosingCharChar">
    <w:name w:val="Closing Char Char"/>
    <w:basedOn w:val="Normal"/>
    <w:pPr>
      <w:ind w:left="4320"/>
    </w:pPr>
  </w:style>
  <w:style w:type="paragraph" w:customStyle="1" w:styleId="BodyText2CharChar">
    <w:name w:val="Body Text 2 Char Char"/>
    <w:basedOn w:val="Normal"/>
    <w:pPr>
      <w:spacing w:line="480" w:lineRule="auto"/>
    </w:pPr>
  </w:style>
  <w:style w:type="paragraph" w:customStyle="1" w:styleId="EnvelopeReturn1">
    <w:name w:val="Envelope Return1"/>
    <w:basedOn w:val="Normal"/>
    <w:rPr>
      <w:rFonts w:ascii="Arial" w:hAnsi="Arial"/>
      <w:sz w:val="20"/>
    </w:rPr>
  </w:style>
  <w:style w:type="paragraph" w:customStyle="1" w:styleId="Index21">
    <w:name w:val="Index 21"/>
    <w:basedOn w:val="Normal"/>
    <w:next w:val="Normal"/>
    <w:pPr>
      <w:ind w:left="480" w:hanging="240"/>
    </w:pPr>
  </w:style>
  <w:style w:type="paragraph" w:customStyle="1" w:styleId="Index31">
    <w:name w:val="Index 31"/>
    <w:basedOn w:val="Normal"/>
    <w:next w:val="Normal"/>
    <w:pPr>
      <w:ind w:left="720" w:hanging="240"/>
    </w:pPr>
  </w:style>
  <w:style w:type="paragraph" w:customStyle="1" w:styleId="List2CharChar">
    <w:name w:val="List 2 Char Char"/>
    <w:basedOn w:val="Normal"/>
    <w:pPr>
      <w:ind w:left="720" w:hanging="360"/>
    </w:pPr>
  </w:style>
  <w:style w:type="paragraph" w:customStyle="1" w:styleId="ListContinue5CharChar">
    <w:name w:val="List Continue 5 Char Char"/>
    <w:basedOn w:val="Normal"/>
    <w:pPr>
      <w:ind w:left="1800"/>
    </w:pPr>
  </w:style>
  <w:style w:type="paragraph" w:styleId="Title">
    <w:name w:val="Title"/>
    <w:next w:val="Normal"/>
    <w:qFormat/>
    <w:pPr>
      <w:spacing w:before="240" w:after="60"/>
      <w:jc w:val="right"/>
    </w:pPr>
    <w:rPr>
      <w:rFonts w:ascii="Arial" w:hAnsi="Arial"/>
      <w:b/>
      <w:kern w:val="28"/>
      <w:sz w:val="96"/>
      <w:lang w:eastAsia="ja-JP"/>
    </w:rPr>
  </w:style>
  <w:style w:type="paragraph" w:styleId="TOC3">
    <w:name w:val="toc 3"/>
    <w:basedOn w:val="Normal"/>
    <w:next w:val="TOC2"/>
    <w:pPr>
      <w:spacing w:after="0" w:line="360" w:lineRule="auto"/>
      <w:ind w:left="216"/>
    </w:pPr>
    <w:rPr>
      <w:b/>
      <w:sz w:val="20"/>
    </w:rPr>
  </w:style>
  <w:style w:type="paragraph" w:styleId="TOC7">
    <w:name w:val="toc 7"/>
    <w:basedOn w:val="Normal"/>
    <w:next w:val="Normal"/>
    <w:pPr>
      <w:spacing w:after="0"/>
      <w:ind w:left="1440"/>
    </w:pPr>
    <w:rPr>
      <w:sz w:val="18"/>
    </w:rPr>
  </w:style>
  <w:style w:type="paragraph" w:customStyle="1" w:styleId="BodyTextFirstIndentCharChar">
    <w:name w:val="Body Text First Indent Char Char"/>
    <w:basedOn w:val="BodyText"/>
    <w:pPr>
      <w:ind w:firstLine="210"/>
    </w:pPr>
  </w:style>
  <w:style w:type="paragraph" w:customStyle="1" w:styleId="Headeing1Name">
    <w:name w:val="Headeing 1 Name"/>
    <w:basedOn w:val="Normal"/>
    <w:next w:val="Normal"/>
    <w:pPr>
      <w:spacing w:after="1200"/>
      <w:jc w:val="right"/>
      <w:outlineLvl w:val="0"/>
    </w:pPr>
    <w:rPr>
      <w:rFonts w:ascii="Arial" w:hAnsi="Arial"/>
      <w:b/>
      <w:sz w:val="72"/>
    </w:rPr>
  </w:style>
  <w:style w:type="paragraph" w:customStyle="1" w:styleId="Contents">
    <w:name w:val="Contents"/>
    <w:basedOn w:val="TOC1"/>
    <w:pPr>
      <w:tabs>
        <w:tab w:val="right" w:leader="dot" w:pos="8636"/>
      </w:tabs>
      <w:spacing w:after="240"/>
    </w:pPr>
    <w:rPr>
      <w:caps w:val="0"/>
      <w:smallCaps/>
      <w:sz w:val="28"/>
    </w:rPr>
  </w:style>
  <w:style w:type="paragraph" w:customStyle="1" w:styleId="Index51">
    <w:name w:val="Index 51"/>
    <w:basedOn w:val="Normal"/>
    <w:next w:val="Normal"/>
    <w:pPr>
      <w:ind w:left="1200" w:hanging="240"/>
    </w:pPr>
  </w:style>
  <w:style w:type="paragraph" w:customStyle="1" w:styleId="ListContinue3CharChar">
    <w:name w:val="List Continue 3 Char Char"/>
    <w:basedOn w:val="Normal"/>
    <w:pPr>
      <w:ind w:left="1080"/>
    </w:pPr>
  </w:style>
  <w:style w:type="paragraph" w:styleId="TOC1">
    <w:name w:val="toc 1"/>
    <w:basedOn w:val="Normal"/>
    <w:next w:val="Normal"/>
    <w:pPr>
      <w:shd w:val="clear" w:color="auto" w:fill="FFFFFF"/>
      <w:spacing w:before="120"/>
    </w:pPr>
    <w:rPr>
      <w:b/>
      <w:caps/>
    </w:rPr>
  </w:style>
  <w:style w:type="paragraph" w:styleId="TOC5">
    <w:name w:val="toc 5"/>
    <w:basedOn w:val="Normal"/>
    <w:next w:val="Normal"/>
    <w:pPr>
      <w:spacing w:after="0"/>
      <w:ind w:left="960"/>
    </w:pPr>
    <w:rPr>
      <w:sz w:val="18"/>
    </w:rPr>
  </w:style>
  <w:style w:type="paragraph" w:styleId="TOC9">
    <w:name w:val="toc 9"/>
    <w:basedOn w:val="Normal"/>
    <w:next w:val="Normal"/>
    <w:pPr>
      <w:spacing w:after="0"/>
      <w:ind w:left="1920"/>
    </w:pPr>
    <w:rPr>
      <w:sz w:val="18"/>
    </w:rPr>
  </w:style>
  <w:style w:type="paragraph" w:customStyle="1" w:styleId="BodyTextIndent2CharChar">
    <w:name w:val="Body Text Indent 2 Char Char"/>
    <w:basedOn w:val="Normal"/>
    <w:pPr>
      <w:spacing w:line="480" w:lineRule="auto"/>
      <w:ind w:left="360"/>
    </w:pPr>
  </w:style>
  <w:style w:type="paragraph" w:customStyle="1" w:styleId="BodyTextFirstIndent2CharChar">
    <w:name w:val="Body Text First Indent 2 Char Char"/>
    <w:basedOn w:val="BodyTextIndentCharChar"/>
    <w:pPr>
      <w:ind w:firstLine="210"/>
    </w:pPr>
  </w:style>
  <w:style w:type="paragraph" w:customStyle="1" w:styleId="List4CharChar">
    <w:name w:val="List 4 Char Char"/>
    <w:basedOn w:val="Normal"/>
    <w:pPr>
      <w:ind w:left="1440" w:hanging="360"/>
    </w:pPr>
  </w:style>
  <w:style w:type="paragraph" w:styleId="TOC2">
    <w:name w:val="toc 2"/>
    <w:basedOn w:val="Normal"/>
    <w:next w:val="Normal"/>
    <w:pPr>
      <w:spacing w:after="0"/>
      <w:ind w:left="240"/>
    </w:pPr>
    <w:rPr>
      <w:smallCaps/>
      <w:sz w:val="20"/>
    </w:rPr>
  </w:style>
  <w:style w:type="paragraph" w:styleId="TOC6">
    <w:name w:val="toc 6"/>
    <w:basedOn w:val="Normal"/>
    <w:next w:val="Normal"/>
    <w:pPr>
      <w:spacing w:after="0"/>
      <w:ind w:left="1200"/>
    </w:pPr>
    <w:rPr>
      <w:sz w:val="18"/>
    </w:rPr>
  </w:style>
  <w:style w:type="paragraph" w:customStyle="1" w:styleId="DocumentMapCharChar">
    <w:name w:val="Document Map Char Char"/>
    <w:basedOn w:val="Normal"/>
    <w:pPr>
      <w:shd w:val="clear" w:color="auto" w:fill="000080"/>
    </w:pPr>
    <w:rPr>
      <w:rFonts w:ascii="Geneva" w:hAnsi="Geneva"/>
    </w:rPr>
  </w:style>
  <w:style w:type="paragraph" w:customStyle="1" w:styleId="EnvelopeAddress1">
    <w:name w:val="Envelope Address1"/>
    <w:basedOn w:val="Normal"/>
    <w:pPr>
      <w:ind w:left="2880"/>
    </w:pPr>
    <w:rPr>
      <w:rFonts w:ascii="Arial" w:hAnsi="Arial"/>
    </w:rPr>
  </w:style>
  <w:style w:type="paragraph" w:customStyle="1" w:styleId="Index11">
    <w:name w:val="Index 11"/>
    <w:basedOn w:val="Normal"/>
    <w:next w:val="Normal"/>
    <w:pPr>
      <w:ind w:left="240" w:hanging="240"/>
    </w:pPr>
  </w:style>
  <w:style w:type="paragraph" w:customStyle="1" w:styleId="ListContinueCharChar">
    <w:name w:val="List Continue Char Char"/>
    <w:basedOn w:val="Normal"/>
    <w:pPr>
      <w:ind w:left="360"/>
    </w:pPr>
  </w:style>
  <w:style w:type="paragraph" w:customStyle="1" w:styleId="subtitles">
    <w:name w:val="subtitles"/>
    <w:basedOn w:val="Normal"/>
    <w:pPr>
      <w:spacing w:before="120"/>
      <w:jc w:val="center"/>
    </w:pPr>
    <w:rPr>
      <w:b/>
      <w:sz w:val="20"/>
    </w:rPr>
  </w:style>
  <w:style w:type="paragraph" w:customStyle="1" w:styleId="BodyText3CharChar">
    <w:name w:val="Body Text 3 Char Char"/>
    <w:basedOn w:val="Normal"/>
    <w:rPr>
      <w:sz w:val="16"/>
    </w:rPr>
  </w:style>
  <w:style w:type="paragraph" w:customStyle="1" w:styleId="DateCharChar">
    <w:name w:val="Date Char Char"/>
    <w:basedOn w:val="Normal"/>
    <w:next w:val="Normal"/>
  </w:style>
  <w:style w:type="paragraph" w:customStyle="1" w:styleId="Table">
    <w:name w:val="Table"/>
    <w:basedOn w:val="Normal"/>
    <w:pPr>
      <w:spacing w:after="0"/>
      <w:jc w:val="left"/>
    </w:pPr>
  </w:style>
  <w:style w:type="paragraph" w:customStyle="1" w:styleId="Index41">
    <w:name w:val="Index 41"/>
    <w:basedOn w:val="Normal"/>
    <w:next w:val="Normal"/>
    <w:pPr>
      <w:ind w:left="960" w:hanging="240"/>
    </w:pPr>
  </w:style>
  <w:style w:type="paragraph" w:customStyle="1" w:styleId="ListCharChar">
    <w:name w:val="List Char Char"/>
    <w:basedOn w:val="Normal"/>
    <w:pPr>
      <w:ind w:left="360" w:hanging="360"/>
    </w:pPr>
  </w:style>
  <w:style w:type="paragraph" w:customStyle="1" w:styleId="ListContinue4CharChar">
    <w:name w:val="List Continue 4 Char Char"/>
    <w:basedOn w:val="Normal"/>
    <w:pPr>
      <w:ind w:left="1440"/>
    </w:pPr>
  </w:style>
  <w:style w:type="paragraph" w:customStyle="1" w:styleId="Style1">
    <w:name w:val="Style1"/>
    <w:pPr>
      <w:jc w:val="right"/>
    </w:pPr>
    <w:rPr>
      <w:rFonts w:ascii="Arial" w:hAnsi="Arial"/>
      <w:b/>
      <w:sz w:val="96"/>
      <w:lang w:eastAsia="ja-JP"/>
    </w:rPr>
  </w:style>
  <w:style w:type="paragraph" w:customStyle="1" w:styleId="AppendixName">
    <w:name w:val="Appendix Name"/>
    <w:basedOn w:val="Heading2name"/>
    <w:next w:val="Normal"/>
  </w:style>
  <w:style w:type="paragraph" w:customStyle="1" w:styleId="Index91">
    <w:name w:val="Index 91"/>
    <w:basedOn w:val="Normal"/>
    <w:next w:val="Normal"/>
    <w:pPr>
      <w:ind w:left="2160" w:hanging="240"/>
    </w:pPr>
  </w:style>
  <w:style w:type="paragraph" w:customStyle="1" w:styleId="List3CharChar">
    <w:name w:val="List 3 Char Char"/>
    <w:basedOn w:val="Normal"/>
    <w:pPr>
      <w:ind w:left="1080" w:hanging="360"/>
    </w:pPr>
  </w:style>
  <w:style w:type="paragraph" w:customStyle="1" w:styleId="AppendixA">
    <w:name w:val="Appendix A"/>
    <w:basedOn w:val="Heading2"/>
    <w:next w:val="Normal"/>
    <w:pPr>
      <w:numPr>
        <w:numId w:val="9"/>
      </w:numPr>
      <w:pBdr>
        <w:bottom w:val="threeDEmboss" w:sz="48" w:space="1" w:color="auto"/>
      </w:pBdr>
      <w:tabs>
        <w:tab w:val="left" w:pos="648"/>
        <w:tab w:val="left" w:pos="720"/>
      </w:tabs>
    </w:pPr>
  </w:style>
  <w:style w:type="paragraph" w:customStyle="1" w:styleId="BodyTextIndentCharChar">
    <w:name w:val="Body Text Indent Char Char"/>
    <w:basedOn w:val="Normal"/>
    <w:pPr>
      <w:ind w:left="360"/>
    </w:pPr>
  </w:style>
  <w:style w:type="paragraph" w:customStyle="1" w:styleId="Index">
    <w:name w:val="Index"/>
    <w:basedOn w:val="Heading2"/>
    <w:pPr>
      <w:numPr>
        <w:numId w:val="10"/>
      </w:numPr>
      <w:pBdr>
        <w:bottom w:val="threeDEngrave" w:sz="48" w:space="1" w:color="auto"/>
      </w:pBdr>
      <w:tabs>
        <w:tab w:val="left" w:pos="360"/>
        <w:tab w:val="left" w:pos="720"/>
      </w:tabs>
      <w:outlineLvl w:val="0"/>
    </w:pPr>
  </w:style>
  <w:style w:type="paragraph" w:customStyle="1" w:styleId="Index81">
    <w:name w:val="Index 81"/>
    <w:basedOn w:val="Normal"/>
    <w:next w:val="Normal"/>
    <w:pPr>
      <w:ind w:left="1920" w:hanging="240"/>
    </w:pPr>
  </w:style>
  <w:style w:type="paragraph" w:customStyle="1" w:styleId="Index71">
    <w:name w:val="Index 71"/>
    <w:basedOn w:val="Normal"/>
    <w:next w:val="Normal"/>
    <w:pPr>
      <w:ind w:left="1680" w:hanging="240"/>
    </w:pPr>
  </w:style>
  <w:style w:type="paragraph" w:customStyle="1" w:styleId="List5CharChar">
    <w:name w:val="List 5 Char Char"/>
    <w:basedOn w:val="Normal"/>
    <w:pPr>
      <w:ind w:left="1800" w:hanging="360"/>
    </w:pPr>
  </w:style>
  <w:style w:type="paragraph" w:customStyle="1" w:styleId="BlockTextCharChar">
    <w:name w:val="Block Text Char Char"/>
    <w:basedOn w:val="Normal"/>
    <w:pPr>
      <w:ind w:left="1440" w:right="1440"/>
    </w:pPr>
  </w:style>
  <w:style w:type="paragraph" w:customStyle="1" w:styleId="BodyTextIndent3CharChar">
    <w:name w:val="Body Text Indent 3 Char Char"/>
    <w:basedOn w:val="Normal"/>
    <w:pPr>
      <w:ind w:left="360"/>
    </w:pPr>
    <w:rPr>
      <w:sz w:val="16"/>
    </w:rPr>
  </w:style>
  <w:style w:type="paragraph" w:customStyle="1" w:styleId="Index61">
    <w:name w:val="Index 61"/>
    <w:basedOn w:val="Normal"/>
    <w:next w:val="Normal"/>
    <w:pPr>
      <w:ind w:left="1440" w:hanging="240"/>
    </w:pPr>
  </w:style>
  <w:style w:type="paragraph" w:customStyle="1" w:styleId="IndexHeading1">
    <w:name w:val="Index Heading1"/>
    <w:basedOn w:val="Normal"/>
    <w:next w:val="Index11"/>
    <w:rPr>
      <w:rFonts w:ascii="Arial" w:hAnsi="Arial"/>
      <w:b/>
    </w:rPr>
  </w:style>
  <w:style w:type="paragraph" w:customStyle="1" w:styleId="ListContinue2CharChar">
    <w:name w:val="List Continue 2 Char Char"/>
    <w:basedOn w:val="Normal"/>
    <w:pPr>
      <w:ind w:left="720"/>
    </w:pPr>
  </w:style>
  <w:style w:type="paragraph" w:customStyle="1" w:styleId="ListNumber3CharChar">
    <w:name w:val="List Number 3 Char Char"/>
    <w:basedOn w:val="Normal"/>
    <w:pPr>
      <w:numPr>
        <w:numId w:val="11"/>
      </w:numPr>
      <w:tabs>
        <w:tab w:val="left" w:pos="1080"/>
      </w:tabs>
    </w:pPr>
  </w:style>
  <w:style w:type="paragraph" w:customStyle="1" w:styleId="SalutationCharChar">
    <w:name w:val="Salutation Char Char"/>
    <w:basedOn w:val="Normal"/>
    <w:next w:val="Normal"/>
  </w:style>
  <w:style w:type="paragraph" w:customStyle="1" w:styleId="Heading2name">
    <w:name w:val="Heading 2 name"/>
    <w:next w:val="Normal"/>
    <w:pPr>
      <w:spacing w:after="1200"/>
      <w:jc w:val="right"/>
    </w:pPr>
    <w:rPr>
      <w:rFonts w:ascii="Arial" w:hAnsi="Arial"/>
      <w:b/>
      <w:sz w:val="72"/>
      <w:lang w:eastAsia="ja-JP"/>
    </w:rPr>
  </w:style>
  <w:style w:type="paragraph" w:customStyle="1" w:styleId="ListNumber2CharChar">
    <w:name w:val="List Number 2 Char Char"/>
    <w:basedOn w:val="Normal"/>
    <w:pPr>
      <w:numPr>
        <w:numId w:val="12"/>
      </w:numPr>
      <w:tabs>
        <w:tab w:val="left" w:pos="720"/>
      </w:tabs>
    </w:pPr>
  </w:style>
  <w:style w:type="paragraph" w:customStyle="1" w:styleId="PlainTextCharChar">
    <w:name w:val="Plain Text Char Char"/>
    <w:basedOn w:val="Normal"/>
    <w:rPr>
      <w:rFonts w:ascii="Courier New" w:hAnsi="Courier New"/>
      <w:sz w:val="20"/>
    </w:rPr>
  </w:style>
  <w:style w:type="paragraph" w:styleId="ListParagraph">
    <w:name w:val="List Paragraph"/>
    <w:basedOn w:val="Normal"/>
    <w:qFormat/>
    <w:pPr>
      <w:spacing w:after="180"/>
      <w:ind w:left="720" w:hanging="288"/>
      <w:contextualSpacing/>
      <w:jc w:val="left"/>
    </w:pPr>
    <w:rPr>
      <w:rFonts w:ascii="Calibri" w:eastAsia="Calibri" w:hAnsi="Calibri"/>
      <w:color w:val="1F497D"/>
      <w:sz w:val="22"/>
      <w:szCs w:val="22"/>
      <w:lang w:eastAsia="zh-CN"/>
    </w:rPr>
  </w:style>
  <w:style w:type="paragraph" w:customStyle="1" w:styleId="ListNumber4CharChar">
    <w:name w:val="List Number 4 Char Char"/>
    <w:basedOn w:val="Normal"/>
    <w:pPr>
      <w:numPr>
        <w:numId w:val="13"/>
      </w:numPr>
      <w:tabs>
        <w:tab w:val="left" w:pos="1440"/>
      </w:tabs>
    </w:pPr>
  </w:style>
  <w:style w:type="paragraph" w:customStyle="1" w:styleId="SignatureCharChar">
    <w:name w:val="Signature Char Char"/>
    <w:basedOn w:val="Normal"/>
    <w:pPr>
      <w:ind w:left="4320"/>
    </w:pPr>
  </w:style>
  <w:style w:type="paragraph" w:customStyle="1" w:styleId="Heading2Name0">
    <w:name w:val="Heading 2 Name"/>
    <w:basedOn w:val="Heading2"/>
    <w:pPr>
      <w:spacing w:after="1200"/>
      <w:ind w:left="0"/>
    </w:pPr>
    <w:rPr>
      <w:sz w:val="72"/>
    </w:rPr>
  </w:style>
  <w:style w:type="paragraph" w:customStyle="1" w:styleId="ListNumber5CharChar">
    <w:name w:val="List Number 5 Char Char"/>
    <w:basedOn w:val="Normal"/>
    <w:pPr>
      <w:numPr>
        <w:numId w:val="14"/>
      </w:numPr>
      <w:tabs>
        <w:tab w:val="left" w:pos="1800"/>
      </w:tabs>
    </w:pPr>
  </w:style>
  <w:style w:type="paragraph" w:customStyle="1" w:styleId="TableofAuthorities1">
    <w:name w:val="Table of Authorities1"/>
    <w:basedOn w:val="Normal"/>
    <w:next w:val="Normal"/>
    <w:pPr>
      <w:ind w:left="240" w:hanging="240"/>
    </w:p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eastAsia="ja-JP"/>
    </w:rPr>
  </w:style>
  <w:style w:type="paragraph" w:customStyle="1" w:styleId="MessageHeaderCharChar">
    <w:name w:val="Message Header Char Cha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customStyle="1" w:styleId="AppendixB">
    <w:name w:val="Appendix B"/>
    <w:basedOn w:val="AppendixA"/>
    <w:next w:val="Normal"/>
    <w:pPr>
      <w:numPr>
        <w:numId w:val="15"/>
      </w:numPr>
      <w:tabs>
        <w:tab w:val="left" w:pos="648"/>
      </w:tabs>
    </w:pPr>
  </w:style>
  <w:style w:type="paragraph" w:customStyle="1" w:styleId="NormalIndentCharChar">
    <w:name w:val="Normal Indent Char Char"/>
    <w:basedOn w:val="Normal"/>
    <w:pPr>
      <w:ind w:left="720"/>
    </w:pPr>
  </w:style>
  <w:style w:type="paragraph" w:customStyle="1" w:styleId="NoteHeadingCharChar">
    <w:name w:val="Note Heading Char Char"/>
    <w:basedOn w:val="Normal"/>
    <w:next w:val="Normal"/>
  </w:style>
  <w:style w:type="paragraph" w:customStyle="1" w:styleId="TOAHeading1">
    <w:name w:val="TOA Heading1"/>
    <w:basedOn w:val="Normal"/>
    <w:next w:val="Normal"/>
    <w:pPr>
      <w:spacing w:before="120"/>
    </w:pPr>
    <w:rPr>
      <w:rFonts w:ascii="Arial" w:hAnsi="Arial"/>
      <w:b/>
    </w:rPr>
  </w:style>
  <w:style w:type="paragraph" w:customStyle="1" w:styleId="TableofFigures1">
    <w:name w:val="Table of Figures1"/>
    <w:basedOn w:val="Normal"/>
    <w:next w:val="Normal"/>
    <w:pPr>
      <w:ind w:left="480" w:hanging="480"/>
    </w:pPr>
  </w:style>
  <w:style w:type="paragraph" w:styleId="NoSpacing">
    <w:name w:val="No Spacing"/>
    <w:link w:val="NoSpacingChar"/>
    <w:qFormat/>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pecification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specification_template.dot</Template>
  <TotalTime>23</TotalTime>
  <Pages>19</Pages>
  <Words>2382</Words>
  <Characters>14411</Characters>
  <Application>Microsoft Office Word</Application>
  <DocSecurity>0</DocSecurity>
  <PresentationFormat/>
  <Lines>120</Lines>
  <Paragraphs>33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Specifications Template</vt:lpstr>
    </vt:vector>
  </TitlesOfParts>
  <Company/>
  <LinksUpToDate>false</LinksUpToDate>
  <CharactersWithSpaces>16760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Specifications Template</dc:title>
  <dc:subject>Template for Core's Specifications</dc:subject>
  <dc:creator>scheng</dc:creator>
  <cp:lastModifiedBy>scheng</cp:lastModifiedBy>
  <cp:revision>7</cp:revision>
  <cp:lastPrinted>2013-08-12T13:41:00Z</cp:lastPrinted>
  <dcterms:created xsi:type="dcterms:W3CDTF">2013-08-12T12:52:00Z</dcterms:created>
  <dcterms:modified xsi:type="dcterms:W3CDTF">2013-08-12T13:42:00Z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1033-8.1.0.3375</vt:lpwstr>
  </property>
</Properties>
</file>